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412435511"/>
        <w:docPartObj>
          <w:docPartGallery w:val="Cover Pages"/>
          <w:docPartUnique/>
        </w:docPartObj>
      </w:sdtPr>
      <w:sdtEndPr>
        <w:rPr>
          <w:color w:val="5B9BD5" w:themeColor="accent1"/>
          <w:sz w:val="28"/>
          <w:szCs w:val="28"/>
        </w:rPr>
      </w:sdtEndPr>
      <w:sdtContent>
        <w:p w14:paraId="4C51A3F5" w14:textId="77777777" w:rsidR="000E23B1" w:rsidRDefault="000E23B1">
          <w:pPr>
            <w:pStyle w:val="NoSpacing"/>
          </w:pPr>
          <w:r>
            <w:rPr>
              <w:noProof/>
            </w:rPr>
            <mc:AlternateContent>
              <mc:Choice Requires="wpg">
                <w:drawing>
                  <wp:anchor distT="0" distB="0" distL="114300" distR="114300" simplePos="0" relativeHeight="251659264" behindDoc="1" locked="0" layoutInCell="1" allowOverlap="1" wp14:anchorId="3A92379C" wp14:editId="166C246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9-16T00:00:00Z">
                                      <w:dateFormat w:val="M/d/yyyy"/>
                                      <w:lid w:val="en-US"/>
                                      <w:storeMappedDataAs w:val="dateTime"/>
                                      <w:calendar w:val="gregorian"/>
                                    </w:date>
                                  </w:sdtPr>
                                  <w:sdtEndPr/>
                                  <w:sdtContent>
                                    <w:p w14:paraId="79D2F061" w14:textId="77777777" w:rsidR="000E23B1" w:rsidRDefault="00CD23E1">
                                      <w:pPr>
                                        <w:pStyle w:val="NoSpacing"/>
                                        <w:jc w:val="right"/>
                                        <w:rPr>
                                          <w:color w:val="FFFFFF" w:themeColor="background1"/>
                                          <w:sz w:val="28"/>
                                          <w:szCs w:val="28"/>
                                        </w:rPr>
                                      </w:pPr>
                                      <w:r>
                                        <w:rPr>
                                          <w:color w:val="FFFFFF" w:themeColor="background1"/>
                                          <w:sz w:val="28"/>
                                          <w:szCs w:val="28"/>
                                        </w:rPr>
                                        <w:t>9/16/2018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92379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9-16T00:00:00Z">
                                <w:dateFormat w:val="M/d/yyyy"/>
                                <w:lid w:val="en-US"/>
                                <w:storeMappedDataAs w:val="dateTime"/>
                                <w:calendar w:val="gregorian"/>
                              </w:date>
                            </w:sdtPr>
                            <w:sdtEndPr/>
                            <w:sdtContent>
                              <w:p w14:paraId="79D2F061" w14:textId="77777777" w:rsidR="000E23B1" w:rsidRDefault="00CD23E1">
                                <w:pPr>
                                  <w:pStyle w:val="NoSpacing"/>
                                  <w:jc w:val="right"/>
                                  <w:rPr>
                                    <w:color w:val="FFFFFF" w:themeColor="background1"/>
                                    <w:sz w:val="28"/>
                                    <w:szCs w:val="28"/>
                                  </w:rPr>
                                </w:pPr>
                                <w:r>
                                  <w:rPr>
                                    <w:color w:val="FFFFFF" w:themeColor="background1"/>
                                    <w:sz w:val="28"/>
                                    <w:szCs w:val="28"/>
                                  </w:rPr>
                                  <w:t>9/16/2018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BE51BF" wp14:editId="1952F8A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1D174" w14:textId="77777777" w:rsidR="000E23B1" w:rsidRDefault="00053C9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7FF8">
                                      <w:rPr>
                                        <w:rFonts w:asciiTheme="majorHAnsi" w:eastAsiaTheme="majorEastAsia" w:hAnsiTheme="majorHAnsi" w:cstheme="majorBidi"/>
                                        <w:color w:val="262626" w:themeColor="text1" w:themeTint="D9"/>
                                        <w:sz w:val="72"/>
                                        <w:szCs w:val="72"/>
                                      </w:rPr>
                                      <w:t xml:space="preserve"> </w:t>
                                    </w:r>
                                  </w:sdtContent>
                                </w:sdt>
                              </w:p>
                              <w:p w14:paraId="66ED39FD" w14:textId="77777777" w:rsidR="000E23B1" w:rsidRDefault="00053C9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23B1">
                                      <w:rPr>
                                        <w:color w:val="404040" w:themeColor="text1" w:themeTint="BF"/>
                                        <w:sz w:val="36"/>
                                        <w:szCs w:val="36"/>
                                      </w:rPr>
                                      <w:t>Requirement</w:t>
                                    </w:r>
                                    <w:r w:rsidR="009D13C4">
                                      <w:rPr>
                                        <w:color w:val="404040" w:themeColor="text1" w:themeTint="BF"/>
                                        <w:sz w:val="36"/>
                                        <w:szCs w:val="36"/>
                                      </w:rPr>
                                      <w:t xml:space="preserve"> Analysis</w:t>
                                    </w:r>
                                    <w:r w:rsidR="000E23B1">
                                      <w:rPr>
                                        <w:color w:val="404040" w:themeColor="text1" w:themeTint="BF"/>
                                        <w:sz w:val="36"/>
                                        <w:szCs w:val="36"/>
                                      </w:rPr>
                                      <w:t xml:space="preserve">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DBE51BF"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7CA1D174" w14:textId="77777777" w:rsidR="000E23B1" w:rsidRDefault="00053C9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7FF8">
                                <w:rPr>
                                  <w:rFonts w:asciiTheme="majorHAnsi" w:eastAsiaTheme="majorEastAsia" w:hAnsiTheme="majorHAnsi" w:cstheme="majorBidi"/>
                                  <w:color w:val="262626" w:themeColor="text1" w:themeTint="D9"/>
                                  <w:sz w:val="72"/>
                                  <w:szCs w:val="72"/>
                                </w:rPr>
                                <w:t xml:space="preserve"> </w:t>
                              </w:r>
                            </w:sdtContent>
                          </w:sdt>
                        </w:p>
                        <w:p w14:paraId="66ED39FD" w14:textId="77777777" w:rsidR="000E23B1" w:rsidRDefault="00053C9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23B1">
                                <w:rPr>
                                  <w:color w:val="404040" w:themeColor="text1" w:themeTint="BF"/>
                                  <w:sz w:val="36"/>
                                  <w:szCs w:val="36"/>
                                </w:rPr>
                                <w:t>Requirement</w:t>
                              </w:r>
                              <w:r w:rsidR="009D13C4">
                                <w:rPr>
                                  <w:color w:val="404040" w:themeColor="text1" w:themeTint="BF"/>
                                  <w:sz w:val="36"/>
                                  <w:szCs w:val="36"/>
                                </w:rPr>
                                <w:t xml:space="preserve"> Analysis</w:t>
                              </w:r>
                              <w:r w:rsidR="000E23B1">
                                <w:rPr>
                                  <w:color w:val="404040" w:themeColor="text1" w:themeTint="BF"/>
                                  <w:sz w:val="36"/>
                                  <w:szCs w:val="36"/>
                                </w:rPr>
                                <w:t xml:space="preserve"> document</w:t>
                              </w:r>
                            </w:sdtContent>
                          </w:sdt>
                        </w:p>
                      </w:txbxContent>
                    </v:textbox>
                    <w10:wrap anchorx="page" anchory="page"/>
                  </v:shape>
                </w:pict>
              </mc:Fallback>
            </mc:AlternateContent>
          </w:r>
        </w:p>
        <w:p w14:paraId="730BD03B" w14:textId="77777777" w:rsidR="000E23B1" w:rsidRDefault="000E23B1">
          <w:pPr>
            <w:rPr>
              <w:rFonts w:eastAsiaTheme="minorEastAsia"/>
              <w:color w:val="5B9BD5" w:themeColor="accent1"/>
              <w:sz w:val="28"/>
              <w:szCs w:val="28"/>
            </w:rPr>
          </w:pPr>
          <w:r>
            <w:rPr>
              <w:noProof/>
            </w:rPr>
            <mc:AlternateContent>
              <mc:Choice Requires="wps">
                <w:drawing>
                  <wp:anchor distT="0" distB="0" distL="114300" distR="114300" simplePos="0" relativeHeight="251661312" behindDoc="0" locked="0" layoutInCell="1" allowOverlap="1" wp14:anchorId="1F1A30EE" wp14:editId="4AD3E384">
                    <wp:simplePos x="0" y="0"/>
                    <wp:positionH relativeFrom="page">
                      <wp:posOffset>2936081</wp:posOffset>
                    </wp:positionH>
                    <wp:positionV relativeFrom="page">
                      <wp:posOffset>8851106</wp:posOffset>
                    </wp:positionV>
                    <wp:extent cx="3818573" cy="528638"/>
                    <wp:effectExtent l="0" t="0" r="10795" b="5080"/>
                    <wp:wrapNone/>
                    <wp:docPr id="32" name="Text Box 32"/>
                    <wp:cNvGraphicFramePr/>
                    <a:graphic xmlns:a="http://schemas.openxmlformats.org/drawingml/2006/main">
                      <a:graphicData uri="http://schemas.microsoft.com/office/word/2010/wordprocessingShape">
                        <wps:wsp>
                          <wps:cNvSpPr txBox="1"/>
                          <wps:spPr>
                            <a:xfrm>
                              <a:off x="0" y="0"/>
                              <a:ext cx="3818573" cy="5286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5ADE0" w14:textId="77777777" w:rsidR="000E23B1" w:rsidRPr="00567FF8" w:rsidRDefault="00053C96">
                                <w:pPr>
                                  <w:pStyle w:val="NoSpacing"/>
                                  <w:rPr>
                                    <w:color w:val="1F4E79" w:themeColor="accent1" w:themeShade="80"/>
                                    <w:sz w:val="26"/>
                                    <w:szCs w:val="26"/>
                                  </w:rPr>
                                </w:pPr>
                                <w:sdt>
                                  <w:sdtPr>
                                    <w:rPr>
                                      <w:color w:val="1F4E79" w:themeColor="accent1" w:themeShade="80"/>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E23B1" w:rsidRPr="00567FF8">
                                      <w:rPr>
                                        <w:color w:val="1F4E79" w:themeColor="accent1" w:themeShade="80"/>
                                        <w:sz w:val="26"/>
                                        <w:szCs w:val="26"/>
                                      </w:rPr>
                                      <w:t>ALIZA ANSARI,</w:t>
                                    </w:r>
                                    <w:r w:rsidR="00442722" w:rsidRPr="00567FF8">
                                      <w:rPr>
                                        <w:color w:val="1F4E79" w:themeColor="accent1" w:themeShade="80"/>
                                        <w:sz w:val="26"/>
                                        <w:szCs w:val="26"/>
                                      </w:rPr>
                                      <w:t xml:space="preserve"> </w:t>
                                    </w:r>
                                    <w:r w:rsidR="00CD23E1" w:rsidRPr="00567FF8">
                                      <w:rPr>
                                        <w:color w:val="1F4E79" w:themeColor="accent1" w:themeShade="80"/>
                                        <w:sz w:val="26"/>
                                        <w:szCs w:val="26"/>
                                      </w:rPr>
                                      <w:t>SAMAR HAIDER</w:t>
                                    </w:r>
                                    <w:r w:rsidR="000E23B1" w:rsidRPr="00567FF8">
                                      <w:rPr>
                                        <w:color w:val="1F4E79" w:themeColor="accent1" w:themeShade="80"/>
                                        <w:sz w:val="26"/>
                                        <w:szCs w:val="26"/>
                                      </w:rPr>
                                      <w:t xml:space="preserve">,  </w:t>
                                    </w:r>
                                    <w:r w:rsidR="00442722" w:rsidRPr="00567FF8">
                                      <w:rPr>
                                        <w:color w:val="1F4E79" w:themeColor="accent1" w:themeShade="80"/>
                                        <w:sz w:val="26"/>
                                        <w:szCs w:val="26"/>
                                      </w:rPr>
                                      <w:t xml:space="preserve"> ZAINAB AHMED</w:t>
                                    </w:r>
                                    <w:r w:rsidR="000E23B1" w:rsidRPr="00567FF8">
                                      <w:rPr>
                                        <w:color w:val="1F4E79" w:themeColor="accent1" w:themeShade="80"/>
                                        <w:sz w:val="26"/>
                                        <w:szCs w:val="26"/>
                                      </w:rPr>
                                      <w:t>,</w:t>
                                    </w:r>
                                    <w:r w:rsidR="00442722" w:rsidRPr="00567FF8">
                                      <w:rPr>
                                        <w:color w:val="1F4E79" w:themeColor="accent1" w:themeShade="80"/>
                                        <w:sz w:val="26"/>
                                        <w:szCs w:val="26"/>
                                      </w:rPr>
                                      <w:t xml:space="preserve"> MUSFIRA ZAINAB</w:t>
                                    </w:r>
                                    <w:r w:rsidR="000E23B1" w:rsidRPr="00567FF8">
                                      <w:rPr>
                                        <w:color w:val="1F4E79" w:themeColor="accent1" w:themeShade="80"/>
                                        <w:sz w:val="26"/>
                                        <w:szCs w:val="26"/>
                                      </w:rPr>
                                      <w:t xml:space="preserve">, OSAMA ANSARI. </w:t>
                                    </w:r>
                                  </w:sdtContent>
                                </w:sdt>
                              </w:p>
                              <w:p w14:paraId="74EC124F" w14:textId="77777777" w:rsidR="000E23B1" w:rsidRDefault="00053C9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E23B1">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F1A30EE" id="Text Box 32" o:spid="_x0000_s1056" type="#_x0000_t202" style="position:absolute;margin-left:231.2pt;margin-top:696.95pt;width:300.7pt;height:41.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" filled="f" stroked="f" strokeweight=".5pt">
                    <v:textbox inset="0,0,0,0">
                      <w:txbxContent>
                        <w:p w14:paraId="0005ADE0" w14:textId="77777777" w:rsidR="000E23B1" w:rsidRPr="00567FF8" w:rsidRDefault="00053C96">
                          <w:pPr>
                            <w:pStyle w:val="NoSpacing"/>
                            <w:rPr>
                              <w:color w:val="1F4E79" w:themeColor="accent1" w:themeShade="80"/>
                              <w:sz w:val="26"/>
                              <w:szCs w:val="26"/>
                            </w:rPr>
                          </w:pPr>
                          <w:sdt>
                            <w:sdtPr>
                              <w:rPr>
                                <w:color w:val="1F4E79" w:themeColor="accent1" w:themeShade="80"/>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E23B1" w:rsidRPr="00567FF8">
                                <w:rPr>
                                  <w:color w:val="1F4E79" w:themeColor="accent1" w:themeShade="80"/>
                                  <w:sz w:val="26"/>
                                  <w:szCs w:val="26"/>
                                </w:rPr>
                                <w:t>ALIZA ANSARI,</w:t>
                              </w:r>
                              <w:r w:rsidR="00442722" w:rsidRPr="00567FF8">
                                <w:rPr>
                                  <w:color w:val="1F4E79" w:themeColor="accent1" w:themeShade="80"/>
                                  <w:sz w:val="26"/>
                                  <w:szCs w:val="26"/>
                                </w:rPr>
                                <w:t xml:space="preserve"> </w:t>
                              </w:r>
                              <w:r w:rsidR="00CD23E1" w:rsidRPr="00567FF8">
                                <w:rPr>
                                  <w:color w:val="1F4E79" w:themeColor="accent1" w:themeShade="80"/>
                                  <w:sz w:val="26"/>
                                  <w:szCs w:val="26"/>
                                </w:rPr>
                                <w:t>SAMAR HAIDER</w:t>
                              </w:r>
                              <w:r w:rsidR="000E23B1" w:rsidRPr="00567FF8">
                                <w:rPr>
                                  <w:color w:val="1F4E79" w:themeColor="accent1" w:themeShade="80"/>
                                  <w:sz w:val="26"/>
                                  <w:szCs w:val="26"/>
                                </w:rPr>
                                <w:t xml:space="preserve">,  </w:t>
                              </w:r>
                              <w:r w:rsidR="00442722" w:rsidRPr="00567FF8">
                                <w:rPr>
                                  <w:color w:val="1F4E79" w:themeColor="accent1" w:themeShade="80"/>
                                  <w:sz w:val="26"/>
                                  <w:szCs w:val="26"/>
                                </w:rPr>
                                <w:t xml:space="preserve"> ZAINAB AHMED</w:t>
                              </w:r>
                              <w:r w:rsidR="000E23B1" w:rsidRPr="00567FF8">
                                <w:rPr>
                                  <w:color w:val="1F4E79" w:themeColor="accent1" w:themeShade="80"/>
                                  <w:sz w:val="26"/>
                                  <w:szCs w:val="26"/>
                                </w:rPr>
                                <w:t>,</w:t>
                              </w:r>
                              <w:r w:rsidR="00442722" w:rsidRPr="00567FF8">
                                <w:rPr>
                                  <w:color w:val="1F4E79" w:themeColor="accent1" w:themeShade="80"/>
                                  <w:sz w:val="26"/>
                                  <w:szCs w:val="26"/>
                                </w:rPr>
                                <w:t xml:space="preserve"> MUSFIRA ZAINAB</w:t>
                              </w:r>
                              <w:r w:rsidR="000E23B1" w:rsidRPr="00567FF8">
                                <w:rPr>
                                  <w:color w:val="1F4E79" w:themeColor="accent1" w:themeShade="80"/>
                                  <w:sz w:val="26"/>
                                  <w:szCs w:val="26"/>
                                </w:rPr>
                                <w:t xml:space="preserve">, OSAMA ANSARI. </w:t>
                              </w:r>
                            </w:sdtContent>
                          </w:sdt>
                        </w:p>
                        <w:p w14:paraId="74EC124F" w14:textId="77777777" w:rsidR="000E23B1" w:rsidRDefault="00053C9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E23B1">
                                <w:rPr>
                                  <w:caps/>
                                  <w:color w:val="595959" w:themeColor="text1" w:themeTint="A6"/>
                                  <w:sz w:val="20"/>
                                  <w:szCs w:val="20"/>
                                </w:rPr>
                                <w:t xml:space="preserve"> </w:t>
                              </w:r>
                            </w:sdtContent>
                          </w:sdt>
                        </w:p>
                      </w:txbxContent>
                    </v:textbox>
                    <w10:wrap anchorx="page" anchory="page"/>
                  </v:shape>
                </w:pict>
              </mc:Fallback>
            </mc:AlternateContent>
          </w:r>
          <w:r>
            <w:rPr>
              <w:rFonts w:eastAsiaTheme="minorEastAsia"/>
              <w:color w:val="5B9BD5" w:themeColor="accent1"/>
              <w:sz w:val="28"/>
              <w:szCs w:val="28"/>
            </w:rPr>
            <w:br w:type="page"/>
          </w:r>
        </w:p>
      </w:sdtContent>
    </w:sdt>
    <w:p w14:paraId="27406CA8" w14:textId="77777777" w:rsidR="00567FF8" w:rsidRPr="00857AF8" w:rsidRDefault="00857AF8">
      <w:pPr>
        <w:rPr>
          <w:b/>
          <w:sz w:val="32"/>
          <w:szCs w:val="32"/>
        </w:rPr>
      </w:pPr>
      <w:r>
        <w:rPr>
          <w:b/>
          <w:sz w:val="32"/>
          <w:szCs w:val="32"/>
        </w:rPr>
        <w:lastRenderedPageBreak/>
        <w:t xml:space="preserve">                                                          </w:t>
      </w:r>
      <w:r w:rsidR="00A63451" w:rsidRPr="00857AF8">
        <w:rPr>
          <w:b/>
          <w:sz w:val="32"/>
          <w:szCs w:val="32"/>
        </w:rPr>
        <w:t>INDEX</w:t>
      </w:r>
    </w:p>
    <w:p w14:paraId="6D95415F" w14:textId="77777777" w:rsidR="00857AF8" w:rsidRDefault="00857AF8"/>
    <w:p w14:paraId="11F9B946" w14:textId="77777777" w:rsidR="00857AF8" w:rsidRDefault="00857AF8"/>
    <w:p w14:paraId="34456B4D" w14:textId="77777777" w:rsidR="00857AF8" w:rsidRDefault="00857AF8"/>
    <w:p w14:paraId="66323DA4" w14:textId="77777777" w:rsidR="00857AF8" w:rsidRDefault="00857AF8"/>
    <w:p w14:paraId="3073A029" w14:textId="77777777" w:rsidR="00A63451" w:rsidRDefault="00A63451">
      <w:pPr>
        <w:rPr>
          <w:u w:val="single"/>
        </w:rPr>
      </w:pPr>
    </w:p>
    <w:p w14:paraId="5ED407BB" w14:textId="77777777" w:rsidR="00A63451" w:rsidRPr="009D13C4" w:rsidRDefault="00857AF8">
      <w:pPr>
        <w:rPr>
          <w:sz w:val="28"/>
          <w:szCs w:val="28"/>
          <w:u w:val="single"/>
        </w:rPr>
      </w:pPr>
      <w:r w:rsidRPr="009D13C4">
        <w:rPr>
          <w:sz w:val="28"/>
          <w:szCs w:val="28"/>
        </w:rPr>
        <w:t>1:</w:t>
      </w:r>
      <w:r w:rsidRPr="009D13C4">
        <w:rPr>
          <w:sz w:val="28"/>
          <w:szCs w:val="28"/>
          <w:u w:val="single"/>
        </w:rPr>
        <w:t xml:space="preserve"> </w:t>
      </w:r>
      <w:r w:rsidR="00A63451" w:rsidRPr="009D13C4">
        <w:rPr>
          <w:sz w:val="28"/>
          <w:szCs w:val="28"/>
          <w:u w:val="single"/>
        </w:rPr>
        <w:t>INTRODUCTION:</w:t>
      </w:r>
    </w:p>
    <w:p w14:paraId="07396BAD" w14:textId="77777777" w:rsidR="00857AF8" w:rsidRDefault="00857AF8">
      <w:pPr>
        <w:rPr>
          <w:u w:val="single"/>
        </w:rPr>
      </w:pPr>
    </w:p>
    <w:p w14:paraId="40E47E0D" w14:textId="77777777" w:rsidR="00857AF8" w:rsidRPr="009D13C4" w:rsidRDefault="00857AF8">
      <w:pPr>
        <w:rPr>
          <w:sz w:val="24"/>
          <w:szCs w:val="24"/>
          <w:u w:val="single"/>
        </w:rPr>
      </w:pPr>
    </w:p>
    <w:p w14:paraId="18C48707" w14:textId="77777777" w:rsidR="00A63451" w:rsidRPr="009D13C4" w:rsidRDefault="000735B6" w:rsidP="000735B6">
      <w:pPr>
        <w:pStyle w:val="ListParagraph"/>
        <w:numPr>
          <w:ilvl w:val="1"/>
          <w:numId w:val="29"/>
        </w:numPr>
        <w:rPr>
          <w:sz w:val="24"/>
          <w:szCs w:val="24"/>
        </w:rPr>
      </w:pPr>
      <w:r w:rsidRPr="009D13C4">
        <w:rPr>
          <w:sz w:val="24"/>
          <w:szCs w:val="24"/>
        </w:rPr>
        <w:t xml:space="preserve"> </w:t>
      </w:r>
      <w:r w:rsidR="00A63451" w:rsidRPr="009D13C4">
        <w:rPr>
          <w:sz w:val="24"/>
          <w:szCs w:val="24"/>
        </w:rPr>
        <w:t>Explanation of requirement documentation.</w:t>
      </w:r>
    </w:p>
    <w:p w14:paraId="467CC3E7" w14:textId="77777777" w:rsidR="00A63451" w:rsidRPr="009D13C4" w:rsidRDefault="00A63451" w:rsidP="000735B6">
      <w:pPr>
        <w:pStyle w:val="ListParagraph"/>
        <w:numPr>
          <w:ilvl w:val="1"/>
          <w:numId w:val="29"/>
        </w:numPr>
        <w:rPr>
          <w:sz w:val="24"/>
          <w:szCs w:val="24"/>
        </w:rPr>
      </w:pPr>
      <w:r w:rsidRPr="009D13C4">
        <w:rPr>
          <w:sz w:val="24"/>
          <w:szCs w:val="24"/>
        </w:rPr>
        <w:t>Purpose of requirements.</w:t>
      </w:r>
    </w:p>
    <w:p w14:paraId="3B743CC6" w14:textId="77777777" w:rsidR="00A63451" w:rsidRPr="009D13C4" w:rsidRDefault="00A63451" w:rsidP="000735B6">
      <w:pPr>
        <w:pStyle w:val="ListParagraph"/>
        <w:numPr>
          <w:ilvl w:val="1"/>
          <w:numId w:val="29"/>
        </w:numPr>
        <w:rPr>
          <w:sz w:val="24"/>
          <w:szCs w:val="24"/>
        </w:rPr>
      </w:pPr>
      <w:r w:rsidRPr="009D13C4">
        <w:rPr>
          <w:sz w:val="24"/>
          <w:szCs w:val="24"/>
        </w:rPr>
        <w:t>Scope of the system</w:t>
      </w:r>
    </w:p>
    <w:p w14:paraId="754C592F" w14:textId="77777777" w:rsidR="00A63451" w:rsidRPr="009D13C4" w:rsidRDefault="00A63451" w:rsidP="000735B6">
      <w:pPr>
        <w:pStyle w:val="ListParagraph"/>
        <w:numPr>
          <w:ilvl w:val="1"/>
          <w:numId w:val="29"/>
        </w:numPr>
        <w:rPr>
          <w:sz w:val="24"/>
          <w:szCs w:val="24"/>
        </w:rPr>
      </w:pPr>
      <w:r w:rsidRPr="009D13C4">
        <w:rPr>
          <w:sz w:val="24"/>
          <w:szCs w:val="24"/>
        </w:rPr>
        <w:t>Success criteria of the system.</w:t>
      </w:r>
    </w:p>
    <w:p w14:paraId="0D065770" w14:textId="77777777" w:rsidR="00857AF8" w:rsidRPr="00A63451" w:rsidRDefault="00857AF8" w:rsidP="00857AF8">
      <w:pPr>
        <w:pStyle w:val="ListParagraph"/>
      </w:pPr>
    </w:p>
    <w:p w14:paraId="475524CD" w14:textId="77777777" w:rsidR="00A63451" w:rsidRDefault="00A63451" w:rsidP="00857AF8">
      <w:pPr>
        <w:rPr>
          <w:u w:val="single"/>
        </w:rPr>
      </w:pPr>
    </w:p>
    <w:p w14:paraId="2871A065" w14:textId="77777777" w:rsidR="00857AF8" w:rsidRDefault="00857AF8">
      <w:pPr>
        <w:rPr>
          <w:u w:val="single"/>
        </w:rPr>
      </w:pPr>
    </w:p>
    <w:p w14:paraId="2A2306F4" w14:textId="77777777" w:rsidR="00A63451" w:rsidRPr="009D13C4" w:rsidRDefault="00857AF8">
      <w:pPr>
        <w:rPr>
          <w:sz w:val="28"/>
          <w:szCs w:val="28"/>
          <w:u w:val="single"/>
        </w:rPr>
      </w:pPr>
      <w:r w:rsidRPr="009D13C4">
        <w:rPr>
          <w:sz w:val="28"/>
          <w:szCs w:val="28"/>
        </w:rPr>
        <w:t>2:</w:t>
      </w:r>
      <w:r w:rsidRPr="009D13C4">
        <w:rPr>
          <w:sz w:val="28"/>
          <w:szCs w:val="28"/>
          <w:u w:val="single"/>
        </w:rPr>
        <w:t xml:space="preserve"> </w:t>
      </w:r>
      <w:r w:rsidR="00A63451" w:rsidRPr="009D13C4">
        <w:rPr>
          <w:sz w:val="28"/>
          <w:szCs w:val="28"/>
          <w:u w:val="single"/>
        </w:rPr>
        <w:t>DISCRETE REQUIREMENTS:</w:t>
      </w:r>
    </w:p>
    <w:p w14:paraId="1CCE8454" w14:textId="77777777" w:rsidR="00857AF8" w:rsidRDefault="00857AF8">
      <w:pPr>
        <w:rPr>
          <w:u w:val="single"/>
        </w:rPr>
      </w:pPr>
    </w:p>
    <w:p w14:paraId="39B73B25" w14:textId="77777777" w:rsidR="00A63451" w:rsidRPr="009D13C4" w:rsidRDefault="000735B6" w:rsidP="000735B6">
      <w:pPr>
        <w:shd w:val="clear" w:color="auto" w:fill="FFFFFF"/>
        <w:spacing w:before="100" w:beforeAutospacing="1" w:after="24"/>
        <w:jc w:val="both"/>
        <w:rPr>
          <w:rFonts w:ascii="Arial" w:hAnsi="Arial" w:cs="Arial"/>
          <w:color w:val="000000" w:themeColor="text1"/>
          <w:sz w:val="24"/>
          <w:szCs w:val="24"/>
          <w:u w:val="single"/>
        </w:rPr>
      </w:pPr>
      <w:r w:rsidRPr="009D13C4">
        <w:rPr>
          <w:rFonts w:ascii="Arial" w:hAnsi="Arial" w:cs="Arial"/>
          <w:color w:val="000000" w:themeColor="text1"/>
          <w:sz w:val="24"/>
          <w:szCs w:val="24"/>
          <w:u w:val="single"/>
        </w:rPr>
        <w:t xml:space="preserve">2.1  </w:t>
      </w:r>
      <w:hyperlink r:id="rId12" w:tooltip="Functional requirement" w:history="1">
        <w:r w:rsidR="00A63451" w:rsidRPr="009D13C4">
          <w:rPr>
            <w:rStyle w:val="Hyperlink"/>
            <w:rFonts w:ascii="Arial" w:hAnsi="Arial" w:cs="Arial"/>
            <w:color w:val="000000" w:themeColor="text1"/>
            <w:sz w:val="24"/>
            <w:szCs w:val="24"/>
          </w:rPr>
          <w:t>functional requirements</w:t>
        </w:r>
      </w:hyperlink>
      <w:r w:rsidR="00A63451" w:rsidRPr="009D13C4">
        <w:rPr>
          <w:rFonts w:ascii="Arial" w:hAnsi="Arial" w:cs="Arial"/>
          <w:color w:val="000000" w:themeColor="text1"/>
          <w:sz w:val="24"/>
          <w:szCs w:val="24"/>
          <w:u w:val="single"/>
        </w:rPr>
        <w:t> (e.g. what a product should do)</w:t>
      </w:r>
    </w:p>
    <w:p w14:paraId="4564CFDC" w14:textId="77777777" w:rsidR="000735B6" w:rsidRPr="009D13C4" w:rsidRDefault="000735B6" w:rsidP="000735B6">
      <w:pPr>
        <w:pStyle w:val="ListParagraph"/>
        <w:numPr>
          <w:ilvl w:val="2"/>
          <w:numId w:val="30"/>
        </w:numPr>
        <w:shd w:val="clear" w:color="auto" w:fill="FFFFFF"/>
        <w:spacing w:before="100" w:beforeAutospacing="1" w:after="24"/>
        <w:jc w:val="both"/>
        <w:rPr>
          <w:rFonts w:cstheme="minorHAnsi"/>
          <w:color w:val="222222"/>
        </w:rPr>
      </w:pPr>
      <w:r w:rsidRPr="009D13C4">
        <w:rPr>
          <w:rFonts w:cstheme="minorHAnsi"/>
          <w:color w:val="222222"/>
        </w:rPr>
        <w:t xml:space="preserve">Logging in </w:t>
      </w:r>
    </w:p>
    <w:p w14:paraId="47870775" w14:textId="77777777" w:rsidR="000735B6" w:rsidRPr="009D13C4" w:rsidRDefault="000735B6" w:rsidP="000735B6">
      <w:pPr>
        <w:pStyle w:val="ListParagraph"/>
        <w:numPr>
          <w:ilvl w:val="2"/>
          <w:numId w:val="30"/>
        </w:numPr>
        <w:shd w:val="clear" w:color="auto" w:fill="FFFFFF"/>
        <w:spacing w:before="100" w:beforeAutospacing="1" w:after="24"/>
        <w:jc w:val="both"/>
        <w:rPr>
          <w:rFonts w:cstheme="minorHAnsi"/>
          <w:color w:val="222222"/>
        </w:rPr>
      </w:pPr>
      <w:r w:rsidRPr="009D13C4">
        <w:rPr>
          <w:rFonts w:cstheme="minorHAnsi"/>
          <w:color w:val="222222"/>
        </w:rPr>
        <w:t>Registration</w:t>
      </w:r>
    </w:p>
    <w:p w14:paraId="2235F9DC" w14:textId="77777777" w:rsidR="000735B6" w:rsidRPr="009D13C4" w:rsidRDefault="000735B6" w:rsidP="000735B6">
      <w:pPr>
        <w:pStyle w:val="ListParagraph"/>
        <w:numPr>
          <w:ilvl w:val="2"/>
          <w:numId w:val="30"/>
        </w:numPr>
        <w:shd w:val="clear" w:color="auto" w:fill="FFFFFF"/>
        <w:spacing w:before="100" w:beforeAutospacing="1" w:after="24"/>
        <w:jc w:val="both"/>
        <w:rPr>
          <w:rFonts w:cstheme="minorHAnsi"/>
          <w:color w:val="222222"/>
        </w:rPr>
      </w:pPr>
      <w:r w:rsidRPr="009D13C4">
        <w:rPr>
          <w:rFonts w:cstheme="minorHAnsi"/>
          <w:color w:val="222222"/>
        </w:rPr>
        <w:t>Receptionist access</w:t>
      </w:r>
    </w:p>
    <w:p w14:paraId="0BBF250C" w14:textId="77777777" w:rsidR="000735B6" w:rsidRPr="009D13C4" w:rsidRDefault="000735B6" w:rsidP="000735B6">
      <w:pPr>
        <w:pStyle w:val="ListParagraph"/>
        <w:numPr>
          <w:ilvl w:val="2"/>
          <w:numId w:val="30"/>
        </w:numPr>
        <w:shd w:val="clear" w:color="auto" w:fill="FFFFFF"/>
        <w:spacing w:before="100" w:beforeAutospacing="1" w:after="24"/>
        <w:jc w:val="both"/>
        <w:rPr>
          <w:rFonts w:cstheme="minorHAnsi"/>
          <w:color w:val="222222"/>
        </w:rPr>
      </w:pPr>
      <w:r w:rsidRPr="009D13C4">
        <w:rPr>
          <w:rFonts w:cstheme="minorHAnsi"/>
          <w:color w:val="222222"/>
        </w:rPr>
        <w:t>Manager access</w:t>
      </w:r>
    </w:p>
    <w:p w14:paraId="3EFCF2B5" w14:textId="77777777" w:rsidR="000735B6" w:rsidRPr="009D13C4" w:rsidRDefault="000735B6" w:rsidP="000735B6">
      <w:pPr>
        <w:pStyle w:val="ListParagraph"/>
        <w:numPr>
          <w:ilvl w:val="2"/>
          <w:numId w:val="30"/>
        </w:numPr>
        <w:shd w:val="clear" w:color="auto" w:fill="FFFFFF"/>
        <w:spacing w:before="100" w:beforeAutospacing="1" w:after="24"/>
        <w:jc w:val="both"/>
        <w:rPr>
          <w:rFonts w:cstheme="minorHAnsi"/>
          <w:color w:val="222222"/>
        </w:rPr>
      </w:pPr>
      <w:r w:rsidRPr="009D13C4">
        <w:rPr>
          <w:rFonts w:cstheme="minorHAnsi"/>
          <w:color w:val="222222"/>
        </w:rPr>
        <w:t>Meal selection</w:t>
      </w:r>
    </w:p>
    <w:p w14:paraId="08F7F02F" w14:textId="77777777" w:rsidR="000735B6" w:rsidRPr="009D13C4" w:rsidRDefault="000735B6" w:rsidP="000735B6">
      <w:pPr>
        <w:pStyle w:val="ListParagraph"/>
        <w:numPr>
          <w:ilvl w:val="2"/>
          <w:numId w:val="30"/>
        </w:numPr>
        <w:shd w:val="clear" w:color="auto" w:fill="FFFFFF"/>
        <w:spacing w:before="100" w:beforeAutospacing="1" w:after="24"/>
        <w:jc w:val="both"/>
        <w:rPr>
          <w:rFonts w:cstheme="minorHAnsi"/>
          <w:color w:val="222222"/>
        </w:rPr>
      </w:pPr>
      <w:r w:rsidRPr="009D13C4">
        <w:rPr>
          <w:rFonts w:cstheme="minorHAnsi"/>
          <w:color w:val="222222"/>
        </w:rPr>
        <w:t xml:space="preserve">Payment Management system </w:t>
      </w:r>
    </w:p>
    <w:p w14:paraId="2AC5FA2A" w14:textId="77777777" w:rsidR="000735B6" w:rsidRPr="009D13C4" w:rsidRDefault="000735B6" w:rsidP="000735B6">
      <w:pPr>
        <w:pStyle w:val="ListParagraph"/>
        <w:shd w:val="clear" w:color="auto" w:fill="FFFFFF"/>
        <w:spacing w:before="100" w:beforeAutospacing="1" w:after="24"/>
        <w:ind w:left="1104"/>
        <w:jc w:val="both"/>
        <w:rPr>
          <w:rFonts w:ascii="Arial" w:hAnsi="Arial" w:cs="Arial"/>
          <w:color w:val="222222"/>
        </w:rPr>
      </w:pPr>
    </w:p>
    <w:p w14:paraId="081AF4DA" w14:textId="77777777" w:rsidR="003E3613" w:rsidRPr="009D13C4" w:rsidRDefault="009D13C4" w:rsidP="003E3613">
      <w:pPr>
        <w:pStyle w:val="ListParagraph"/>
        <w:numPr>
          <w:ilvl w:val="1"/>
          <w:numId w:val="30"/>
        </w:numPr>
        <w:shd w:val="clear" w:color="auto" w:fill="FFFFFF"/>
        <w:spacing w:before="100" w:beforeAutospacing="1" w:after="24"/>
        <w:jc w:val="both"/>
        <w:rPr>
          <w:rFonts w:cstheme="minorHAnsi"/>
          <w:color w:val="222222"/>
          <w:sz w:val="26"/>
          <w:szCs w:val="26"/>
          <w:u w:val="single"/>
        </w:rPr>
      </w:pPr>
      <w:r w:rsidRPr="009D13C4">
        <w:rPr>
          <w:rFonts w:cstheme="minorHAnsi"/>
          <w:color w:val="222222"/>
          <w:sz w:val="26"/>
          <w:szCs w:val="26"/>
          <w:u w:val="single"/>
        </w:rPr>
        <w:t>Nonfunctional</w:t>
      </w:r>
      <w:r w:rsidR="00A63451" w:rsidRPr="009D13C4">
        <w:rPr>
          <w:rFonts w:cstheme="minorHAnsi"/>
          <w:color w:val="222222"/>
          <w:sz w:val="26"/>
          <w:szCs w:val="26"/>
          <w:u w:val="single"/>
        </w:rPr>
        <w:t xml:space="preserve"> requirements</w:t>
      </w:r>
      <w:r w:rsidR="000735B6" w:rsidRPr="009D13C4">
        <w:rPr>
          <w:rFonts w:cstheme="minorHAnsi"/>
          <w:color w:val="222222"/>
          <w:sz w:val="26"/>
          <w:szCs w:val="26"/>
          <w:u w:val="single"/>
        </w:rPr>
        <w:t xml:space="preserve"> </w:t>
      </w:r>
      <w:r w:rsidR="000735B6" w:rsidRPr="009D13C4">
        <w:rPr>
          <w:rFonts w:cstheme="minorHAnsi"/>
          <w:color w:val="222222"/>
          <w:sz w:val="26"/>
          <w:szCs w:val="26"/>
          <w:u w:val="single"/>
          <w:shd w:val="clear" w:color="auto" w:fill="FFFFFF"/>
        </w:rPr>
        <w:t>(also known as "quality requirements")</w:t>
      </w:r>
    </w:p>
    <w:p w14:paraId="0D300FA3" w14:textId="77777777" w:rsidR="003E3613" w:rsidRPr="003E3613" w:rsidRDefault="003E3613" w:rsidP="003E3613">
      <w:pPr>
        <w:pStyle w:val="ListParagraph"/>
        <w:shd w:val="clear" w:color="auto" w:fill="FFFFFF"/>
        <w:spacing w:before="100" w:beforeAutospacing="1" w:after="24"/>
        <w:ind w:left="672"/>
        <w:jc w:val="both"/>
        <w:rPr>
          <w:rFonts w:ascii="Arial" w:hAnsi="Arial" w:cs="Arial"/>
          <w:color w:val="222222"/>
          <w:sz w:val="21"/>
          <w:szCs w:val="21"/>
        </w:rPr>
      </w:pPr>
    </w:p>
    <w:p w14:paraId="07D49BC9" w14:textId="77777777" w:rsidR="003E3613" w:rsidRPr="009D13C4" w:rsidRDefault="003E3613" w:rsidP="003E3613">
      <w:pPr>
        <w:pStyle w:val="ListParagraph"/>
        <w:numPr>
          <w:ilvl w:val="2"/>
          <w:numId w:val="30"/>
        </w:numPr>
        <w:shd w:val="clear" w:color="auto" w:fill="FFFFFF"/>
        <w:spacing w:before="100" w:beforeAutospacing="1" w:after="24"/>
        <w:jc w:val="both"/>
        <w:rPr>
          <w:rFonts w:cstheme="minorHAnsi"/>
          <w:color w:val="222222"/>
          <w:sz w:val="24"/>
          <w:szCs w:val="24"/>
          <w:shd w:val="clear" w:color="auto" w:fill="FFFFFF"/>
        </w:rPr>
      </w:pPr>
      <w:r w:rsidRPr="009D13C4">
        <w:rPr>
          <w:rFonts w:cstheme="minorHAnsi"/>
          <w:color w:val="222222"/>
          <w:sz w:val="24"/>
          <w:szCs w:val="24"/>
          <w:shd w:val="clear" w:color="auto" w:fill="FFFFFF"/>
        </w:rPr>
        <w:t>Usability</w:t>
      </w:r>
    </w:p>
    <w:p w14:paraId="02693102" w14:textId="77777777" w:rsidR="003E3613" w:rsidRPr="009D13C4" w:rsidRDefault="003E3613" w:rsidP="003E3613">
      <w:pPr>
        <w:pStyle w:val="ListParagraph"/>
        <w:numPr>
          <w:ilvl w:val="2"/>
          <w:numId w:val="30"/>
        </w:numPr>
        <w:shd w:val="clear" w:color="auto" w:fill="FFFFFF"/>
        <w:spacing w:before="100" w:beforeAutospacing="1" w:after="24"/>
        <w:jc w:val="both"/>
        <w:rPr>
          <w:rFonts w:cstheme="minorHAnsi"/>
          <w:color w:val="222222"/>
          <w:sz w:val="24"/>
          <w:szCs w:val="24"/>
          <w:shd w:val="clear" w:color="auto" w:fill="FFFFFF"/>
        </w:rPr>
      </w:pPr>
      <w:r w:rsidRPr="009D13C4">
        <w:rPr>
          <w:rFonts w:cstheme="minorHAnsi"/>
          <w:color w:val="222222"/>
          <w:sz w:val="24"/>
          <w:szCs w:val="24"/>
          <w:shd w:val="clear" w:color="auto" w:fill="FFFFFF"/>
        </w:rPr>
        <w:t>Accuracy</w:t>
      </w:r>
    </w:p>
    <w:p w14:paraId="1889DC0A" w14:textId="77777777" w:rsidR="003E3613" w:rsidRPr="009D13C4" w:rsidRDefault="003E3613" w:rsidP="003E3613">
      <w:pPr>
        <w:pStyle w:val="ListParagraph"/>
        <w:numPr>
          <w:ilvl w:val="2"/>
          <w:numId w:val="30"/>
        </w:numPr>
        <w:shd w:val="clear" w:color="auto" w:fill="FFFFFF"/>
        <w:spacing w:before="100" w:beforeAutospacing="1" w:after="24"/>
        <w:jc w:val="both"/>
        <w:rPr>
          <w:rFonts w:cstheme="minorHAnsi"/>
          <w:color w:val="222222"/>
          <w:sz w:val="24"/>
          <w:szCs w:val="24"/>
          <w:shd w:val="clear" w:color="auto" w:fill="FFFFFF"/>
        </w:rPr>
      </w:pPr>
      <w:r w:rsidRPr="009D13C4">
        <w:rPr>
          <w:rFonts w:cstheme="minorHAnsi"/>
          <w:color w:val="222222"/>
          <w:sz w:val="24"/>
          <w:szCs w:val="24"/>
          <w:shd w:val="clear" w:color="auto" w:fill="FFFFFF"/>
        </w:rPr>
        <w:t>Security</w:t>
      </w:r>
    </w:p>
    <w:p w14:paraId="7BCB3BF4" w14:textId="77777777" w:rsidR="003E3613" w:rsidRPr="009D13C4" w:rsidRDefault="003E3613" w:rsidP="003E3613">
      <w:pPr>
        <w:pStyle w:val="ListParagraph"/>
        <w:numPr>
          <w:ilvl w:val="2"/>
          <w:numId w:val="30"/>
        </w:numPr>
        <w:shd w:val="clear" w:color="auto" w:fill="FFFFFF"/>
        <w:spacing w:before="100" w:beforeAutospacing="1" w:after="24"/>
        <w:jc w:val="both"/>
        <w:rPr>
          <w:rFonts w:cstheme="minorHAnsi"/>
          <w:color w:val="222222"/>
          <w:sz w:val="24"/>
          <w:szCs w:val="24"/>
          <w:shd w:val="clear" w:color="auto" w:fill="FFFFFF"/>
        </w:rPr>
      </w:pPr>
      <w:r w:rsidRPr="009D13C4">
        <w:rPr>
          <w:rFonts w:cstheme="minorHAnsi"/>
          <w:color w:val="222222"/>
          <w:sz w:val="24"/>
          <w:szCs w:val="24"/>
          <w:shd w:val="clear" w:color="auto" w:fill="FFFFFF"/>
        </w:rPr>
        <w:t>Reliability</w:t>
      </w:r>
    </w:p>
    <w:p w14:paraId="3EC80C0F" w14:textId="77777777" w:rsidR="003E3613" w:rsidRPr="009D13C4" w:rsidRDefault="003E3613" w:rsidP="003E3613">
      <w:pPr>
        <w:pStyle w:val="ListParagraph"/>
        <w:numPr>
          <w:ilvl w:val="2"/>
          <w:numId w:val="30"/>
        </w:numPr>
        <w:shd w:val="clear" w:color="auto" w:fill="FFFFFF"/>
        <w:spacing w:before="100" w:beforeAutospacing="1" w:after="24"/>
        <w:jc w:val="both"/>
        <w:rPr>
          <w:rFonts w:cstheme="minorHAnsi"/>
          <w:color w:val="222222"/>
          <w:sz w:val="24"/>
          <w:szCs w:val="24"/>
          <w:shd w:val="clear" w:color="auto" w:fill="FFFFFF"/>
        </w:rPr>
      </w:pPr>
      <w:r w:rsidRPr="009D13C4">
        <w:rPr>
          <w:rFonts w:cstheme="minorHAnsi"/>
          <w:color w:val="222222"/>
          <w:sz w:val="24"/>
          <w:szCs w:val="24"/>
          <w:shd w:val="clear" w:color="auto" w:fill="FFFFFF"/>
        </w:rPr>
        <w:t>Flexibility</w:t>
      </w:r>
    </w:p>
    <w:p w14:paraId="1B835E36" w14:textId="77777777" w:rsidR="003E3613" w:rsidRPr="009D13C4" w:rsidRDefault="003E3613" w:rsidP="003E3613">
      <w:pPr>
        <w:pStyle w:val="ListParagraph"/>
        <w:numPr>
          <w:ilvl w:val="2"/>
          <w:numId w:val="30"/>
        </w:numPr>
        <w:shd w:val="clear" w:color="auto" w:fill="FFFFFF"/>
        <w:spacing w:before="100" w:beforeAutospacing="1" w:after="24"/>
        <w:jc w:val="both"/>
        <w:rPr>
          <w:rFonts w:cstheme="minorHAnsi"/>
          <w:color w:val="222222"/>
          <w:sz w:val="24"/>
          <w:szCs w:val="24"/>
          <w:shd w:val="clear" w:color="auto" w:fill="FFFFFF"/>
        </w:rPr>
      </w:pPr>
      <w:r w:rsidRPr="009D13C4">
        <w:rPr>
          <w:rFonts w:cstheme="minorHAnsi"/>
          <w:color w:val="222222"/>
          <w:sz w:val="24"/>
          <w:szCs w:val="24"/>
          <w:shd w:val="clear" w:color="auto" w:fill="FFFFFF"/>
        </w:rPr>
        <w:t>Data Integrity</w:t>
      </w:r>
    </w:p>
    <w:p w14:paraId="19C21164" w14:textId="77777777" w:rsidR="003E3613" w:rsidRPr="003E3613" w:rsidRDefault="003E3613" w:rsidP="003E3613">
      <w:pPr>
        <w:pStyle w:val="ListParagraph"/>
        <w:shd w:val="clear" w:color="auto" w:fill="FFFFFF"/>
        <w:spacing w:before="100" w:beforeAutospacing="1" w:after="24"/>
        <w:ind w:left="672"/>
        <w:jc w:val="both"/>
        <w:rPr>
          <w:rFonts w:ascii="Arial" w:hAnsi="Arial" w:cs="Arial"/>
          <w:color w:val="222222"/>
          <w:sz w:val="21"/>
          <w:szCs w:val="21"/>
        </w:rPr>
      </w:pPr>
    </w:p>
    <w:p w14:paraId="4521DFA7" w14:textId="77777777" w:rsidR="00A63451" w:rsidRPr="009D13C4" w:rsidRDefault="000735B6" w:rsidP="003E3613">
      <w:pPr>
        <w:pStyle w:val="ListParagraph"/>
        <w:numPr>
          <w:ilvl w:val="1"/>
          <w:numId w:val="30"/>
        </w:numPr>
        <w:shd w:val="clear" w:color="auto" w:fill="FFFFFF"/>
        <w:spacing w:before="100" w:beforeAutospacing="1" w:after="24"/>
        <w:jc w:val="both"/>
        <w:rPr>
          <w:rFonts w:cstheme="minorHAnsi"/>
          <w:color w:val="222222"/>
          <w:sz w:val="26"/>
          <w:szCs w:val="26"/>
          <w:u w:val="single"/>
        </w:rPr>
      </w:pPr>
      <w:r w:rsidRPr="009D13C4">
        <w:rPr>
          <w:rFonts w:cstheme="minorHAnsi"/>
          <w:color w:val="222222"/>
          <w:sz w:val="26"/>
          <w:szCs w:val="26"/>
          <w:u w:val="single"/>
        </w:rPr>
        <w:t xml:space="preserve">  </w:t>
      </w:r>
      <w:r w:rsidR="003E3613" w:rsidRPr="009D13C4">
        <w:rPr>
          <w:rFonts w:cstheme="minorHAnsi"/>
          <w:color w:val="222222"/>
          <w:sz w:val="26"/>
          <w:szCs w:val="26"/>
          <w:u w:val="single"/>
        </w:rPr>
        <w:t>External Interface R</w:t>
      </w:r>
      <w:r w:rsidR="00A63451" w:rsidRPr="009D13C4">
        <w:rPr>
          <w:rFonts w:cstheme="minorHAnsi"/>
          <w:color w:val="222222"/>
          <w:sz w:val="26"/>
          <w:szCs w:val="26"/>
          <w:u w:val="single"/>
        </w:rPr>
        <w:t>equirements</w:t>
      </w:r>
    </w:p>
    <w:p w14:paraId="3F8DD798" w14:textId="77777777" w:rsidR="00B90672" w:rsidRDefault="00B90672" w:rsidP="00B90672">
      <w:pPr>
        <w:pStyle w:val="ListParagraph"/>
        <w:shd w:val="clear" w:color="auto" w:fill="FFFFFF"/>
        <w:spacing w:before="100" w:beforeAutospacing="1" w:after="24"/>
        <w:ind w:left="1104"/>
        <w:jc w:val="both"/>
        <w:rPr>
          <w:rFonts w:ascii="Arial" w:hAnsi="Arial" w:cs="Arial"/>
          <w:color w:val="222222"/>
          <w:sz w:val="21"/>
          <w:szCs w:val="21"/>
        </w:rPr>
      </w:pPr>
    </w:p>
    <w:p w14:paraId="3F94B876" w14:textId="77777777" w:rsidR="003E3613" w:rsidRPr="009D13C4" w:rsidRDefault="00B90672" w:rsidP="00B90672">
      <w:pPr>
        <w:pStyle w:val="ListParagraph"/>
        <w:numPr>
          <w:ilvl w:val="2"/>
          <w:numId w:val="30"/>
        </w:numPr>
        <w:shd w:val="clear" w:color="auto" w:fill="FFFFFF"/>
        <w:spacing w:before="100" w:beforeAutospacing="1" w:after="24"/>
        <w:jc w:val="both"/>
        <w:rPr>
          <w:rFonts w:cstheme="minorHAnsi"/>
          <w:color w:val="222222"/>
          <w:sz w:val="24"/>
          <w:szCs w:val="24"/>
        </w:rPr>
      </w:pPr>
      <w:r>
        <w:rPr>
          <w:rFonts w:ascii="Arial" w:hAnsi="Arial" w:cs="Arial"/>
          <w:color w:val="222222"/>
          <w:sz w:val="21"/>
          <w:szCs w:val="21"/>
        </w:rPr>
        <w:t xml:space="preserve"> </w:t>
      </w:r>
      <w:r w:rsidR="003E3613" w:rsidRPr="009D13C4">
        <w:rPr>
          <w:rFonts w:cstheme="minorHAnsi"/>
          <w:color w:val="222222"/>
          <w:sz w:val="24"/>
          <w:szCs w:val="24"/>
        </w:rPr>
        <w:t>User environment</w:t>
      </w:r>
    </w:p>
    <w:p w14:paraId="47756354" w14:textId="77777777" w:rsidR="00B90672" w:rsidRPr="009D13C4" w:rsidRDefault="003E3613" w:rsidP="00B90672">
      <w:pPr>
        <w:pStyle w:val="ListParagraph"/>
        <w:numPr>
          <w:ilvl w:val="2"/>
          <w:numId w:val="30"/>
        </w:numPr>
        <w:shd w:val="clear" w:color="auto" w:fill="FFFFFF"/>
        <w:spacing w:before="100" w:beforeAutospacing="1" w:after="24"/>
        <w:jc w:val="both"/>
        <w:rPr>
          <w:rFonts w:cstheme="minorHAnsi"/>
          <w:color w:val="222222"/>
          <w:sz w:val="24"/>
          <w:szCs w:val="24"/>
        </w:rPr>
      </w:pPr>
      <w:r w:rsidRPr="009D13C4">
        <w:rPr>
          <w:rFonts w:cstheme="minorHAnsi"/>
          <w:color w:val="222222"/>
          <w:sz w:val="24"/>
          <w:szCs w:val="24"/>
        </w:rPr>
        <w:t xml:space="preserve">Software UI (DATABASE SERVER DEVELOPMENT </w:t>
      </w:r>
      <w:r w:rsidR="00F84781" w:rsidRPr="009D13C4">
        <w:rPr>
          <w:rFonts w:cstheme="minorHAnsi"/>
          <w:color w:val="222222"/>
          <w:sz w:val="24"/>
          <w:szCs w:val="24"/>
        </w:rPr>
        <w:t>END)</w:t>
      </w:r>
    </w:p>
    <w:p w14:paraId="7D706CE5" w14:textId="77777777" w:rsidR="003E3613" w:rsidRPr="009D13C4" w:rsidRDefault="003E3613" w:rsidP="00B90672">
      <w:pPr>
        <w:pStyle w:val="ListParagraph"/>
        <w:numPr>
          <w:ilvl w:val="2"/>
          <w:numId w:val="30"/>
        </w:numPr>
        <w:shd w:val="clear" w:color="auto" w:fill="FFFFFF"/>
        <w:spacing w:before="100" w:beforeAutospacing="1" w:after="24"/>
        <w:jc w:val="both"/>
        <w:rPr>
          <w:rFonts w:cstheme="minorHAnsi"/>
          <w:color w:val="222222"/>
          <w:sz w:val="24"/>
          <w:szCs w:val="24"/>
        </w:rPr>
      </w:pPr>
      <w:r w:rsidRPr="009D13C4">
        <w:rPr>
          <w:rFonts w:cstheme="minorHAnsi"/>
          <w:color w:val="222222"/>
          <w:sz w:val="24"/>
          <w:szCs w:val="24"/>
        </w:rPr>
        <w:t xml:space="preserve"> Hardware Interface</w:t>
      </w:r>
    </w:p>
    <w:p w14:paraId="5D0E9629" w14:textId="77777777" w:rsidR="003E3613" w:rsidRPr="009D13C4" w:rsidRDefault="003E3613" w:rsidP="003E3613">
      <w:pPr>
        <w:pStyle w:val="ListParagraph"/>
        <w:shd w:val="clear" w:color="auto" w:fill="FFFFFF"/>
        <w:spacing w:before="100" w:beforeAutospacing="1" w:after="24"/>
        <w:ind w:left="1104"/>
        <w:jc w:val="both"/>
        <w:rPr>
          <w:rFonts w:cstheme="minorHAnsi"/>
          <w:color w:val="222222"/>
          <w:sz w:val="24"/>
          <w:szCs w:val="24"/>
        </w:rPr>
      </w:pPr>
    </w:p>
    <w:p w14:paraId="13A37E3C" w14:textId="77777777" w:rsidR="00A63451" w:rsidRDefault="00A63451" w:rsidP="000735B6">
      <w:pPr>
        <w:shd w:val="clear" w:color="auto" w:fill="FFFFFF"/>
        <w:spacing w:before="100" w:beforeAutospacing="1" w:after="24"/>
        <w:ind w:left="384"/>
        <w:jc w:val="both"/>
        <w:rPr>
          <w:rFonts w:ascii="Arial" w:hAnsi="Arial" w:cs="Arial"/>
          <w:color w:val="222222"/>
          <w:sz w:val="21"/>
          <w:szCs w:val="21"/>
        </w:rPr>
      </w:pPr>
    </w:p>
    <w:p w14:paraId="022E8763" w14:textId="77777777" w:rsidR="00A63451" w:rsidRDefault="00A63451" w:rsidP="00857AF8">
      <w:pPr>
        <w:jc w:val="both"/>
      </w:pPr>
    </w:p>
    <w:p w14:paraId="4E0C8E4C" w14:textId="77777777" w:rsidR="005640B8" w:rsidRDefault="005640B8"/>
    <w:p w14:paraId="52BBCF54" w14:textId="77777777" w:rsidR="005640B8" w:rsidRDefault="005640B8"/>
    <w:p w14:paraId="0A0DB292" w14:textId="77777777" w:rsidR="00A9204E" w:rsidRPr="009D13C4" w:rsidRDefault="003E3613">
      <w:pPr>
        <w:rPr>
          <w:b/>
          <w:color w:val="2F5496" w:themeColor="accent5" w:themeShade="BF"/>
          <w:sz w:val="32"/>
          <w:szCs w:val="32"/>
        </w:rPr>
      </w:pPr>
      <w:r w:rsidRPr="009D13C4">
        <w:rPr>
          <w:b/>
          <w:color w:val="2F5496" w:themeColor="accent5" w:themeShade="BF"/>
          <w:sz w:val="32"/>
          <w:szCs w:val="32"/>
        </w:rPr>
        <w:t>1- Intro</w:t>
      </w:r>
      <w:r w:rsidR="009D13C4" w:rsidRPr="009D13C4">
        <w:rPr>
          <w:b/>
          <w:color w:val="2F5496" w:themeColor="accent5" w:themeShade="BF"/>
          <w:sz w:val="32"/>
          <w:szCs w:val="32"/>
        </w:rPr>
        <w:t>d</w:t>
      </w:r>
      <w:r w:rsidRPr="009D13C4">
        <w:rPr>
          <w:b/>
          <w:color w:val="2F5496" w:themeColor="accent5" w:themeShade="BF"/>
          <w:sz w:val="32"/>
          <w:szCs w:val="32"/>
        </w:rPr>
        <w:t>uction :</w:t>
      </w:r>
    </w:p>
    <w:p w14:paraId="4A88317A" w14:textId="77777777" w:rsidR="00775544" w:rsidRDefault="00775544"/>
    <w:p w14:paraId="65DEF620" w14:textId="77777777" w:rsidR="00A63451" w:rsidRDefault="003E3613">
      <w:r>
        <w:t xml:space="preserve"> </w:t>
      </w:r>
    </w:p>
    <w:p w14:paraId="35951D8A" w14:textId="77777777" w:rsidR="00A63451" w:rsidRPr="009D13C4" w:rsidRDefault="00F84781" w:rsidP="003E3613">
      <w:pPr>
        <w:pStyle w:val="ListParagraph"/>
        <w:numPr>
          <w:ilvl w:val="1"/>
          <w:numId w:val="32"/>
        </w:numPr>
        <w:rPr>
          <w:color w:val="1F4E79" w:themeColor="accent1" w:themeShade="80"/>
          <w:sz w:val="28"/>
          <w:szCs w:val="28"/>
          <w:u w:val="single"/>
        </w:rPr>
      </w:pPr>
      <w:r>
        <w:rPr>
          <w:color w:val="1F4E79" w:themeColor="accent1" w:themeShade="80"/>
          <w:sz w:val="28"/>
          <w:szCs w:val="28"/>
          <w:u w:val="single"/>
        </w:rPr>
        <w:t xml:space="preserve">  </w:t>
      </w:r>
      <w:r w:rsidR="00A63451" w:rsidRPr="009D13C4">
        <w:rPr>
          <w:color w:val="1F4E79" w:themeColor="accent1" w:themeShade="80"/>
          <w:sz w:val="28"/>
          <w:szCs w:val="28"/>
          <w:u w:val="single"/>
        </w:rPr>
        <w:t xml:space="preserve">What is a Requirements Document? </w:t>
      </w:r>
    </w:p>
    <w:p w14:paraId="349B10E6" w14:textId="77777777" w:rsidR="00A63451" w:rsidRPr="00A63451" w:rsidRDefault="00A63451" w:rsidP="00A63451">
      <w:pPr>
        <w:pStyle w:val="ListParagraph"/>
        <w:rPr>
          <w:b/>
          <w:color w:val="1F4E79" w:themeColor="accent1" w:themeShade="80"/>
          <w:u w:val="single"/>
        </w:rPr>
      </w:pPr>
    </w:p>
    <w:p w14:paraId="3BE41242" w14:textId="77777777" w:rsidR="00A63451" w:rsidRDefault="00A63451" w:rsidP="00A63451">
      <w:pPr>
        <w:pStyle w:val="ListParagraph"/>
      </w:pPr>
      <w:r>
        <w:t>A requirements document explains why a product is needed, puts the product in context, and describes what the finished product will be like. A large part of the requirements document is the formal list of requirements.</w:t>
      </w:r>
    </w:p>
    <w:p w14:paraId="379D4B7D" w14:textId="77777777" w:rsidR="00775544" w:rsidRDefault="00775544"/>
    <w:p w14:paraId="2865C843" w14:textId="77777777" w:rsidR="00775544" w:rsidRPr="009D13C4" w:rsidRDefault="00F84781" w:rsidP="003E3613">
      <w:pPr>
        <w:pStyle w:val="ListParagraph"/>
        <w:numPr>
          <w:ilvl w:val="1"/>
          <w:numId w:val="32"/>
        </w:numPr>
        <w:rPr>
          <w:rFonts w:cstheme="minorHAnsi"/>
          <w:color w:val="2F5496" w:themeColor="accent5" w:themeShade="BF"/>
          <w:sz w:val="28"/>
          <w:szCs w:val="28"/>
          <w:u w:val="single"/>
          <w:shd w:val="clear" w:color="auto" w:fill="FFFFFF"/>
        </w:rPr>
      </w:pPr>
      <w:r>
        <w:rPr>
          <w:rFonts w:cstheme="minorHAnsi"/>
          <w:color w:val="2F5496" w:themeColor="accent5" w:themeShade="BF"/>
          <w:sz w:val="28"/>
          <w:szCs w:val="28"/>
          <w:u w:val="single"/>
          <w:shd w:val="clear" w:color="auto" w:fill="FFFFFF"/>
        </w:rPr>
        <w:t xml:space="preserve"> </w:t>
      </w:r>
      <w:r w:rsidR="005640B8" w:rsidRPr="009D13C4">
        <w:rPr>
          <w:rFonts w:cstheme="minorHAnsi"/>
          <w:color w:val="2F5496" w:themeColor="accent5" w:themeShade="BF"/>
          <w:sz w:val="28"/>
          <w:szCs w:val="28"/>
          <w:u w:val="single"/>
          <w:shd w:val="clear" w:color="auto" w:fill="FFFFFF"/>
        </w:rPr>
        <w:t>Purpose of the system:</w:t>
      </w:r>
    </w:p>
    <w:p w14:paraId="63C0819D" w14:textId="77777777" w:rsidR="005640B8" w:rsidRPr="00775544" w:rsidRDefault="005640B8" w:rsidP="00A63451">
      <w:pPr>
        <w:ind w:left="630"/>
        <w:rPr>
          <w:color w:val="2F5496" w:themeColor="accent5" w:themeShade="BF"/>
          <w:sz w:val="20"/>
          <w:szCs w:val="20"/>
          <w:shd w:val="clear" w:color="auto" w:fill="FFFFFF"/>
        </w:rPr>
      </w:pPr>
      <w:r w:rsidRPr="00775544">
        <w:rPr>
          <w:rFonts w:ascii="Verdana" w:hAnsi="Verdana"/>
          <w:color w:val="2F5496" w:themeColor="accent5" w:themeShade="BF"/>
          <w:sz w:val="20"/>
          <w:szCs w:val="20"/>
          <w:shd w:val="clear" w:color="auto" w:fill="FFFFFF"/>
        </w:rPr>
        <w:t xml:space="preserve"> </w:t>
      </w:r>
      <w:r w:rsidRPr="00775544">
        <w:rPr>
          <w:color w:val="000000"/>
          <w:sz w:val="24"/>
          <w:szCs w:val="24"/>
          <w:shd w:val="clear" w:color="auto" w:fill="FFFFFF"/>
        </w:rPr>
        <w:t>The sole purpose of creating a villa management system is to overcome the fallacies that arise in the manual registration system of a booking firm where human error may be</w:t>
      </w:r>
      <w:r w:rsidR="00775544" w:rsidRPr="00775544">
        <w:rPr>
          <w:color w:val="000000"/>
          <w:sz w:val="24"/>
          <w:szCs w:val="24"/>
          <w:shd w:val="clear" w:color="auto" w:fill="FFFFFF"/>
        </w:rPr>
        <w:t xml:space="preserve"> a big cause of financial culpability, </w:t>
      </w:r>
      <w:r w:rsidRPr="00775544">
        <w:rPr>
          <w:color w:val="000000"/>
          <w:sz w:val="24"/>
          <w:szCs w:val="24"/>
          <w:shd w:val="clear" w:color="auto" w:fill="FFFFFF"/>
        </w:rPr>
        <w:t>that might in longer terms adversely threat the overall business of the firm</w:t>
      </w:r>
      <w:r w:rsidRPr="00775544">
        <w:rPr>
          <w:color w:val="2F5496" w:themeColor="accent5" w:themeShade="BF"/>
          <w:sz w:val="24"/>
          <w:szCs w:val="24"/>
          <w:shd w:val="clear" w:color="auto" w:fill="FFFFFF"/>
        </w:rPr>
        <w:t>.</w:t>
      </w:r>
    </w:p>
    <w:p w14:paraId="6B39449E" w14:textId="77777777" w:rsidR="00775544" w:rsidRPr="00775544" w:rsidRDefault="00775544" w:rsidP="00775544">
      <w:pPr>
        <w:rPr>
          <w:rFonts w:ascii="Verdana" w:hAnsi="Verdana"/>
          <w:color w:val="2F5496" w:themeColor="accent5" w:themeShade="BF"/>
          <w:sz w:val="20"/>
          <w:szCs w:val="20"/>
          <w:shd w:val="clear" w:color="auto" w:fill="FFFFFF"/>
        </w:rPr>
      </w:pPr>
    </w:p>
    <w:p w14:paraId="0F0A4069" w14:textId="77777777" w:rsidR="00775544" w:rsidRPr="009D13C4" w:rsidRDefault="00F84781" w:rsidP="003E3613">
      <w:pPr>
        <w:pStyle w:val="ListParagraph"/>
        <w:numPr>
          <w:ilvl w:val="1"/>
          <w:numId w:val="32"/>
        </w:numPr>
        <w:rPr>
          <w:rFonts w:cstheme="minorHAnsi"/>
          <w:sz w:val="28"/>
          <w:szCs w:val="28"/>
          <w:u w:val="single"/>
        </w:rPr>
      </w:pPr>
      <w:r>
        <w:rPr>
          <w:rFonts w:cstheme="minorHAnsi"/>
          <w:color w:val="2F5496" w:themeColor="accent5" w:themeShade="BF"/>
          <w:sz w:val="28"/>
          <w:szCs w:val="28"/>
          <w:u w:val="single"/>
          <w:shd w:val="clear" w:color="auto" w:fill="FFFFFF"/>
        </w:rPr>
        <w:t xml:space="preserve"> </w:t>
      </w:r>
      <w:r w:rsidR="005640B8" w:rsidRPr="009D13C4">
        <w:rPr>
          <w:rFonts w:cstheme="minorHAnsi"/>
          <w:color w:val="2F5496" w:themeColor="accent5" w:themeShade="BF"/>
          <w:sz w:val="28"/>
          <w:szCs w:val="28"/>
          <w:u w:val="single"/>
          <w:shd w:val="clear" w:color="auto" w:fill="FFFFFF"/>
        </w:rPr>
        <w:t xml:space="preserve">Scope of the system: </w:t>
      </w:r>
    </w:p>
    <w:p w14:paraId="1755BBE9" w14:textId="77777777" w:rsidR="00775544" w:rsidRPr="00775544" w:rsidRDefault="00775544" w:rsidP="00775544">
      <w:pPr>
        <w:pStyle w:val="ListParagraph"/>
        <w:rPr>
          <w:color w:val="000000"/>
          <w:sz w:val="24"/>
          <w:szCs w:val="24"/>
          <w:shd w:val="clear" w:color="auto" w:fill="FFFFFF"/>
        </w:rPr>
      </w:pPr>
    </w:p>
    <w:p w14:paraId="4F16A339" w14:textId="77777777" w:rsidR="005640B8" w:rsidRPr="00775544" w:rsidRDefault="00775544" w:rsidP="00A63451">
      <w:pPr>
        <w:ind w:left="630"/>
      </w:pPr>
      <w:r>
        <w:rPr>
          <w:color w:val="000000"/>
          <w:sz w:val="24"/>
          <w:szCs w:val="24"/>
          <w:shd w:val="clear" w:color="auto" w:fill="FFFFFF"/>
        </w:rPr>
        <w:t xml:space="preserve"> </w:t>
      </w:r>
      <w:r w:rsidR="005640B8" w:rsidRPr="00775544">
        <w:rPr>
          <w:color w:val="000000"/>
          <w:sz w:val="24"/>
          <w:szCs w:val="24"/>
          <w:shd w:val="clear" w:color="auto" w:fill="FFFFFF"/>
        </w:rPr>
        <w:t>The VMS project is intended to for the reservations of rooms and the deliverance of timely meals for the stay-in guests.</w:t>
      </w:r>
      <w:r w:rsidRPr="00775544">
        <w:rPr>
          <w:color w:val="000000"/>
          <w:sz w:val="24"/>
          <w:szCs w:val="24"/>
          <w:shd w:val="clear" w:color="auto" w:fill="FFFFFF"/>
        </w:rPr>
        <w:t xml:space="preserve"> </w:t>
      </w:r>
      <w:r w:rsidR="005640B8" w:rsidRPr="00775544">
        <w:rPr>
          <w:color w:val="000000"/>
          <w:sz w:val="24"/>
          <w:szCs w:val="24"/>
          <w:shd w:val="clear" w:color="auto" w:fill="FFFFFF"/>
        </w:rPr>
        <w:t>It will be able to operate the various aspects of operations that are conducted in a tourism based villa.</w:t>
      </w:r>
      <w:r w:rsidRPr="00775544">
        <w:rPr>
          <w:color w:val="000000"/>
          <w:sz w:val="24"/>
          <w:szCs w:val="24"/>
          <w:shd w:val="clear" w:color="auto" w:fill="FFFFFF"/>
        </w:rPr>
        <w:t xml:space="preserve"> </w:t>
      </w:r>
      <w:r w:rsidR="005640B8" w:rsidRPr="00775544">
        <w:rPr>
          <w:color w:val="000000"/>
          <w:sz w:val="24"/>
          <w:szCs w:val="24"/>
          <w:shd w:val="clear" w:color="auto" w:fill="FFFFFF"/>
        </w:rPr>
        <w:t>The management system will consist of a database that will keep the bookings recorde</w:t>
      </w:r>
      <w:r w:rsidRPr="00775544">
        <w:rPr>
          <w:color w:val="000000"/>
          <w:sz w:val="24"/>
          <w:szCs w:val="24"/>
          <w:shd w:val="clear" w:color="auto" w:fill="FFFFFF"/>
        </w:rPr>
        <w:t>r</w:t>
      </w:r>
      <w:r w:rsidR="005640B8" w:rsidRPr="00775544">
        <w:rPr>
          <w:color w:val="000000"/>
          <w:sz w:val="24"/>
          <w:szCs w:val="24"/>
          <w:shd w:val="clear" w:color="auto" w:fill="FFFFFF"/>
        </w:rPr>
        <w:t>. Customers will be able to check rooms’</w:t>
      </w:r>
      <w:r w:rsidR="00B013D8" w:rsidRPr="00775544">
        <w:rPr>
          <w:color w:val="000000"/>
          <w:sz w:val="24"/>
          <w:szCs w:val="24"/>
          <w:shd w:val="clear" w:color="auto" w:fill="FFFFFF"/>
        </w:rPr>
        <w:t xml:space="preserve"> availability s</w:t>
      </w:r>
      <w:r w:rsidR="005640B8" w:rsidRPr="00775544">
        <w:rPr>
          <w:color w:val="000000"/>
          <w:sz w:val="24"/>
          <w:szCs w:val="24"/>
          <w:shd w:val="clear" w:color="auto" w:fill="FFFFFF"/>
        </w:rPr>
        <w:t>elect their desired types of rooms and then obviously pay for them through their desired means ( cash or card ).</w:t>
      </w:r>
      <w:r w:rsidR="00B013D8" w:rsidRPr="00775544">
        <w:rPr>
          <w:color w:val="000000"/>
          <w:sz w:val="24"/>
          <w:szCs w:val="24"/>
          <w:shd w:val="clear" w:color="auto" w:fill="FFFFFF"/>
        </w:rPr>
        <w:t>Manager will be able to update or modify the booking details &amp; and will be able to update the room info such as cost and category.</w:t>
      </w:r>
      <w:r w:rsidRPr="00775544">
        <w:rPr>
          <w:color w:val="000000"/>
          <w:sz w:val="24"/>
          <w:szCs w:val="24"/>
          <w:shd w:val="clear" w:color="auto" w:fill="FFFFFF"/>
        </w:rPr>
        <w:t xml:space="preserve"> </w:t>
      </w:r>
      <w:r w:rsidR="00B013D8" w:rsidRPr="00775544">
        <w:rPr>
          <w:color w:val="000000"/>
          <w:sz w:val="24"/>
          <w:szCs w:val="24"/>
          <w:shd w:val="clear" w:color="auto" w:fill="FFFFFF"/>
        </w:rPr>
        <w:t>The automation will help eradicate the drawbacks that used to come handling the bulky huge files having large customer information. Security of data,</w:t>
      </w:r>
      <w:r w:rsidRPr="00775544">
        <w:rPr>
          <w:color w:val="000000"/>
          <w:sz w:val="24"/>
          <w:szCs w:val="24"/>
          <w:shd w:val="clear" w:color="auto" w:fill="FFFFFF"/>
        </w:rPr>
        <w:t xml:space="preserve"> </w:t>
      </w:r>
      <w:r w:rsidR="00B013D8" w:rsidRPr="00775544">
        <w:rPr>
          <w:color w:val="000000"/>
          <w:sz w:val="24"/>
          <w:szCs w:val="24"/>
          <w:shd w:val="clear" w:color="auto" w:fill="FFFFFF"/>
        </w:rPr>
        <w:t>quick reservations &amp; swift retrieval of information will be the sheer advantages of our project.</w:t>
      </w:r>
    </w:p>
    <w:p w14:paraId="3280A9C9" w14:textId="77777777" w:rsidR="00775544" w:rsidRPr="00775544" w:rsidRDefault="00775544" w:rsidP="00775544">
      <w:pPr>
        <w:jc w:val="center"/>
      </w:pPr>
    </w:p>
    <w:p w14:paraId="0CFE42F6" w14:textId="77777777" w:rsidR="00775544" w:rsidRPr="009D13C4" w:rsidRDefault="00F84781" w:rsidP="003E3613">
      <w:pPr>
        <w:pStyle w:val="ListParagraph"/>
        <w:numPr>
          <w:ilvl w:val="1"/>
          <w:numId w:val="32"/>
        </w:numPr>
        <w:rPr>
          <w:rStyle w:val="Strong"/>
          <w:rFonts w:ascii="Calibri" w:hAnsi="Calibri" w:cs="Calibri"/>
          <w:bCs w:val="0"/>
          <w:sz w:val="28"/>
          <w:szCs w:val="28"/>
          <w:u w:val="single"/>
        </w:rPr>
      </w:pPr>
      <w:r>
        <w:rPr>
          <w:rFonts w:ascii="Calibri" w:hAnsi="Calibri" w:cs="Calibri"/>
          <w:color w:val="2F5496" w:themeColor="accent5" w:themeShade="BF"/>
          <w:sz w:val="28"/>
          <w:szCs w:val="28"/>
          <w:u w:val="single"/>
          <w:shd w:val="clear" w:color="auto" w:fill="FFFFFF"/>
        </w:rPr>
        <w:t xml:space="preserve"> </w:t>
      </w:r>
      <w:r w:rsidR="00B013D8" w:rsidRPr="009D13C4">
        <w:rPr>
          <w:rFonts w:ascii="Calibri" w:hAnsi="Calibri" w:cs="Calibri"/>
          <w:color w:val="2F5496" w:themeColor="accent5" w:themeShade="BF"/>
          <w:sz w:val="28"/>
          <w:szCs w:val="28"/>
          <w:u w:val="single"/>
          <w:shd w:val="clear" w:color="auto" w:fill="FFFFFF"/>
        </w:rPr>
        <w:t>Success criteria of the system</w:t>
      </w:r>
      <w:r w:rsidR="00B013D8" w:rsidRPr="009D13C4">
        <w:rPr>
          <w:rFonts w:ascii="Calibri" w:hAnsi="Calibri" w:cs="Calibri"/>
          <w:sz w:val="28"/>
          <w:szCs w:val="28"/>
          <w:u w:val="single"/>
          <w:shd w:val="clear" w:color="auto" w:fill="FFFFFF"/>
        </w:rPr>
        <w:t xml:space="preserve">: </w:t>
      </w:r>
      <w:r w:rsidR="00B013D8" w:rsidRPr="009D13C4">
        <w:rPr>
          <w:rStyle w:val="Strong"/>
          <w:rFonts w:ascii="Calibri" w:eastAsiaTheme="majorEastAsia" w:hAnsi="Calibri" w:cs="Calibri"/>
          <w:i/>
          <w:iCs/>
          <w:sz w:val="28"/>
          <w:szCs w:val="28"/>
          <w:u w:val="single"/>
        </w:rPr>
        <w:t xml:space="preserve"> </w:t>
      </w:r>
    </w:p>
    <w:p w14:paraId="115BA106" w14:textId="77777777" w:rsidR="00B013D8" w:rsidRPr="00775544" w:rsidRDefault="00775544" w:rsidP="00A63451">
      <w:r>
        <w:rPr>
          <w:rStyle w:val="Strong"/>
          <w:rFonts w:eastAsiaTheme="majorEastAsia" w:cs="Arial"/>
          <w:b w:val="0"/>
          <w:i/>
          <w:iCs/>
          <w:sz w:val="24"/>
          <w:szCs w:val="24"/>
        </w:rPr>
        <w:t xml:space="preserve"> </w:t>
      </w:r>
      <w:r w:rsidR="00B013D8" w:rsidRPr="00775544">
        <w:rPr>
          <w:rStyle w:val="Strong"/>
          <w:rFonts w:eastAsiaTheme="majorEastAsia" w:cs="Arial"/>
          <w:b w:val="0"/>
          <w:i/>
          <w:iCs/>
          <w:sz w:val="24"/>
          <w:szCs w:val="24"/>
        </w:rPr>
        <w:t>Re</w:t>
      </w:r>
      <w:r w:rsidRPr="00775544">
        <w:rPr>
          <w:rStyle w:val="Strong"/>
          <w:rFonts w:eastAsiaTheme="majorEastAsia" w:cs="Arial"/>
          <w:b w:val="0"/>
          <w:i/>
          <w:iCs/>
          <w:sz w:val="24"/>
          <w:szCs w:val="24"/>
        </w:rPr>
        <w:t>al-time reporting and business i</w:t>
      </w:r>
      <w:r w:rsidR="00B013D8" w:rsidRPr="00775544">
        <w:rPr>
          <w:rStyle w:val="Strong"/>
          <w:rFonts w:eastAsiaTheme="majorEastAsia" w:cs="Arial"/>
          <w:b w:val="0"/>
          <w:i/>
          <w:iCs/>
          <w:sz w:val="24"/>
          <w:szCs w:val="24"/>
        </w:rPr>
        <w:t>ntelligence</w:t>
      </w:r>
      <w:r w:rsidR="00B013D8" w:rsidRPr="00775544">
        <w:rPr>
          <w:rFonts w:cs="Arial"/>
          <w:sz w:val="24"/>
          <w:szCs w:val="24"/>
        </w:rPr>
        <w:t>,</w:t>
      </w:r>
      <w:r w:rsidRPr="00775544">
        <w:rPr>
          <w:rFonts w:cs="Arial"/>
          <w:sz w:val="24"/>
          <w:szCs w:val="24"/>
        </w:rPr>
        <w:t xml:space="preserve"> </w:t>
      </w:r>
      <w:r w:rsidRPr="00775544">
        <w:rPr>
          <w:rStyle w:val="Strong"/>
          <w:rFonts w:eastAsiaTheme="majorEastAsia" w:cs="Arial"/>
          <w:b w:val="0"/>
          <w:i/>
          <w:iCs/>
          <w:sz w:val="24"/>
          <w:szCs w:val="24"/>
        </w:rPr>
        <w:t>quality system i</w:t>
      </w:r>
      <w:r w:rsidR="00B013D8" w:rsidRPr="00775544">
        <w:rPr>
          <w:rStyle w:val="Strong"/>
          <w:rFonts w:eastAsiaTheme="majorEastAsia" w:cs="Arial"/>
          <w:b w:val="0"/>
          <w:i/>
          <w:iCs/>
          <w:sz w:val="24"/>
          <w:szCs w:val="24"/>
        </w:rPr>
        <w:t>ntegrations,</w:t>
      </w:r>
      <w:r w:rsidR="00B013D8" w:rsidRPr="00775544">
        <w:rPr>
          <w:rStyle w:val="Heading1Char"/>
          <w:rFonts w:asciiTheme="minorHAnsi" w:hAnsiTheme="minorHAnsi" w:cs="Arial"/>
          <w:i/>
          <w:iCs/>
          <w:color w:val="auto"/>
          <w:sz w:val="24"/>
          <w:szCs w:val="24"/>
        </w:rPr>
        <w:t xml:space="preserve"> </w:t>
      </w:r>
      <w:r w:rsidRPr="00775544">
        <w:rPr>
          <w:rStyle w:val="Strong"/>
          <w:rFonts w:eastAsiaTheme="majorEastAsia" w:cs="Arial"/>
          <w:b w:val="0"/>
          <w:i/>
          <w:iCs/>
          <w:sz w:val="24"/>
          <w:szCs w:val="24"/>
        </w:rPr>
        <w:t>data s</w:t>
      </w:r>
      <w:r w:rsidR="00B013D8" w:rsidRPr="00775544">
        <w:rPr>
          <w:rStyle w:val="Strong"/>
          <w:rFonts w:eastAsiaTheme="majorEastAsia" w:cs="Arial"/>
          <w:b w:val="0"/>
          <w:i/>
          <w:iCs/>
          <w:sz w:val="24"/>
          <w:szCs w:val="24"/>
        </w:rPr>
        <w:t>ecurity,</w:t>
      </w:r>
      <w:r w:rsidR="00B013D8" w:rsidRPr="00775544">
        <w:rPr>
          <w:rStyle w:val="Heading1Char"/>
          <w:rFonts w:asciiTheme="minorHAnsi" w:hAnsiTheme="minorHAnsi" w:cs="Arial"/>
          <w:i/>
          <w:iCs/>
          <w:color w:val="auto"/>
          <w:sz w:val="24"/>
          <w:szCs w:val="24"/>
        </w:rPr>
        <w:t xml:space="preserve"> </w:t>
      </w:r>
      <w:r w:rsidRPr="00775544">
        <w:rPr>
          <w:rStyle w:val="Strong"/>
          <w:rFonts w:eastAsiaTheme="majorEastAsia" w:cs="Arial"/>
          <w:b w:val="0"/>
          <w:i/>
          <w:iCs/>
          <w:sz w:val="24"/>
          <w:szCs w:val="24"/>
        </w:rPr>
        <w:t>a</w:t>
      </w:r>
      <w:r w:rsidR="00B013D8" w:rsidRPr="00775544">
        <w:rPr>
          <w:rStyle w:val="Strong"/>
          <w:rFonts w:eastAsiaTheme="majorEastAsia" w:cs="Arial"/>
          <w:b w:val="0"/>
          <w:i/>
          <w:iCs/>
          <w:sz w:val="24"/>
          <w:szCs w:val="24"/>
        </w:rPr>
        <w:t>bility to sell and market to guests efficiently,</w:t>
      </w:r>
      <w:r w:rsidR="00B013D8" w:rsidRPr="00775544">
        <w:rPr>
          <w:rStyle w:val="Heading1Char"/>
          <w:rFonts w:asciiTheme="minorHAnsi" w:hAnsiTheme="minorHAnsi" w:cs="Arial"/>
          <w:i/>
          <w:iCs/>
          <w:color w:val="auto"/>
          <w:sz w:val="24"/>
          <w:szCs w:val="24"/>
        </w:rPr>
        <w:t xml:space="preserve"> </w:t>
      </w:r>
      <w:r w:rsidRPr="00775544">
        <w:rPr>
          <w:rStyle w:val="Strong"/>
          <w:rFonts w:eastAsiaTheme="majorEastAsia" w:cs="Arial"/>
          <w:b w:val="0"/>
          <w:i/>
          <w:iCs/>
          <w:sz w:val="24"/>
          <w:szCs w:val="24"/>
        </w:rPr>
        <w:t>p</w:t>
      </w:r>
      <w:r w:rsidR="00B013D8" w:rsidRPr="00775544">
        <w:rPr>
          <w:rStyle w:val="Strong"/>
          <w:rFonts w:eastAsiaTheme="majorEastAsia" w:cs="Arial"/>
          <w:b w:val="0"/>
          <w:i/>
          <w:iCs/>
          <w:sz w:val="24"/>
          <w:szCs w:val="24"/>
        </w:rPr>
        <w:t>ricing Intelligence;</w:t>
      </w:r>
      <w:r w:rsidR="00B013D8" w:rsidRPr="00775544">
        <w:rPr>
          <w:rFonts w:cs="Arial"/>
          <w:sz w:val="24"/>
          <w:szCs w:val="24"/>
        </w:rPr>
        <w:t xml:space="preserve"> A leading hotel management system should provide a platform that will help you monitor your comp-set in real-time. This includes the ability to be notified of pricing increases or</w:t>
      </w:r>
      <w:r w:rsidR="00B013D8" w:rsidRPr="00775544">
        <w:rPr>
          <w:rFonts w:cs="Arial"/>
          <w:sz w:val="26"/>
          <w:szCs w:val="26"/>
        </w:rPr>
        <w:t xml:space="preserve"> </w:t>
      </w:r>
      <w:r w:rsidR="00B013D8" w:rsidRPr="00775544">
        <w:rPr>
          <w:rFonts w:cs="Arial"/>
          <w:sz w:val="24"/>
          <w:szCs w:val="24"/>
        </w:rPr>
        <w:t>decreases.</w:t>
      </w:r>
    </w:p>
    <w:p w14:paraId="033D2BDD" w14:textId="77777777" w:rsidR="00B013D8" w:rsidRPr="00775544" w:rsidRDefault="00775544" w:rsidP="00A63451">
      <w:pPr>
        <w:ind w:left="450"/>
      </w:pPr>
      <w:r w:rsidRPr="00775544">
        <w:t xml:space="preserve"> </w:t>
      </w:r>
    </w:p>
    <w:p w14:paraId="5CC8781A" w14:textId="77777777" w:rsidR="00775544" w:rsidRPr="005640B8" w:rsidRDefault="00775544" w:rsidP="00775544">
      <w:pPr>
        <w:ind w:left="450"/>
      </w:pPr>
    </w:p>
    <w:p w14:paraId="11B46DD8" w14:textId="77777777" w:rsidR="005640B8" w:rsidRDefault="005640B8" w:rsidP="005640B8">
      <w:pPr>
        <w:ind w:left="285"/>
      </w:pPr>
    </w:p>
    <w:p w14:paraId="51E6AD44" w14:textId="77777777" w:rsidR="005640B8" w:rsidRDefault="005640B8"/>
    <w:p w14:paraId="1991F394" w14:textId="77777777" w:rsidR="005640B8" w:rsidRDefault="005640B8"/>
    <w:p w14:paraId="0F3A417F" w14:textId="77777777" w:rsidR="005640B8" w:rsidRDefault="005640B8"/>
    <w:p w14:paraId="48EF589D" w14:textId="77777777" w:rsidR="005640B8" w:rsidRDefault="005640B8"/>
    <w:p w14:paraId="212750B6" w14:textId="77777777" w:rsidR="005640B8" w:rsidRPr="009D13C4" w:rsidRDefault="003E3613">
      <w:pPr>
        <w:rPr>
          <w:color w:val="1F4E79" w:themeColor="accent1" w:themeShade="80"/>
          <w:sz w:val="32"/>
          <w:szCs w:val="32"/>
          <w:u w:val="single"/>
        </w:rPr>
      </w:pPr>
      <w:r w:rsidRPr="009D13C4">
        <w:rPr>
          <w:color w:val="1F4E79" w:themeColor="accent1" w:themeShade="80"/>
          <w:sz w:val="32"/>
          <w:szCs w:val="32"/>
          <w:u w:val="single"/>
        </w:rPr>
        <w:t xml:space="preserve">2. DISCRETE </w:t>
      </w:r>
      <w:r w:rsidR="009D13C4" w:rsidRPr="009D13C4">
        <w:rPr>
          <w:color w:val="1F4E79" w:themeColor="accent1" w:themeShade="80"/>
          <w:sz w:val="32"/>
          <w:szCs w:val="32"/>
          <w:u w:val="single"/>
        </w:rPr>
        <w:t>REQUIREMENTS:</w:t>
      </w:r>
      <w:r w:rsidRPr="009D13C4">
        <w:rPr>
          <w:color w:val="1F4E79" w:themeColor="accent1" w:themeShade="80"/>
          <w:sz w:val="32"/>
          <w:szCs w:val="32"/>
          <w:u w:val="single"/>
        </w:rPr>
        <w:t xml:space="preserve"> </w:t>
      </w:r>
    </w:p>
    <w:p w14:paraId="7C500924" w14:textId="77777777" w:rsidR="003E3613" w:rsidRDefault="003E3613">
      <w:r>
        <w:lastRenderedPageBreak/>
        <w:t xml:space="preserve"> </w:t>
      </w:r>
    </w:p>
    <w:p w14:paraId="257B9EAB" w14:textId="77777777" w:rsidR="003E3613" w:rsidRPr="009D13C4" w:rsidRDefault="003E3613">
      <w:pPr>
        <w:rPr>
          <w:color w:val="1F4E79" w:themeColor="accent1" w:themeShade="80"/>
          <w:sz w:val="32"/>
          <w:szCs w:val="32"/>
          <w:u w:val="single"/>
        </w:rPr>
      </w:pPr>
      <w:r w:rsidRPr="009D13C4">
        <w:rPr>
          <w:color w:val="1F4E79" w:themeColor="accent1" w:themeShade="80"/>
          <w:sz w:val="32"/>
          <w:szCs w:val="32"/>
          <w:u w:val="single"/>
        </w:rPr>
        <w:t xml:space="preserve">2.1 Functional </w:t>
      </w:r>
      <w:r w:rsidR="009D13C4" w:rsidRPr="009D13C4">
        <w:rPr>
          <w:color w:val="1F4E79" w:themeColor="accent1" w:themeShade="80"/>
          <w:sz w:val="32"/>
          <w:szCs w:val="32"/>
          <w:u w:val="single"/>
        </w:rPr>
        <w:t>Requirements:</w:t>
      </w:r>
    </w:p>
    <w:p w14:paraId="1282D1E0" w14:textId="77777777" w:rsidR="003E3613" w:rsidRPr="009D13C4" w:rsidRDefault="009D13C4" w:rsidP="003E3613">
      <w:pPr>
        <w:shd w:val="clear" w:color="auto" w:fill="FFFFFF"/>
        <w:spacing w:before="100" w:beforeAutospacing="1" w:after="24"/>
        <w:ind w:left="384"/>
        <w:jc w:val="both"/>
        <w:rPr>
          <w:rFonts w:cstheme="minorHAnsi"/>
          <w:color w:val="1F4E79" w:themeColor="accent1" w:themeShade="80"/>
          <w:sz w:val="28"/>
          <w:szCs w:val="28"/>
          <w:u w:val="single"/>
        </w:rPr>
      </w:pPr>
      <w:r w:rsidRPr="00B823FE">
        <w:rPr>
          <w:rFonts w:cstheme="minorHAnsi"/>
          <w:color w:val="1F4E79" w:themeColor="accent1" w:themeShade="80"/>
          <w:sz w:val="28"/>
          <w:szCs w:val="28"/>
        </w:rPr>
        <w:t>2.1.1</w:t>
      </w:r>
      <w:r w:rsidRPr="009D13C4">
        <w:rPr>
          <w:rFonts w:cstheme="minorHAnsi"/>
          <w:color w:val="1F4E79" w:themeColor="accent1" w:themeShade="80"/>
          <w:sz w:val="28"/>
          <w:szCs w:val="28"/>
          <w:u w:val="single"/>
        </w:rPr>
        <w:t xml:space="preserve"> Logging</w:t>
      </w:r>
      <w:r w:rsidR="003E3613" w:rsidRPr="009D13C4">
        <w:rPr>
          <w:rFonts w:cstheme="minorHAnsi"/>
          <w:color w:val="1F4E79" w:themeColor="accent1" w:themeShade="80"/>
          <w:sz w:val="28"/>
          <w:szCs w:val="28"/>
          <w:u w:val="single"/>
        </w:rPr>
        <w:t xml:space="preserve"> </w:t>
      </w:r>
      <w:r w:rsidR="00F84781" w:rsidRPr="009D13C4">
        <w:rPr>
          <w:rFonts w:cstheme="minorHAnsi"/>
          <w:color w:val="1F4E79" w:themeColor="accent1" w:themeShade="80"/>
          <w:sz w:val="28"/>
          <w:szCs w:val="28"/>
          <w:u w:val="single"/>
        </w:rPr>
        <w:t>in:</w:t>
      </w:r>
    </w:p>
    <w:p w14:paraId="3FBA4A5A" w14:textId="77777777" w:rsidR="003E3613" w:rsidRPr="003E3613" w:rsidRDefault="003E3613" w:rsidP="003E3613">
      <w:pPr>
        <w:shd w:val="clear" w:color="auto" w:fill="FFFFFF"/>
        <w:spacing w:before="100" w:beforeAutospacing="1" w:after="24"/>
        <w:ind w:left="384"/>
        <w:jc w:val="both"/>
        <w:rPr>
          <w:rFonts w:ascii="Arial" w:hAnsi="Arial" w:cs="Arial"/>
          <w:color w:val="222222"/>
          <w:sz w:val="21"/>
          <w:szCs w:val="21"/>
        </w:rPr>
      </w:pPr>
      <w:r>
        <w:t>The system should verify the admin and shall only allow the staff designated admin to get the access of the system.</w:t>
      </w:r>
    </w:p>
    <w:p w14:paraId="68C33F93" w14:textId="77777777" w:rsidR="003E3613" w:rsidRPr="009D13C4" w:rsidRDefault="003E3613" w:rsidP="003E3613">
      <w:pPr>
        <w:shd w:val="clear" w:color="auto" w:fill="FFFFFF"/>
        <w:spacing w:before="100" w:beforeAutospacing="1" w:after="24"/>
        <w:ind w:left="384"/>
        <w:jc w:val="both"/>
        <w:rPr>
          <w:rFonts w:cstheme="minorHAnsi"/>
          <w:color w:val="1F4E79" w:themeColor="accent1" w:themeShade="80"/>
          <w:sz w:val="28"/>
          <w:szCs w:val="28"/>
          <w:u w:val="single"/>
        </w:rPr>
      </w:pPr>
      <w:r w:rsidRPr="00B823FE">
        <w:rPr>
          <w:rFonts w:cstheme="minorHAnsi"/>
          <w:color w:val="1F4E79" w:themeColor="accent1" w:themeShade="80"/>
          <w:sz w:val="28"/>
          <w:szCs w:val="28"/>
        </w:rPr>
        <w:t>2.1.2</w:t>
      </w:r>
      <w:r w:rsidRPr="009D13C4">
        <w:rPr>
          <w:rFonts w:cstheme="minorHAnsi"/>
          <w:color w:val="1F4E79" w:themeColor="accent1" w:themeShade="80"/>
          <w:sz w:val="28"/>
          <w:szCs w:val="28"/>
          <w:u w:val="single"/>
        </w:rPr>
        <w:t xml:space="preserve"> Registration:</w:t>
      </w:r>
    </w:p>
    <w:p w14:paraId="256AE549" w14:textId="77777777" w:rsidR="003E3613" w:rsidRDefault="003E3613" w:rsidP="003E3613">
      <w:pPr>
        <w:shd w:val="clear" w:color="auto" w:fill="FFFFFF"/>
        <w:spacing w:before="100" w:beforeAutospacing="1" w:after="24"/>
        <w:ind w:left="384"/>
        <w:jc w:val="both"/>
        <w:rPr>
          <w:rFonts w:ascii="Arial" w:hAnsi="Arial" w:cs="Arial"/>
          <w:color w:val="222222"/>
          <w:sz w:val="21"/>
          <w:szCs w:val="21"/>
        </w:rPr>
      </w:pPr>
      <w:r>
        <w:rPr>
          <w:rFonts w:ascii="Arial" w:hAnsi="Arial" w:cs="Arial"/>
          <w:color w:val="222222"/>
          <w:sz w:val="21"/>
          <w:szCs w:val="21"/>
        </w:rPr>
        <w:t>The customer shall be able to get registered into the system with their details by the admin.</w:t>
      </w:r>
    </w:p>
    <w:p w14:paraId="10EAF72A" w14:textId="77777777" w:rsidR="003E3613" w:rsidRDefault="003E3613" w:rsidP="003E3613">
      <w:pPr>
        <w:shd w:val="clear" w:color="auto" w:fill="FFFFFF"/>
        <w:spacing w:before="100" w:beforeAutospacing="1" w:after="24"/>
        <w:ind w:left="384"/>
        <w:jc w:val="both"/>
        <w:rPr>
          <w:rFonts w:ascii="Arial" w:hAnsi="Arial" w:cs="Arial"/>
          <w:color w:val="222222"/>
          <w:sz w:val="21"/>
          <w:szCs w:val="21"/>
        </w:rPr>
      </w:pPr>
      <w:r>
        <w:rPr>
          <w:rFonts w:ascii="Arial" w:hAnsi="Arial" w:cs="Arial"/>
          <w:color w:val="222222"/>
          <w:sz w:val="21"/>
          <w:szCs w:val="21"/>
        </w:rPr>
        <w:t xml:space="preserve">Details should </w:t>
      </w:r>
      <w:r w:rsidR="009D13C4">
        <w:rPr>
          <w:rFonts w:ascii="Arial" w:hAnsi="Arial" w:cs="Arial"/>
          <w:color w:val="222222"/>
          <w:sz w:val="21"/>
          <w:szCs w:val="21"/>
        </w:rPr>
        <w:t>include;</w:t>
      </w:r>
      <w:r>
        <w:rPr>
          <w:rFonts w:ascii="Arial" w:hAnsi="Arial" w:cs="Arial"/>
          <w:color w:val="222222"/>
          <w:sz w:val="21"/>
          <w:szCs w:val="21"/>
        </w:rPr>
        <w:t xml:space="preserve"> </w:t>
      </w:r>
    </w:p>
    <w:p w14:paraId="2118D157" w14:textId="77777777" w:rsidR="003E3613" w:rsidRDefault="003E3613" w:rsidP="003E3613">
      <w:pPr>
        <w:pStyle w:val="ListParagraph"/>
        <w:numPr>
          <w:ilvl w:val="0"/>
          <w:numId w:val="33"/>
        </w:numPr>
        <w:shd w:val="clear" w:color="auto" w:fill="FFFFFF"/>
        <w:spacing w:before="100" w:beforeAutospacing="1" w:after="24"/>
        <w:jc w:val="both"/>
        <w:rPr>
          <w:rFonts w:ascii="Arial" w:hAnsi="Arial" w:cs="Arial"/>
          <w:color w:val="222222"/>
          <w:sz w:val="21"/>
          <w:szCs w:val="21"/>
        </w:rPr>
      </w:pPr>
      <w:r>
        <w:rPr>
          <w:rFonts w:ascii="Arial" w:hAnsi="Arial" w:cs="Arial"/>
          <w:color w:val="222222"/>
          <w:sz w:val="21"/>
          <w:szCs w:val="21"/>
        </w:rPr>
        <w:t>Name</w:t>
      </w:r>
    </w:p>
    <w:p w14:paraId="5023AA3B" w14:textId="77777777" w:rsidR="003E3613" w:rsidRDefault="003E3613" w:rsidP="003E3613">
      <w:pPr>
        <w:pStyle w:val="ListParagraph"/>
        <w:numPr>
          <w:ilvl w:val="0"/>
          <w:numId w:val="33"/>
        </w:numPr>
        <w:shd w:val="clear" w:color="auto" w:fill="FFFFFF"/>
        <w:spacing w:before="100" w:beforeAutospacing="1" w:after="24"/>
        <w:jc w:val="both"/>
        <w:rPr>
          <w:rFonts w:ascii="Arial" w:hAnsi="Arial" w:cs="Arial"/>
          <w:color w:val="222222"/>
          <w:sz w:val="21"/>
          <w:szCs w:val="21"/>
        </w:rPr>
      </w:pPr>
      <w:r>
        <w:rPr>
          <w:rFonts w:ascii="Arial" w:hAnsi="Arial" w:cs="Arial"/>
          <w:color w:val="222222"/>
          <w:sz w:val="21"/>
          <w:szCs w:val="21"/>
        </w:rPr>
        <w:t>NIC no</w:t>
      </w:r>
    </w:p>
    <w:p w14:paraId="0346790C" w14:textId="77777777" w:rsidR="003E3613" w:rsidRDefault="003E3613" w:rsidP="003E3613">
      <w:pPr>
        <w:pStyle w:val="ListParagraph"/>
        <w:numPr>
          <w:ilvl w:val="0"/>
          <w:numId w:val="33"/>
        </w:numPr>
        <w:shd w:val="clear" w:color="auto" w:fill="FFFFFF"/>
        <w:spacing w:before="100" w:beforeAutospacing="1" w:after="24"/>
        <w:jc w:val="both"/>
        <w:rPr>
          <w:rFonts w:ascii="Arial" w:hAnsi="Arial" w:cs="Arial"/>
          <w:color w:val="222222"/>
          <w:sz w:val="21"/>
          <w:szCs w:val="21"/>
        </w:rPr>
      </w:pPr>
      <w:r>
        <w:rPr>
          <w:rFonts w:ascii="Arial" w:hAnsi="Arial" w:cs="Arial"/>
          <w:color w:val="222222"/>
          <w:sz w:val="21"/>
          <w:szCs w:val="21"/>
        </w:rPr>
        <w:t>Dob</w:t>
      </w:r>
    </w:p>
    <w:p w14:paraId="419E6C25" w14:textId="77777777" w:rsidR="003E3613" w:rsidRDefault="003E3613" w:rsidP="003E3613">
      <w:pPr>
        <w:pStyle w:val="ListParagraph"/>
        <w:numPr>
          <w:ilvl w:val="0"/>
          <w:numId w:val="33"/>
        </w:numPr>
        <w:shd w:val="clear" w:color="auto" w:fill="FFFFFF"/>
        <w:spacing w:before="100" w:beforeAutospacing="1" w:after="24"/>
        <w:jc w:val="both"/>
        <w:rPr>
          <w:rFonts w:ascii="Arial" w:hAnsi="Arial" w:cs="Arial"/>
          <w:color w:val="222222"/>
          <w:sz w:val="21"/>
          <w:szCs w:val="21"/>
        </w:rPr>
      </w:pPr>
      <w:r>
        <w:rPr>
          <w:rFonts w:ascii="Arial" w:hAnsi="Arial" w:cs="Arial"/>
          <w:color w:val="222222"/>
          <w:sz w:val="21"/>
          <w:szCs w:val="21"/>
        </w:rPr>
        <w:t>Gender</w:t>
      </w:r>
    </w:p>
    <w:p w14:paraId="75A7966A" w14:textId="77777777" w:rsidR="003E3613" w:rsidRDefault="003E3613" w:rsidP="003E3613">
      <w:pPr>
        <w:pStyle w:val="ListParagraph"/>
        <w:numPr>
          <w:ilvl w:val="0"/>
          <w:numId w:val="33"/>
        </w:numPr>
        <w:shd w:val="clear" w:color="auto" w:fill="FFFFFF"/>
        <w:spacing w:before="100" w:beforeAutospacing="1" w:after="24"/>
        <w:jc w:val="both"/>
        <w:rPr>
          <w:rFonts w:ascii="Arial" w:hAnsi="Arial" w:cs="Arial"/>
          <w:color w:val="222222"/>
          <w:sz w:val="21"/>
          <w:szCs w:val="21"/>
        </w:rPr>
      </w:pPr>
      <w:r>
        <w:rPr>
          <w:rFonts w:ascii="Arial" w:hAnsi="Arial" w:cs="Arial"/>
          <w:color w:val="222222"/>
          <w:sz w:val="21"/>
          <w:szCs w:val="21"/>
        </w:rPr>
        <w:t>Current Address</w:t>
      </w:r>
    </w:p>
    <w:p w14:paraId="39426296" w14:textId="77777777" w:rsidR="003E3613" w:rsidRDefault="003E3613" w:rsidP="003E3613">
      <w:pPr>
        <w:pStyle w:val="ListParagraph"/>
        <w:numPr>
          <w:ilvl w:val="0"/>
          <w:numId w:val="33"/>
        </w:numPr>
        <w:shd w:val="clear" w:color="auto" w:fill="FFFFFF"/>
        <w:spacing w:before="100" w:beforeAutospacing="1" w:after="24"/>
        <w:jc w:val="both"/>
        <w:rPr>
          <w:rFonts w:ascii="Arial" w:hAnsi="Arial" w:cs="Arial"/>
          <w:color w:val="222222"/>
          <w:sz w:val="21"/>
          <w:szCs w:val="21"/>
        </w:rPr>
      </w:pPr>
      <w:r>
        <w:rPr>
          <w:rFonts w:ascii="Arial" w:hAnsi="Arial" w:cs="Arial"/>
          <w:color w:val="222222"/>
          <w:sz w:val="21"/>
          <w:szCs w:val="21"/>
        </w:rPr>
        <w:t xml:space="preserve">Number of people accompanied </w:t>
      </w:r>
    </w:p>
    <w:p w14:paraId="42CCD48E" w14:textId="77777777" w:rsidR="003E3613" w:rsidRDefault="003E3613" w:rsidP="003E3613">
      <w:pPr>
        <w:pStyle w:val="ListParagraph"/>
        <w:numPr>
          <w:ilvl w:val="0"/>
          <w:numId w:val="33"/>
        </w:numPr>
        <w:shd w:val="clear" w:color="auto" w:fill="FFFFFF"/>
        <w:spacing w:before="100" w:beforeAutospacing="1" w:after="24"/>
        <w:jc w:val="both"/>
        <w:rPr>
          <w:rFonts w:ascii="Arial" w:hAnsi="Arial" w:cs="Arial"/>
          <w:color w:val="222222"/>
          <w:sz w:val="21"/>
          <w:szCs w:val="21"/>
        </w:rPr>
      </w:pPr>
      <w:r>
        <w:rPr>
          <w:rFonts w:ascii="Arial" w:hAnsi="Arial" w:cs="Arial"/>
          <w:color w:val="222222"/>
          <w:sz w:val="21"/>
          <w:szCs w:val="21"/>
        </w:rPr>
        <w:t>Check in timings</w:t>
      </w:r>
    </w:p>
    <w:p w14:paraId="4703310A" w14:textId="77777777" w:rsidR="003E3613" w:rsidRDefault="003E3613" w:rsidP="003E3613">
      <w:pPr>
        <w:pStyle w:val="ListParagraph"/>
        <w:numPr>
          <w:ilvl w:val="0"/>
          <w:numId w:val="33"/>
        </w:numPr>
        <w:shd w:val="clear" w:color="auto" w:fill="FFFFFF"/>
        <w:spacing w:before="100" w:beforeAutospacing="1" w:after="24"/>
        <w:jc w:val="both"/>
        <w:rPr>
          <w:rFonts w:ascii="Arial" w:hAnsi="Arial" w:cs="Arial"/>
          <w:color w:val="222222"/>
          <w:sz w:val="21"/>
          <w:szCs w:val="21"/>
        </w:rPr>
      </w:pPr>
      <w:r w:rsidRPr="003E3613">
        <w:rPr>
          <w:rFonts w:ascii="Arial" w:hAnsi="Arial" w:cs="Arial"/>
          <w:color w:val="222222"/>
          <w:sz w:val="21"/>
          <w:szCs w:val="21"/>
        </w:rPr>
        <w:t>Check out timings</w:t>
      </w:r>
    </w:p>
    <w:p w14:paraId="607D2439" w14:textId="77777777" w:rsidR="003E3613" w:rsidRPr="009D13C4" w:rsidRDefault="009D13C4" w:rsidP="009D13C4">
      <w:pPr>
        <w:shd w:val="clear" w:color="auto" w:fill="FFFFFF"/>
        <w:spacing w:before="100" w:beforeAutospacing="1" w:after="24"/>
        <w:ind w:left="384"/>
        <w:jc w:val="both"/>
        <w:rPr>
          <w:rFonts w:cstheme="minorHAnsi"/>
          <w:color w:val="1F4E79" w:themeColor="accent1" w:themeShade="80"/>
          <w:sz w:val="28"/>
          <w:szCs w:val="28"/>
          <w:u w:val="single"/>
        </w:rPr>
      </w:pPr>
      <w:r w:rsidRPr="009D13C4">
        <w:rPr>
          <w:rFonts w:cstheme="minorHAnsi"/>
          <w:color w:val="1F4E79" w:themeColor="accent1" w:themeShade="80"/>
          <w:sz w:val="28"/>
          <w:szCs w:val="28"/>
          <w:u w:val="single"/>
        </w:rPr>
        <w:t>2.1.3 Reservation</w:t>
      </w:r>
      <w:r w:rsidR="003E3613" w:rsidRPr="009D13C4">
        <w:rPr>
          <w:rFonts w:cstheme="minorHAnsi"/>
          <w:color w:val="1F4E79" w:themeColor="accent1" w:themeShade="80"/>
          <w:sz w:val="28"/>
          <w:szCs w:val="28"/>
          <w:u w:val="single"/>
        </w:rPr>
        <w:t xml:space="preserve">: </w:t>
      </w:r>
    </w:p>
    <w:p w14:paraId="3BE38582" w14:textId="77777777" w:rsidR="003E3613" w:rsidRDefault="003E3613" w:rsidP="003E3613">
      <w:pPr>
        <w:pStyle w:val="ListParagraph"/>
        <w:numPr>
          <w:ilvl w:val="0"/>
          <w:numId w:val="34"/>
        </w:numPr>
        <w:shd w:val="clear" w:color="auto" w:fill="FFFFFF"/>
        <w:spacing w:before="100" w:beforeAutospacing="1" w:after="24"/>
        <w:jc w:val="both"/>
        <w:rPr>
          <w:rFonts w:ascii="Arial" w:hAnsi="Arial" w:cs="Arial"/>
          <w:color w:val="222222"/>
          <w:sz w:val="21"/>
          <w:szCs w:val="21"/>
        </w:rPr>
      </w:pPr>
      <w:r>
        <w:rPr>
          <w:rFonts w:ascii="Arial" w:hAnsi="Arial" w:cs="Arial"/>
          <w:color w:val="222222"/>
          <w:sz w:val="21"/>
          <w:szCs w:val="21"/>
        </w:rPr>
        <w:t>The system should check for availability of rooms.</w:t>
      </w:r>
    </w:p>
    <w:p w14:paraId="2285AE29" w14:textId="77777777" w:rsidR="003E3613" w:rsidRDefault="003E3613" w:rsidP="003E3613">
      <w:pPr>
        <w:pStyle w:val="ListParagraph"/>
        <w:numPr>
          <w:ilvl w:val="0"/>
          <w:numId w:val="34"/>
        </w:numPr>
        <w:shd w:val="clear" w:color="auto" w:fill="FFFFFF"/>
        <w:spacing w:before="100" w:beforeAutospacing="1" w:after="24"/>
        <w:jc w:val="both"/>
        <w:rPr>
          <w:rFonts w:ascii="Arial" w:hAnsi="Arial" w:cs="Arial"/>
          <w:color w:val="222222"/>
          <w:sz w:val="21"/>
          <w:szCs w:val="21"/>
        </w:rPr>
      </w:pPr>
      <w:r>
        <w:rPr>
          <w:rFonts w:ascii="Arial" w:hAnsi="Arial" w:cs="Arial"/>
          <w:color w:val="222222"/>
          <w:sz w:val="21"/>
          <w:szCs w:val="21"/>
        </w:rPr>
        <w:t>The system should display rates for all rooms types.</w:t>
      </w:r>
    </w:p>
    <w:p w14:paraId="7D771DE1" w14:textId="77777777" w:rsidR="003E3613" w:rsidRDefault="003E3613" w:rsidP="003E3613">
      <w:pPr>
        <w:pStyle w:val="ListParagraph"/>
        <w:numPr>
          <w:ilvl w:val="0"/>
          <w:numId w:val="34"/>
        </w:numPr>
        <w:shd w:val="clear" w:color="auto" w:fill="FFFFFF"/>
        <w:spacing w:before="100" w:beforeAutospacing="1" w:after="24"/>
        <w:jc w:val="both"/>
        <w:rPr>
          <w:rFonts w:ascii="Arial" w:hAnsi="Arial" w:cs="Arial"/>
          <w:color w:val="222222"/>
          <w:sz w:val="21"/>
          <w:szCs w:val="21"/>
        </w:rPr>
      </w:pPr>
      <w:r>
        <w:rPr>
          <w:rFonts w:ascii="Arial" w:hAnsi="Arial" w:cs="Arial"/>
          <w:color w:val="222222"/>
          <w:sz w:val="21"/>
          <w:szCs w:val="21"/>
        </w:rPr>
        <w:t>The system should allow the customer to confirm or cancel the booking on demand.</w:t>
      </w:r>
    </w:p>
    <w:p w14:paraId="5DC22969" w14:textId="77777777" w:rsidR="003E3613" w:rsidRDefault="003E3613" w:rsidP="003E3613">
      <w:pPr>
        <w:pStyle w:val="ListParagraph"/>
        <w:numPr>
          <w:ilvl w:val="0"/>
          <w:numId w:val="34"/>
        </w:numPr>
        <w:shd w:val="clear" w:color="auto" w:fill="FFFFFF"/>
        <w:spacing w:before="100" w:beforeAutospacing="1" w:after="24"/>
        <w:jc w:val="both"/>
        <w:rPr>
          <w:rFonts w:ascii="Arial" w:hAnsi="Arial" w:cs="Arial"/>
          <w:color w:val="222222"/>
          <w:sz w:val="21"/>
          <w:szCs w:val="21"/>
        </w:rPr>
      </w:pPr>
      <w:r>
        <w:rPr>
          <w:rFonts w:ascii="Arial" w:hAnsi="Arial" w:cs="Arial"/>
          <w:color w:val="222222"/>
          <w:sz w:val="21"/>
          <w:szCs w:val="21"/>
        </w:rPr>
        <w:t>The system should record the booking details into the database.</w:t>
      </w:r>
    </w:p>
    <w:p w14:paraId="7CBB97E7" w14:textId="77777777" w:rsidR="003E3613" w:rsidRPr="003E3613" w:rsidRDefault="003E3613" w:rsidP="003E3613">
      <w:pPr>
        <w:shd w:val="clear" w:color="auto" w:fill="FFFFFF"/>
        <w:spacing w:before="100" w:beforeAutospacing="1" w:after="24"/>
        <w:ind w:left="384"/>
        <w:jc w:val="both"/>
        <w:rPr>
          <w:rFonts w:ascii="Arial" w:hAnsi="Arial" w:cs="Arial"/>
          <w:color w:val="222222"/>
          <w:sz w:val="21"/>
          <w:szCs w:val="21"/>
        </w:rPr>
      </w:pPr>
    </w:p>
    <w:p w14:paraId="43BF754D" w14:textId="77777777" w:rsidR="003E3613" w:rsidRPr="009D13C4" w:rsidRDefault="009D13C4" w:rsidP="003E3613">
      <w:pPr>
        <w:shd w:val="clear" w:color="auto" w:fill="FFFFFF"/>
        <w:spacing w:before="100" w:beforeAutospacing="1" w:after="24"/>
        <w:ind w:left="384"/>
        <w:jc w:val="both"/>
        <w:rPr>
          <w:rFonts w:cstheme="minorHAnsi"/>
          <w:color w:val="1F4E79" w:themeColor="accent1" w:themeShade="80"/>
          <w:sz w:val="28"/>
          <w:szCs w:val="28"/>
          <w:u w:val="single"/>
        </w:rPr>
      </w:pPr>
      <w:r w:rsidRPr="00B823FE">
        <w:rPr>
          <w:rFonts w:cstheme="minorHAnsi"/>
          <w:color w:val="1F4E79" w:themeColor="accent1" w:themeShade="80"/>
          <w:sz w:val="28"/>
          <w:szCs w:val="28"/>
        </w:rPr>
        <w:t>2.1.4</w:t>
      </w:r>
      <w:r w:rsidRPr="009D13C4">
        <w:rPr>
          <w:rFonts w:cstheme="minorHAnsi"/>
          <w:color w:val="1F4E79" w:themeColor="accent1" w:themeShade="80"/>
          <w:sz w:val="28"/>
          <w:szCs w:val="28"/>
          <w:u w:val="single"/>
        </w:rPr>
        <w:t xml:space="preserve"> Receptionist</w:t>
      </w:r>
      <w:r w:rsidR="003E3613" w:rsidRPr="009D13C4">
        <w:rPr>
          <w:rFonts w:cstheme="minorHAnsi"/>
          <w:color w:val="1F4E79" w:themeColor="accent1" w:themeShade="80"/>
          <w:sz w:val="28"/>
          <w:szCs w:val="28"/>
          <w:u w:val="single"/>
        </w:rPr>
        <w:t xml:space="preserve"> access:</w:t>
      </w:r>
    </w:p>
    <w:p w14:paraId="2303D288" w14:textId="77777777" w:rsidR="003E3613" w:rsidRDefault="003E3613" w:rsidP="003E3613">
      <w:pPr>
        <w:shd w:val="clear" w:color="auto" w:fill="FFFFFF"/>
        <w:spacing w:before="100" w:beforeAutospacing="1" w:after="24"/>
        <w:ind w:left="384"/>
        <w:jc w:val="both"/>
        <w:rPr>
          <w:rFonts w:ascii="Arial" w:hAnsi="Arial" w:cs="Arial"/>
          <w:color w:val="222222"/>
          <w:sz w:val="21"/>
          <w:szCs w:val="21"/>
        </w:rPr>
      </w:pPr>
      <w:r>
        <w:rPr>
          <w:rFonts w:ascii="Arial" w:hAnsi="Arial" w:cs="Arial"/>
          <w:color w:val="222222"/>
          <w:sz w:val="21"/>
          <w:szCs w:val="21"/>
        </w:rPr>
        <w:t>The system should allow the receptionist to update, add or delete the booking information.</w:t>
      </w:r>
    </w:p>
    <w:p w14:paraId="64B070CA" w14:textId="77777777" w:rsidR="003E3613" w:rsidRPr="003E3613" w:rsidRDefault="003E3613" w:rsidP="003E3613">
      <w:pPr>
        <w:shd w:val="clear" w:color="auto" w:fill="FFFFFF"/>
        <w:spacing w:before="100" w:beforeAutospacing="1" w:after="24"/>
        <w:ind w:left="384"/>
        <w:jc w:val="both"/>
        <w:rPr>
          <w:rFonts w:ascii="Arial" w:hAnsi="Arial" w:cs="Arial"/>
          <w:color w:val="222222"/>
          <w:sz w:val="21"/>
          <w:szCs w:val="21"/>
        </w:rPr>
      </w:pPr>
      <w:r>
        <w:rPr>
          <w:rFonts w:ascii="Arial" w:hAnsi="Arial" w:cs="Arial"/>
          <w:color w:val="222222"/>
          <w:sz w:val="21"/>
          <w:szCs w:val="21"/>
        </w:rPr>
        <w:t>It will be the duty of the receptionist to make record of the payment given by the customer ( via cash or check )</w:t>
      </w:r>
    </w:p>
    <w:p w14:paraId="5FE3D6DD" w14:textId="77777777" w:rsidR="003E3613" w:rsidRPr="009D13C4" w:rsidRDefault="009D13C4" w:rsidP="003E3613">
      <w:pPr>
        <w:shd w:val="clear" w:color="auto" w:fill="FFFFFF"/>
        <w:spacing w:before="100" w:beforeAutospacing="1" w:after="24"/>
        <w:ind w:left="384"/>
        <w:jc w:val="both"/>
        <w:rPr>
          <w:rFonts w:cstheme="minorHAnsi"/>
          <w:color w:val="1F4E79" w:themeColor="accent1" w:themeShade="80"/>
          <w:sz w:val="28"/>
          <w:szCs w:val="28"/>
          <w:u w:val="single"/>
        </w:rPr>
      </w:pPr>
      <w:r w:rsidRPr="00B823FE">
        <w:rPr>
          <w:rFonts w:cstheme="minorHAnsi"/>
          <w:color w:val="1F4E79" w:themeColor="accent1" w:themeShade="80"/>
          <w:sz w:val="28"/>
          <w:szCs w:val="28"/>
        </w:rPr>
        <w:t>2.1.5</w:t>
      </w:r>
      <w:r w:rsidRPr="009D13C4">
        <w:rPr>
          <w:rFonts w:cstheme="minorHAnsi"/>
          <w:color w:val="1F4E79" w:themeColor="accent1" w:themeShade="80"/>
          <w:sz w:val="28"/>
          <w:szCs w:val="28"/>
          <w:u w:val="single"/>
        </w:rPr>
        <w:t xml:space="preserve"> Manager</w:t>
      </w:r>
      <w:r w:rsidR="003E3613" w:rsidRPr="009D13C4">
        <w:rPr>
          <w:rFonts w:cstheme="minorHAnsi"/>
          <w:color w:val="1F4E79" w:themeColor="accent1" w:themeShade="80"/>
          <w:sz w:val="28"/>
          <w:szCs w:val="28"/>
          <w:u w:val="single"/>
        </w:rPr>
        <w:t xml:space="preserve"> access:</w:t>
      </w:r>
    </w:p>
    <w:p w14:paraId="42B6C230" w14:textId="77777777" w:rsidR="003E3613" w:rsidRPr="003E3613" w:rsidRDefault="003E3613" w:rsidP="003E3613">
      <w:pPr>
        <w:shd w:val="clear" w:color="auto" w:fill="FFFFFF"/>
        <w:spacing w:before="100" w:beforeAutospacing="1" w:after="24"/>
        <w:ind w:left="384"/>
        <w:jc w:val="both"/>
        <w:rPr>
          <w:rFonts w:ascii="Arial" w:hAnsi="Arial" w:cs="Arial"/>
          <w:color w:val="222222"/>
          <w:sz w:val="21"/>
          <w:szCs w:val="21"/>
        </w:rPr>
      </w:pPr>
      <w:r>
        <w:rPr>
          <w:rFonts w:ascii="Arial" w:hAnsi="Arial" w:cs="Arial"/>
          <w:color w:val="222222"/>
          <w:sz w:val="21"/>
          <w:szCs w:val="21"/>
        </w:rPr>
        <w:t>The system should enable manager full modification access to customer bookings and room information.</w:t>
      </w:r>
    </w:p>
    <w:p w14:paraId="78448679" w14:textId="77777777" w:rsidR="003E3613" w:rsidRPr="009D13C4" w:rsidRDefault="009D13C4" w:rsidP="003E3613">
      <w:pPr>
        <w:shd w:val="clear" w:color="auto" w:fill="FFFFFF"/>
        <w:spacing w:before="100" w:beforeAutospacing="1" w:after="24"/>
        <w:ind w:left="384"/>
        <w:jc w:val="both"/>
        <w:rPr>
          <w:rFonts w:cstheme="minorHAnsi"/>
          <w:color w:val="1F4E79" w:themeColor="accent1" w:themeShade="80"/>
          <w:sz w:val="28"/>
          <w:szCs w:val="28"/>
          <w:u w:val="single"/>
        </w:rPr>
      </w:pPr>
      <w:r w:rsidRPr="00B823FE">
        <w:rPr>
          <w:rFonts w:cstheme="minorHAnsi"/>
          <w:color w:val="1F4E79" w:themeColor="accent1" w:themeShade="80"/>
          <w:sz w:val="28"/>
          <w:szCs w:val="28"/>
        </w:rPr>
        <w:t>2.1.6</w:t>
      </w:r>
      <w:r w:rsidRPr="009D13C4">
        <w:rPr>
          <w:rFonts w:cstheme="minorHAnsi"/>
          <w:color w:val="1F4E79" w:themeColor="accent1" w:themeShade="80"/>
          <w:sz w:val="28"/>
          <w:szCs w:val="28"/>
          <w:u w:val="single"/>
        </w:rPr>
        <w:t xml:space="preserve"> Meal</w:t>
      </w:r>
      <w:r w:rsidR="003E3613" w:rsidRPr="009D13C4">
        <w:rPr>
          <w:rFonts w:cstheme="minorHAnsi"/>
          <w:color w:val="1F4E79" w:themeColor="accent1" w:themeShade="80"/>
          <w:sz w:val="28"/>
          <w:szCs w:val="28"/>
          <w:u w:val="single"/>
        </w:rPr>
        <w:t xml:space="preserve"> selection:</w:t>
      </w:r>
    </w:p>
    <w:p w14:paraId="77E7C464" w14:textId="77777777" w:rsidR="003E3613" w:rsidRDefault="003E3613" w:rsidP="003E3613">
      <w:pPr>
        <w:shd w:val="clear" w:color="auto" w:fill="FFFFFF"/>
        <w:spacing w:before="100" w:beforeAutospacing="1" w:after="24"/>
        <w:ind w:left="384"/>
        <w:jc w:val="both"/>
        <w:rPr>
          <w:rFonts w:ascii="Arial" w:hAnsi="Arial" w:cs="Arial"/>
          <w:color w:val="222222"/>
          <w:sz w:val="21"/>
          <w:szCs w:val="21"/>
        </w:rPr>
      </w:pPr>
      <w:r>
        <w:rPr>
          <w:rFonts w:ascii="Arial" w:hAnsi="Arial" w:cs="Arial"/>
          <w:color w:val="222222"/>
          <w:sz w:val="21"/>
          <w:szCs w:val="21"/>
        </w:rPr>
        <w:lastRenderedPageBreak/>
        <w:t>The System should incorporate details regarding the meals and drinks served in the villa and their costs accordingly.</w:t>
      </w:r>
    </w:p>
    <w:p w14:paraId="11663B06" w14:textId="77777777" w:rsidR="003E3613" w:rsidRPr="003E3613" w:rsidRDefault="003E3613" w:rsidP="003E3613">
      <w:pPr>
        <w:shd w:val="clear" w:color="auto" w:fill="FFFFFF"/>
        <w:spacing w:before="100" w:beforeAutospacing="1" w:after="24"/>
        <w:ind w:left="384"/>
        <w:jc w:val="both"/>
        <w:rPr>
          <w:rFonts w:ascii="Arial" w:hAnsi="Arial" w:cs="Arial"/>
          <w:color w:val="222222"/>
          <w:sz w:val="21"/>
          <w:szCs w:val="21"/>
        </w:rPr>
      </w:pPr>
      <w:r>
        <w:rPr>
          <w:rFonts w:ascii="Arial" w:hAnsi="Arial" w:cs="Arial"/>
          <w:color w:val="222222"/>
          <w:sz w:val="21"/>
          <w:szCs w:val="21"/>
        </w:rPr>
        <w:t>The customer shall be able to make orders and for dine in.</w:t>
      </w:r>
    </w:p>
    <w:p w14:paraId="19F3110D" w14:textId="77777777" w:rsidR="003E3613" w:rsidRDefault="003E3613" w:rsidP="003E3613">
      <w:pPr>
        <w:shd w:val="clear" w:color="auto" w:fill="FFFFFF"/>
        <w:spacing w:before="100" w:beforeAutospacing="1" w:after="24"/>
        <w:ind w:left="384"/>
        <w:jc w:val="both"/>
        <w:rPr>
          <w:rFonts w:ascii="Arial" w:hAnsi="Arial" w:cs="Arial"/>
          <w:color w:val="222222"/>
          <w:sz w:val="21"/>
          <w:szCs w:val="21"/>
        </w:rPr>
      </w:pPr>
    </w:p>
    <w:p w14:paraId="1CE1D839" w14:textId="77777777" w:rsidR="003E3613" w:rsidRPr="009D13C4" w:rsidRDefault="003E3613" w:rsidP="003E3613">
      <w:pPr>
        <w:shd w:val="clear" w:color="auto" w:fill="FFFFFF"/>
        <w:spacing w:before="100" w:beforeAutospacing="1" w:after="24"/>
        <w:ind w:left="384"/>
        <w:jc w:val="both"/>
        <w:rPr>
          <w:rFonts w:cstheme="minorHAnsi"/>
          <w:color w:val="1F4E79" w:themeColor="accent1" w:themeShade="80"/>
          <w:sz w:val="28"/>
          <w:szCs w:val="28"/>
          <w:u w:val="single"/>
        </w:rPr>
      </w:pPr>
      <w:r w:rsidRPr="00B823FE">
        <w:rPr>
          <w:rFonts w:cstheme="minorHAnsi"/>
          <w:color w:val="1F4E79" w:themeColor="accent1" w:themeShade="80"/>
          <w:sz w:val="28"/>
          <w:szCs w:val="28"/>
        </w:rPr>
        <w:t>2.1.7</w:t>
      </w:r>
      <w:r w:rsidRPr="009D13C4">
        <w:rPr>
          <w:rFonts w:cstheme="minorHAnsi"/>
          <w:color w:val="1F4E79" w:themeColor="accent1" w:themeShade="80"/>
          <w:sz w:val="28"/>
          <w:szCs w:val="28"/>
          <w:u w:val="single"/>
        </w:rPr>
        <w:t xml:space="preserve"> Pay</w:t>
      </w:r>
      <w:r w:rsidR="00B90672" w:rsidRPr="009D13C4">
        <w:rPr>
          <w:rFonts w:cstheme="minorHAnsi"/>
          <w:color w:val="1F4E79" w:themeColor="accent1" w:themeShade="80"/>
          <w:sz w:val="28"/>
          <w:szCs w:val="28"/>
          <w:u w:val="single"/>
        </w:rPr>
        <w:t>ment Management system</w:t>
      </w:r>
      <w:r w:rsidRPr="009D13C4">
        <w:rPr>
          <w:rFonts w:cstheme="minorHAnsi"/>
          <w:color w:val="1F4E79" w:themeColor="accent1" w:themeShade="80"/>
          <w:sz w:val="28"/>
          <w:szCs w:val="28"/>
          <w:u w:val="single"/>
        </w:rPr>
        <w:t xml:space="preserve">: </w:t>
      </w:r>
    </w:p>
    <w:p w14:paraId="1F30B489" w14:textId="77777777" w:rsidR="003E3613" w:rsidRPr="003E3613" w:rsidRDefault="003E3613" w:rsidP="003E3613">
      <w:pPr>
        <w:shd w:val="clear" w:color="auto" w:fill="FFFFFF"/>
        <w:spacing w:before="100" w:beforeAutospacing="1" w:after="24"/>
        <w:ind w:left="384"/>
        <w:jc w:val="both"/>
        <w:rPr>
          <w:rFonts w:ascii="Arial" w:hAnsi="Arial" w:cs="Arial"/>
          <w:color w:val="222222"/>
          <w:sz w:val="21"/>
          <w:szCs w:val="21"/>
        </w:rPr>
      </w:pPr>
      <w:r>
        <w:rPr>
          <w:rFonts w:ascii="Arial" w:hAnsi="Arial" w:cs="Arial"/>
          <w:color w:val="222222"/>
          <w:sz w:val="21"/>
          <w:szCs w:val="21"/>
        </w:rPr>
        <w:t>The system shall record the payments made via cash or card, by the customers.</w:t>
      </w:r>
    </w:p>
    <w:p w14:paraId="2A8ABD98" w14:textId="77777777" w:rsidR="003E3613" w:rsidRDefault="003E3613"/>
    <w:p w14:paraId="2798312F" w14:textId="77777777" w:rsidR="003E3613" w:rsidRDefault="003E3613"/>
    <w:p w14:paraId="14A39E0F" w14:textId="77777777" w:rsidR="003E3613" w:rsidRDefault="003E3613"/>
    <w:p w14:paraId="63F371F3" w14:textId="77777777" w:rsidR="003E3613" w:rsidRPr="009D13C4" w:rsidRDefault="00B90672" w:rsidP="003E3613">
      <w:pPr>
        <w:pStyle w:val="ListParagraph"/>
        <w:numPr>
          <w:ilvl w:val="1"/>
          <w:numId w:val="37"/>
        </w:numPr>
        <w:shd w:val="clear" w:color="auto" w:fill="FFFFFF"/>
        <w:spacing w:before="100" w:beforeAutospacing="1" w:after="24"/>
        <w:jc w:val="both"/>
        <w:rPr>
          <w:rFonts w:cstheme="minorHAnsi"/>
          <w:color w:val="222222"/>
          <w:sz w:val="32"/>
          <w:szCs w:val="32"/>
          <w:u w:val="single"/>
        </w:rPr>
      </w:pPr>
      <w:r w:rsidRPr="009D13C4">
        <w:rPr>
          <w:rFonts w:cstheme="minorHAnsi"/>
          <w:color w:val="1F4E79" w:themeColor="accent1" w:themeShade="80"/>
          <w:sz w:val="32"/>
          <w:szCs w:val="32"/>
          <w:u w:val="single"/>
        </w:rPr>
        <w:t>Nonfunctional</w:t>
      </w:r>
      <w:r w:rsidR="009D13C4">
        <w:rPr>
          <w:rFonts w:cstheme="minorHAnsi"/>
          <w:color w:val="1F4E79" w:themeColor="accent1" w:themeShade="80"/>
          <w:sz w:val="32"/>
          <w:szCs w:val="32"/>
          <w:u w:val="single"/>
        </w:rPr>
        <w:t xml:space="preserve"> requirements</w:t>
      </w:r>
      <w:r w:rsidR="00B823FE">
        <w:rPr>
          <w:rFonts w:cstheme="minorHAnsi"/>
          <w:color w:val="1F4E79" w:themeColor="accent1" w:themeShade="80"/>
          <w:sz w:val="32"/>
          <w:szCs w:val="32"/>
          <w:u w:val="single"/>
        </w:rPr>
        <w:t>:</w:t>
      </w:r>
      <w:bookmarkStart w:id="0" w:name="_GoBack"/>
      <w:bookmarkEnd w:id="0"/>
      <w:r w:rsidR="009D13C4">
        <w:rPr>
          <w:rFonts w:cstheme="minorHAnsi"/>
          <w:color w:val="1F4E79" w:themeColor="accent1" w:themeShade="80"/>
          <w:sz w:val="32"/>
          <w:szCs w:val="32"/>
          <w:u w:val="single"/>
        </w:rPr>
        <w:t xml:space="preserve"> </w:t>
      </w:r>
      <w:r w:rsidR="009D13C4">
        <w:rPr>
          <w:rFonts w:cstheme="minorHAnsi"/>
          <w:color w:val="1F4E79" w:themeColor="accent1" w:themeShade="80"/>
          <w:sz w:val="32"/>
          <w:szCs w:val="32"/>
          <w:u w:val="single"/>
          <w:shd w:val="clear" w:color="auto" w:fill="FFFFFF"/>
        </w:rPr>
        <w:t xml:space="preserve">(also known </w:t>
      </w:r>
      <w:r w:rsidR="003E3613" w:rsidRPr="009D13C4">
        <w:rPr>
          <w:rFonts w:cstheme="minorHAnsi"/>
          <w:color w:val="1F4E79" w:themeColor="accent1" w:themeShade="80"/>
          <w:sz w:val="32"/>
          <w:szCs w:val="32"/>
          <w:u w:val="single"/>
          <w:shd w:val="clear" w:color="auto" w:fill="FFFFFF"/>
        </w:rPr>
        <w:t>as "quality requirements")</w:t>
      </w:r>
    </w:p>
    <w:p w14:paraId="0D676294" w14:textId="77777777" w:rsidR="003E3613" w:rsidRPr="003E3613" w:rsidRDefault="003E3613" w:rsidP="003E3613">
      <w:pPr>
        <w:pStyle w:val="ListParagraph"/>
        <w:shd w:val="clear" w:color="auto" w:fill="FFFFFF"/>
        <w:spacing w:before="100" w:beforeAutospacing="1" w:after="24"/>
        <w:ind w:left="672"/>
        <w:jc w:val="both"/>
        <w:rPr>
          <w:rFonts w:ascii="Arial" w:hAnsi="Arial" w:cs="Arial"/>
          <w:color w:val="222222"/>
          <w:sz w:val="21"/>
          <w:szCs w:val="21"/>
        </w:rPr>
      </w:pPr>
    </w:p>
    <w:p w14:paraId="523D7F70" w14:textId="77777777" w:rsidR="003E3613" w:rsidRPr="009D13C4" w:rsidRDefault="003E3613" w:rsidP="003E3613">
      <w:pPr>
        <w:pStyle w:val="ListParagraph"/>
        <w:numPr>
          <w:ilvl w:val="2"/>
          <w:numId w:val="37"/>
        </w:numPr>
        <w:shd w:val="clear" w:color="auto" w:fill="FFFFFF"/>
        <w:spacing w:before="100" w:beforeAutospacing="1" w:after="24"/>
        <w:jc w:val="both"/>
        <w:rPr>
          <w:rFonts w:cstheme="minorHAnsi"/>
          <w:color w:val="1F4E79" w:themeColor="accent1" w:themeShade="80"/>
          <w:sz w:val="28"/>
          <w:szCs w:val="28"/>
          <w:u w:val="single"/>
          <w:shd w:val="clear" w:color="auto" w:fill="FFFFFF"/>
        </w:rPr>
      </w:pPr>
      <w:r w:rsidRPr="009D13C4">
        <w:rPr>
          <w:rFonts w:cstheme="minorHAnsi"/>
          <w:color w:val="1F4E79" w:themeColor="accent1" w:themeShade="80"/>
          <w:sz w:val="28"/>
          <w:szCs w:val="28"/>
          <w:u w:val="single"/>
          <w:shd w:val="clear" w:color="auto" w:fill="FFFFFF"/>
        </w:rPr>
        <w:t>Usability:</w:t>
      </w:r>
    </w:p>
    <w:p w14:paraId="1C4EC3F5" w14:textId="77777777" w:rsidR="003E3613" w:rsidRPr="00B90672" w:rsidRDefault="00B90672" w:rsidP="003E3613">
      <w:pPr>
        <w:shd w:val="clear" w:color="auto" w:fill="FFFFFF"/>
        <w:spacing w:before="100" w:beforeAutospacing="1" w:after="24"/>
        <w:rPr>
          <w:rFonts w:ascii="Arial" w:hAnsi="Arial" w:cs="Arial"/>
          <w:color w:val="222222"/>
          <w:sz w:val="21"/>
          <w:szCs w:val="21"/>
          <w:shd w:val="clear" w:color="auto" w:fill="FFFFFF"/>
        </w:rPr>
      </w:pPr>
      <w:r w:rsidRPr="00B90672">
        <w:rPr>
          <w:rFonts w:ascii="Arial" w:hAnsi="Arial" w:cs="Arial"/>
          <w:bCs/>
          <w:color w:val="222222"/>
          <w:shd w:val="clear" w:color="auto" w:fill="FFFFFF"/>
        </w:rPr>
        <w:t>The system should be usable</w:t>
      </w:r>
      <w:r w:rsidRPr="00B90672">
        <w:rPr>
          <w:rFonts w:ascii="Arial" w:hAnsi="Arial" w:cs="Arial"/>
          <w:color w:val="222222"/>
          <w:shd w:val="clear" w:color="auto" w:fill="FFFFFF"/>
        </w:rPr>
        <w:t xml:space="preserve"> by specified consumers to achieve quantified objectives with effectiveness, efficiency, and satisfaction in a quantified context of use.</w:t>
      </w:r>
    </w:p>
    <w:p w14:paraId="14C0406F" w14:textId="77777777" w:rsidR="003E3613" w:rsidRPr="009D13C4" w:rsidRDefault="003E3613" w:rsidP="00B90672">
      <w:pPr>
        <w:pStyle w:val="ListParagraph"/>
        <w:numPr>
          <w:ilvl w:val="2"/>
          <w:numId w:val="37"/>
        </w:numPr>
        <w:shd w:val="clear" w:color="auto" w:fill="FFFFFF"/>
        <w:spacing w:before="100" w:beforeAutospacing="1" w:after="24"/>
        <w:jc w:val="both"/>
        <w:rPr>
          <w:rFonts w:cstheme="minorHAnsi"/>
          <w:color w:val="1F4E79" w:themeColor="accent1" w:themeShade="80"/>
          <w:sz w:val="28"/>
          <w:szCs w:val="28"/>
          <w:u w:val="single"/>
          <w:shd w:val="clear" w:color="auto" w:fill="FFFFFF"/>
        </w:rPr>
      </w:pPr>
      <w:r w:rsidRPr="009D13C4">
        <w:rPr>
          <w:rFonts w:cstheme="minorHAnsi"/>
          <w:color w:val="1F4E79" w:themeColor="accent1" w:themeShade="80"/>
          <w:sz w:val="28"/>
          <w:szCs w:val="28"/>
          <w:u w:val="single"/>
          <w:shd w:val="clear" w:color="auto" w:fill="FFFFFF"/>
        </w:rPr>
        <w:t>Accuracy</w:t>
      </w:r>
      <w:r w:rsidR="00B90672" w:rsidRPr="009D13C4">
        <w:rPr>
          <w:rFonts w:cstheme="minorHAnsi"/>
          <w:color w:val="1F4E79" w:themeColor="accent1" w:themeShade="80"/>
          <w:sz w:val="28"/>
          <w:szCs w:val="28"/>
          <w:u w:val="single"/>
          <w:shd w:val="clear" w:color="auto" w:fill="FFFFFF"/>
        </w:rPr>
        <w:t>:</w:t>
      </w:r>
    </w:p>
    <w:p w14:paraId="2E749F2B" w14:textId="77777777" w:rsidR="00B90672" w:rsidRPr="00B90672" w:rsidRDefault="00B90672" w:rsidP="00B90672">
      <w:pPr>
        <w:shd w:val="clear" w:color="auto" w:fill="FFFFFF"/>
        <w:spacing w:before="100" w:beforeAutospacing="1" w:after="24"/>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The system shall be accurate in terms of calculations and timings recorded, for each and every customer.</w:t>
      </w:r>
    </w:p>
    <w:p w14:paraId="4B0AFAFA" w14:textId="77777777" w:rsidR="003E3613" w:rsidRPr="009D13C4" w:rsidRDefault="003E3613" w:rsidP="00B90672">
      <w:pPr>
        <w:pStyle w:val="ListParagraph"/>
        <w:numPr>
          <w:ilvl w:val="2"/>
          <w:numId w:val="37"/>
        </w:numPr>
        <w:shd w:val="clear" w:color="auto" w:fill="FFFFFF"/>
        <w:spacing w:before="100" w:beforeAutospacing="1" w:after="24"/>
        <w:jc w:val="both"/>
        <w:rPr>
          <w:rFonts w:cstheme="minorHAnsi"/>
          <w:color w:val="1F4E79" w:themeColor="accent1" w:themeShade="80"/>
          <w:sz w:val="28"/>
          <w:szCs w:val="28"/>
          <w:u w:val="single"/>
          <w:shd w:val="clear" w:color="auto" w:fill="FFFFFF"/>
        </w:rPr>
      </w:pPr>
      <w:r w:rsidRPr="009D13C4">
        <w:rPr>
          <w:rFonts w:cstheme="minorHAnsi"/>
          <w:color w:val="1F4E79" w:themeColor="accent1" w:themeShade="80"/>
          <w:sz w:val="28"/>
          <w:szCs w:val="28"/>
          <w:u w:val="single"/>
          <w:shd w:val="clear" w:color="auto" w:fill="FFFFFF"/>
        </w:rPr>
        <w:t>Security</w:t>
      </w:r>
      <w:r w:rsidR="00B90672" w:rsidRPr="009D13C4">
        <w:rPr>
          <w:rFonts w:cstheme="minorHAnsi"/>
          <w:color w:val="1F4E79" w:themeColor="accent1" w:themeShade="80"/>
          <w:sz w:val="28"/>
          <w:szCs w:val="28"/>
          <w:u w:val="single"/>
          <w:shd w:val="clear" w:color="auto" w:fill="FFFFFF"/>
        </w:rPr>
        <w:t>:</w:t>
      </w:r>
    </w:p>
    <w:p w14:paraId="7F4B3829" w14:textId="77777777" w:rsidR="00B90672" w:rsidRPr="00B90672" w:rsidRDefault="00B90672" w:rsidP="00B90672">
      <w:pPr>
        <w:shd w:val="clear" w:color="auto" w:fill="FFFFFF"/>
        <w:spacing w:before="100" w:beforeAutospacing="1" w:after="24"/>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system should be under surveillance of staff and no other member except of the designated ones shall be allowed to use the system under any </w:t>
      </w:r>
      <w:r w:rsidR="00F84781">
        <w:rPr>
          <w:rFonts w:ascii="Arial" w:hAnsi="Arial" w:cs="Arial"/>
          <w:color w:val="222222"/>
          <w:sz w:val="21"/>
          <w:szCs w:val="21"/>
          <w:shd w:val="clear" w:color="auto" w:fill="FFFFFF"/>
        </w:rPr>
        <w:t>means. The</w:t>
      </w:r>
      <w:r>
        <w:rPr>
          <w:rFonts w:ascii="Arial" w:hAnsi="Arial" w:cs="Arial"/>
          <w:color w:val="222222"/>
          <w:sz w:val="21"/>
          <w:szCs w:val="21"/>
          <w:shd w:val="clear" w:color="auto" w:fill="FFFFFF"/>
        </w:rPr>
        <w:t xml:space="preserve"> data of the customers shall be well-protected and should never leak out, keeping customer data integrity in the first place.</w:t>
      </w:r>
    </w:p>
    <w:p w14:paraId="03B679F4" w14:textId="77777777" w:rsidR="003E3613" w:rsidRPr="00EA2C5B" w:rsidRDefault="003E3613" w:rsidP="00EA2C5B">
      <w:pPr>
        <w:pStyle w:val="ListParagraph"/>
        <w:numPr>
          <w:ilvl w:val="2"/>
          <w:numId w:val="37"/>
        </w:numPr>
        <w:shd w:val="clear" w:color="auto" w:fill="FFFFFF"/>
        <w:spacing w:before="100" w:beforeAutospacing="1" w:after="24"/>
        <w:rPr>
          <w:rFonts w:cstheme="minorHAnsi"/>
          <w:color w:val="1F4E79" w:themeColor="accent1" w:themeShade="80"/>
          <w:sz w:val="28"/>
          <w:szCs w:val="28"/>
          <w:u w:val="single"/>
          <w:shd w:val="clear" w:color="auto" w:fill="FFFFFF"/>
        </w:rPr>
      </w:pPr>
      <w:r w:rsidRPr="00EA2C5B">
        <w:rPr>
          <w:rFonts w:cstheme="minorHAnsi"/>
          <w:color w:val="1F4E79" w:themeColor="accent1" w:themeShade="80"/>
          <w:sz w:val="28"/>
          <w:szCs w:val="28"/>
          <w:u w:val="single"/>
          <w:shd w:val="clear" w:color="auto" w:fill="FFFFFF"/>
        </w:rPr>
        <w:t>Reliability</w:t>
      </w:r>
      <w:r w:rsidR="00B90672" w:rsidRPr="00EA2C5B">
        <w:rPr>
          <w:rFonts w:cstheme="minorHAnsi"/>
          <w:color w:val="1F4E79" w:themeColor="accent1" w:themeShade="80"/>
          <w:sz w:val="28"/>
          <w:szCs w:val="28"/>
          <w:u w:val="single"/>
          <w:shd w:val="clear" w:color="auto" w:fill="FFFFFF"/>
        </w:rPr>
        <w:t>:</w:t>
      </w:r>
    </w:p>
    <w:p w14:paraId="0A713F44" w14:textId="77777777" w:rsidR="00B90672" w:rsidRDefault="00B90672"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3594BAF7" w14:textId="77777777" w:rsidR="00B90672" w:rsidRDefault="00B90672"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The system shall be reliable to the customers, to gain their trust and acceptance.</w:t>
      </w:r>
    </w:p>
    <w:p w14:paraId="25D57677" w14:textId="77777777" w:rsidR="00B90672" w:rsidRPr="00EA2C5B" w:rsidRDefault="00B90672" w:rsidP="00B90672">
      <w:pPr>
        <w:pStyle w:val="ListParagraph"/>
        <w:shd w:val="clear" w:color="auto" w:fill="FFFFFF"/>
        <w:spacing w:before="100" w:beforeAutospacing="1" w:after="24"/>
        <w:jc w:val="both"/>
        <w:rPr>
          <w:rFonts w:cstheme="minorHAnsi"/>
          <w:color w:val="1F4E79" w:themeColor="accent1" w:themeShade="80"/>
          <w:sz w:val="28"/>
          <w:szCs w:val="28"/>
          <w:u w:val="single"/>
          <w:shd w:val="clear" w:color="auto" w:fill="FFFFFF"/>
        </w:rPr>
      </w:pPr>
    </w:p>
    <w:p w14:paraId="092E79D1" w14:textId="77777777" w:rsidR="003E3613" w:rsidRPr="00EA2C5B" w:rsidRDefault="003E3613" w:rsidP="00B90672">
      <w:pPr>
        <w:pStyle w:val="ListParagraph"/>
        <w:numPr>
          <w:ilvl w:val="2"/>
          <w:numId w:val="37"/>
        </w:numPr>
        <w:shd w:val="clear" w:color="auto" w:fill="FFFFFF"/>
        <w:spacing w:before="100" w:beforeAutospacing="1" w:after="24"/>
        <w:jc w:val="both"/>
        <w:rPr>
          <w:rFonts w:cstheme="minorHAnsi"/>
          <w:color w:val="1F4E79" w:themeColor="accent1" w:themeShade="80"/>
          <w:sz w:val="28"/>
          <w:szCs w:val="28"/>
          <w:u w:val="single"/>
          <w:shd w:val="clear" w:color="auto" w:fill="FFFFFF"/>
        </w:rPr>
      </w:pPr>
      <w:r w:rsidRPr="00EA2C5B">
        <w:rPr>
          <w:rFonts w:cstheme="minorHAnsi"/>
          <w:color w:val="1F4E79" w:themeColor="accent1" w:themeShade="80"/>
          <w:sz w:val="28"/>
          <w:szCs w:val="28"/>
          <w:u w:val="single"/>
          <w:shd w:val="clear" w:color="auto" w:fill="FFFFFF"/>
        </w:rPr>
        <w:t>Flexibility</w:t>
      </w:r>
      <w:r w:rsidR="00B90672" w:rsidRPr="00EA2C5B">
        <w:rPr>
          <w:rFonts w:cstheme="minorHAnsi"/>
          <w:color w:val="1F4E79" w:themeColor="accent1" w:themeShade="80"/>
          <w:sz w:val="28"/>
          <w:szCs w:val="28"/>
          <w:u w:val="single"/>
          <w:shd w:val="clear" w:color="auto" w:fill="FFFFFF"/>
        </w:rPr>
        <w:t>:</w:t>
      </w:r>
    </w:p>
    <w:p w14:paraId="5703FE72" w14:textId="77777777" w:rsidR="00B90672" w:rsidRDefault="00B90672"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4F454C1B" w14:textId="77777777" w:rsidR="003E3613" w:rsidRDefault="00B90672"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The system shouldn’t be rigid to changes, it should always give space to sudden and unexpected modifications by user’s end or admin’s.</w:t>
      </w:r>
    </w:p>
    <w:p w14:paraId="308588D8" w14:textId="77777777" w:rsidR="00B90672" w:rsidRDefault="00B90672"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0DDF8291" w14:textId="77777777" w:rsidR="00B90672" w:rsidRDefault="00B90672"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52A09BB6" w14:textId="77777777" w:rsidR="00B90672" w:rsidRDefault="00B90672"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7682874E" w14:textId="77777777" w:rsidR="00B90672" w:rsidRDefault="00B90672"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088DB4A6" w14:textId="77777777" w:rsidR="00B90672" w:rsidRPr="003E3613" w:rsidRDefault="00B90672" w:rsidP="00B90672">
      <w:pPr>
        <w:pStyle w:val="ListParagraph"/>
        <w:shd w:val="clear" w:color="auto" w:fill="FFFFFF"/>
        <w:spacing w:before="100" w:beforeAutospacing="1" w:after="24"/>
        <w:ind w:left="672"/>
        <w:jc w:val="both"/>
        <w:rPr>
          <w:rFonts w:ascii="Arial" w:hAnsi="Arial" w:cs="Arial"/>
          <w:color w:val="222222"/>
          <w:sz w:val="21"/>
          <w:szCs w:val="21"/>
        </w:rPr>
      </w:pPr>
    </w:p>
    <w:p w14:paraId="3F57FAC7" w14:textId="77777777" w:rsidR="00B90672" w:rsidRPr="00EA2C5B" w:rsidRDefault="00B90672" w:rsidP="00E463EF">
      <w:pPr>
        <w:pStyle w:val="ListParagraph"/>
        <w:numPr>
          <w:ilvl w:val="1"/>
          <w:numId w:val="37"/>
        </w:numPr>
        <w:shd w:val="clear" w:color="auto" w:fill="FFFFFF"/>
        <w:spacing w:before="100" w:beforeAutospacing="1" w:after="24"/>
        <w:jc w:val="both"/>
        <w:rPr>
          <w:rFonts w:cstheme="minorHAnsi"/>
          <w:color w:val="1F4E79" w:themeColor="accent1" w:themeShade="80"/>
          <w:sz w:val="32"/>
          <w:szCs w:val="32"/>
          <w:u w:val="single"/>
        </w:rPr>
      </w:pPr>
      <w:r w:rsidRPr="00EA2C5B">
        <w:rPr>
          <w:rFonts w:cstheme="minorHAnsi"/>
          <w:color w:val="1F4E79" w:themeColor="accent1" w:themeShade="80"/>
          <w:sz w:val="32"/>
          <w:szCs w:val="32"/>
          <w:u w:val="single"/>
        </w:rPr>
        <w:lastRenderedPageBreak/>
        <w:t xml:space="preserve"> External Interface Requirements</w:t>
      </w:r>
    </w:p>
    <w:p w14:paraId="2D3C8028" w14:textId="77777777" w:rsidR="00B90672" w:rsidRDefault="00B90672" w:rsidP="00B90672">
      <w:pPr>
        <w:pStyle w:val="ListParagraph"/>
        <w:shd w:val="clear" w:color="auto" w:fill="FFFFFF"/>
        <w:spacing w:before="100" w:beforeAutospacing="1" w:after="24"/>
        <w:ind w:left="1104"/>
        <w:jc w:val="both"/>
        <w:rPr>
          <w:rFonts w:ascii="Arial" w:hAnsi="Arial" w:cs="Arial"/>
          <w:color w:val="222222"/>
          <w:sz w:val="21"/>
          <w:szCs w:val="21"/>
        </w:rPr>
      </w:pPr>
    </w:p>
    <w:p w14:paraId="050D4C89" w14:textId="77777777" w:rsidR="00B90672" w:rsidRPr="00EA2C5B" w:rsidRDefault="00B90672" w:rsidP="00E463EF">
      <w:pPr>
        <w:pStyle w:val="ListParagraph"/>
        <w:numPr>
          <w:ilvl w:val="2"/>
          <w:numId w:val="37"/>
        </w:numPr>
        <w:shd w:val="clear" w:color="auto" w:fill="FFFFFF"/>
        <w:spacing w:before="100" w:beforeAutospacing="1" w:after="24"/>
        <w:jc w:val="both"/>
        <w:rPr>
          <w:rFonts w:cstheme="minorHAnsi"/>
          <w:color w:val="1F4E79" w:themeColor="accent1" w:themeShade="80"/>
          <w:sz w:val="28"/>
          <w:szCs w:val="28"/>
          <w:u w:val="single"/>
        </w:rPr>
      </w:pPr>
      <w:r w:rsidRPr="00EA2C5B">
        <w:rPr>
          <w:rFonts w:cstheme="minorHAnsi"/>
          <w:color w:val="1F4E79" w:themeColor="accent1" w:themeShade="80"/>
          <w:sz w:val="28"/>
          <w:szCs w:val="28"/>
          <w:u w:val="single"/>
        </w:rPr>
        <w:t xml:space="preserve">User </w:t>
      </w:r>
      <w:r w:rsidR="00EA2C5B" w:rsidRPr="00EA2C5B">
        <w:rPr>
          <w:rFonts w:cstheme="minorHAnsi"/>
          <w:color w:val="1F4E79" w:themeColor="accent1" w:themeShade="80"/>
          <w:sz w:val="28"/>
          <w:szCs w:val="28"/>
          <w:u w:val="single"/>
        </w:rPr>
        <w:t>environment:</w:t>
      </w:r>
    </w:p>
    <w:p w14:paraId="6A3DDA9D" w14:textId="77777777" w:rsidR="00E463EF" w:rsidRPr="00E463EF" w:rsidRDefault="00E463EF" w:rsidP="00E463EF">
      <w:pPr>
        <w:shd w:val="clear" w:color="auto" w:fill="FFFFFF"/>
        <w:spacing w:before="100" w:beforeAutospacing="1" w:after="24"/>
        <w:jc w:val="both"/>
        <w:rPr>
          <w:rFonts w:ascii="Arial" w:hAnsi="Arial" w:cs="Arial"/>
          <w:color w:val="222222"/>
          <w:sz w:val="21"/>
          <w:szCs w:val="21"/>
        </w:rPr>
      </w:pPr>
      <w:r>
        <w:rPr>
          <w:rFonts w:ascii="Arial" w:hAnsi="Arial" w:cs="Arial"/>
          <w:color w:val="222222"/>
          <w:sz w:val="21"/>
          <w:szCs w:val="21"/>
        </w:rPr>
        <w:t xml:space="preserve"> </w:t>
      </w:r>
      <w:r w:rsidRPr="00E463EF">
        <w:rPr>
          <w:rFonts w:ascii="Arial" w:hAnsi="Arial" w:cs="Arial"/>
          <w:color w:val="222222"/>
          <w:sz w:val="21"/>
          <w:szCs w:val="21"/>
        </w:rPr>
        <w:t>The user shall be open to select the room number and the type of room they decide to stay in for as long as they reside in the villa, also they should be able to select and order for meals. Their environment shall be made as easy as possible for them to be easily be able to choose their items from them and it should contribute to making their stay convenient for them.</w:t>
      </w:r>
    </w:p>
    <w:p w14:paraId="61F8B7BD" w14:textId="77777777" w:rsidR="00E463EF" w:rsidRPr="003E3613" w:rsidRDefault="00E463EF" w:rsidP="00E463EF">
      <w:pPr>
        <w:pStyle w:val="ListParagraph"/>
        <w:shd w:val="clear" w:color="auto" w:fill="FFFFFF"/>
        <w:spacing w:before="100" w:beforeAutospacing="1" w:after="24"/>
        <w:ind w:left="1104"/>
        <w:jc w:val="both"/>
        <w:rPr>
          <w:rFonts w:ascii="Arial" w:hAnsi="Arial" w:cs="Arial"/>
          <w:color w:val="222222"/>
          <w:sz w:val="21"/>
          <w:szCs w:val="21"/>
        </w:rPr>
      </w:pPr>
    </w:p>
    <w:p w14:paraId="1DADAD6C" w14:textId="77777777" w:rsidR="00E463EF" w:rsidRPr="00EA2C5B" w:rsidRDefault="00B90672" w:rsidP="00E463EF">
      <w:pPr>
        <w:pStyle w:val="ListParagraph"/>
        <w:numPr>
          <w:ilvl w:val="2"/>
          <w:numId w:val="37"/>
        </w:numPr>
        <w:shd w:val="clear" w:color="auto" w:fill="FFFFFF"/>
        <w:spacing w:before="100" w:beforeAutospacing="1" w:after="24"/>
        <w:jc w:val="both"/>
        <w:rPr>
          <w:rFonts w:cstheme="minorHAnsi"/>
          <w:color w:val="1F4E79" w:themeColor="accent1" w:themeShade="80"/>
          <w:sz w:val="28"/>
          <w:szCs w:val="28"/>
          <w:u w:val="single"/>
        </w:rPr>
      </w:pPr>
      <w:r w:rsidRPr="00EA2C5B">
        <w:rPr>
          <w:rFonts w:cstheme="minorHAnsi"/>
          <w:color w:val="1F4E79" w:themeColor="accent1" w:themeShade="80"/>
          <w:sz w:val="28"/>
          <w:szCs w:val="28"/>
          <w:u w:val="single"/>
        </w:rPr>
        <w:t xml:space="preserve">Software UI (DATABASE SERVER DEVELOPMENT </w:t>
      </w:r>
      <w:r w:rsidR="00F84781" w:rsidRPr="00EA2C5B">
        <w:rPr>
          <w:rFonts w:cstheme="minorHAnsi"/>
          <w:color w:val="1F4E79" w:themeColor="accent1" w:themeShade="80"/>
          <w:sz w:val="28"/>
          <w:szCs w:val="28"/>
          <w:u w:val="single"/>
        </w:rPr>
        <w:t>END)</w:t>
      </w:r>
      <w:r w:rsidR="00E463EF" w:rsidRPr="00EA2C5B">
        <w:rPr>
          <w:rFonts w:cstheme="minorHAnsi"/>
          <w:color w:val="1F4E79" w:themeColor="accent1" w:themeShade="80"/>
          <w:sz w:val="28"/>
          <w:szCs w:val="28"/>
          <w:u w:val="single"/>
        </w:rPr>
        <w:t>:</w:t>
      </w:r>
    </w:p>
    <w:p w14:paraId="2AE2C0F5" w14:textId="77777777" w:rsidR="00E463EF" w:rsidRPr="00EA2C5B" w:rsidRDefault="00E463EF" w:rsidP="00E463EF">
      <w:pPr>
        <w:shd w:val="clear" w:color="auto" w:fill="FFFFFF"/>
        <w:spacing w:before="100" w:beforeAutospacing="1" w:after="24"/>
        <w:ind w:left="141"/>
        <w:jc w:val="both"/>
        <w:rPr>
          <w:rFonts w:cstheme="minorHAnsi"/>
          <w:color w:val="1F4E79" w:themeColor="accent1" w:themeShade="80"/>
          <w:sz w:val="26"/>
          <w:szCs w:val="26"/>
        </w:rPr>
      </w:pPr>
      <w:r w:rsidRPr="00EA2C5B">
        <w:rPr>
          <w:rFonts w:cstheme="minorHAnsi"/>
          <w:color w:val="1F4E79" w:themeColor="accent1" w:themeShade="80"/>
          <w:sz w:val="26"/>
          <w:szCs w:val="26"/>
          <w:u w:val="single"/>
        </w:rPr>
        <w:t>Database Server:</w:t>
      </w:r>
    </w:p>
    <w:p w14:paraId="58113DBC" w14:textId="77777777" w:rsidR="00E463EF" w:rsidRDefault="00E463EF" w:rsidP="00E463EF">
      <w:pPr>
        <w:shd w:val="clear" w:color="auto" w:fill="FFFFFF"/>
        <w:spacing w:before="100" w:beforeAutospacing="1" w:after="24"/>
        <w:ind w:left="141"/>
        <w:jc w:val="both"/>
        <w:rPr>
          <w:rFonts w:ascii="Arial" w:hAnsi="Arial" w:cs="Arial"/>
          <w:color w:val="222222"/>
          <w:sz w:val="21"/>
          <w:szCs w:val="21"/>
        </w:rPr>
      </w:pPr>
      <w:r w:rsidRPr="00E463EF">
        <w:rPr>
          <w:rFonts w:ascii="Arial" w:hAnsi="Arial" w:cs="Arial"/>
          <w:color w:val="222222"/>
          <w:sz w:val="21"/>
          <w:szCs w:val="21"/>
        </w:rPr>
        <w:t>MS Access.</w:t>
      </w:r>
    </w:p>
    <w:p w14:paraId="287A411F" w14:textId="77777777" w:rsidR="00E463EF" w:rsidRPr="00EA2C5B" w:rsidRDefault="00E463EF" w:rsidP="00E463EF">
      <w:pPr>
        <w:shd w:val="clear" w:color="auto" w:fill="FFFFFF"/>
        <w:spacing w:before="100" w:beforeAutospacing="1" w:after="24"/>
        <w:ind w:left="141"/>
        <w:jc w:val="both"/>
        <w:rPr>
          <w:rFonts w:cstheme="minorHAnsi"/>
          <w:color w:val="1F4E79" w:themeColor="accent1" w:themeShade="80"/>
          <w:sz w:val="26"/>
          <w:szCs w:val="26"/>
          <w:u w:val="single"/>
        </w:rPr>
      </w:pPr>
      <w:r w:rsidRPr="00EA2C5B">
        <w:rPr>
          <w:rFonts w:cstheme="minorHAnsi"/>
          <w:color w:val="1F4E79" w:themeColor="accent1" w:themeShade="80"/>
          <w:sz w:val="26"/>
          <w:szCs w:val="26"/>
          <w:u w:val="single"/>
        </w:rPr>
        <w:t>DEVELOPMENT END:</w:t>
      </w:r>
    </w:p>
    <w:p w14:paraId="75210458" w14:textId="77777777" w:rsidR="00E463EF" w:rsidRPr="00E463EF" w:rsidRDefault="00E463EF" w:rsidP="00E463EF">
      <w:pPr>
        <w:shd w:val="clear" w:color="auto" w:fill="FFFFFF"/>
        <w:spacing w:before="100" w:beforeAutospacing="1" w:after="24"/>
        <w:ind w:left="141"/>
        <w:jc w:val="both"/>
        <w:rPr>
          <w:rFonts w:ascii="Arial" w:hAnsi="Arial" w:cs="Arial"/>
          <w:color w:val="222222"/>
          <w:sz w:val="21"/>
          <w:szCs w:val="21"/>
        </w:rPr>
      </w:pPr>
      <w:r w:rsidRPr="00E463EF">
        <w:rPr>
          <w:rFonts w:ascii="Arial" w:hAnsi="Arial" w:cs="Arial"/>
          <w:color w:val="222222"/>
          <w:sz w:val="21"/>
          <w:szCs w:val="21"/>
        </w:rPr>
        <w:t>C#, Visual Studios interface.</w:t>
      </w:r>
    </w:p>
    <w:p w14:paraId="0EB0AC1E" w14:textId="77777777" w:rsidR="00B90672" w:rsidRPr="00EA2C5B" w:rsidRDefault="00B90672" w:rsidP="00E463EF">
      <w:pPr>
        <w:pStyle w:val="ListParagraph"/>
        <w:numPr>
          <w:ilvl w:val="2"/>
          <w:numId w:val="37"/>
        </w:numPr>
        <w:shd w:val="clear" w:color="auto" w:fill="FFFFFF"/>
        <w:spacing w:before="100" w:beforeAutospacing="1" w:after="24"/>
        <w:jc w:val="both"/>
        <w:rPr>
          <w:rFonts w:cstheme="minorHAnsi"/>
          <w:color w:val="222222"/>
          <w:sz w:val="28"/>
          <w:szCs w:val="28"/>
          <w:u w:val="single"/>
        </w:rPr>
      </w:pPr>
      <w:r w:rsidRPr="00EA2C5B">
        <w:rPr>
          <w:rFonts w:cstheme="minorHAnsi"/>
          <w:color w:val="1F4E79" w:themeColor="accent1" w:themeShade="80"/>
          <w:sz w:val="28"/>
          <w:szCs w:val="28"/>
          <w:u w:val="single"/>
        </w:rPr>
        <w:t>Hardware Interface</w:t>
      </w:r>
      <w:r w:rsidR="00E463EF" w:rsidRPr="00EA2C5B">
        <w:rPr>
          <w:rFonts w:cstheme="minorHAnsi"/>
          <w:color w:val="1F4E79" w:themeColor="accent1" w:themeShade="80"/>
          <w:sz w:val="28"/>
          <w:szCs w:val="28"/>
          <w:u w:val="single"/>
        </w:rPr>
        <w:t>:</w:t>
      </w:r>
    </w:p>
    <w:p w14:paraId="2AC7B006" w14:textId="77777777" w:rsidR="00E463EF" w:rsidRPr="00E463EF" w:rsidRDefault="00E463EF" w:rsidP="00E463EF">
      <w:pPr>
        <w:shd w:val="clear" w:color="auto" w:fill="FFFFFF"/>
        <w:spacing w:before="100" w:beforeAutospacing="1" w:after="24"/>
        <w:jc w:val="both"/>
        <w:rPr>
          <w:rFonts w:ascii="Arial" w:hAnsi="Arial" w:cs="Arial"/>
          <w:color w:val="222222"/>
          <w:sz w:val="21"/>
          <w:szCs w:val="21"/>
        </w:rPr>
      </w:pPr>
    </w:p>
    <w:tbl>
      <w:tblPr>
        <w:tblStyle w:val="PlainTable5"/>
        <w:tblW w:w="0" w:type="auto"/>
        <w:tblLook w:val="04A0" w:firstRow="1" w:lastRow="0" w:firstColumn="1" w:lastColumn="0" w:noHBand="0" w:noVBand="1"/>
      </w:tblPr>
      <w:tblGrid>
        <w:gridCol w:w="1839"/>
        <w:gridCol w:w="2303"/>
        <w:gridCol w:w="461"/>
        <w:gridCol w:w="1842"/>
        <w:gridCol w:w="461"/>
        <w:gridCol w:w="2303"/>
      </w:tblGrid>
      <w:tr w:rsidR="00E463EF" w14:paraId="7254CD30" w14:textId="77777777" w:rsidTr="00E463EF">
        <w:trPr>
          <w:gridAfter w:val="2"/>
          <w:cnfStyle w:val="100000000000" w:firstRow="1" w:lastRow="0" w:firstColumn="0" w:lastColumn="0" w:oddVBand="0" w:evenVBand="0" w:oddHBand="0" w:evenHBand="0" w:firstRowFirstColumn="0" w:firstRowLastColumn="0" w:lastRowFirstColumn="0" w:lastRowLastColumn="0"/>
          <w:wAfter w:w="2764" w:type="dxa"/>
        </w:trPr>
        <w:tc>
          <w:tcPr>
            <w:cnfStyle w:val="001000000100" w:firstRow="0" w:lastRow="0" w:firstColumn="1" w:lastColumn="0" w:oddVBand="0" w:evenVBand="0" w:oddHBand="0" w:evenHBand="0" w:firstRowFirstColumn="1" w:firstRowLastColumn="0" w:lastRowFirstColumn="0" w:lastRowLastColumn="0"/>
            <w:tcW w:w="1839" w:type="dxa"/>
          </w:tcPr>
          <w:p w14:paraId="49B8A7B4" w14:textId="77777777" w:rsidR="00E463EF" w:rsidRDefault="00E463EF" w:rsidP="00E463EF">
            <w:pPr>
              <w:spacing w:before="100" w:beforeAutospacing="1" w:after="24"/>
              <w:jc w:val="both"/>
              <w:rPr>
                <w:rFonts w:ascii="Arial" w:hAnsi="Arial" w:cs="Arial"/>
                <w:color w:val="222222"/>
                <w:sz w:val="21"/>
                <w:szCs w:val="21"/>
              </w:rPr>
            </w:pPr>
          </w:p>
        </w:tc>
        <w:tc>
          <w:tcPr>
            <w:tcW w:w="2303" w:type="dxa"/>
          </w:tcPr>
          <w:p w14:paraId="4C066FD8" w14:textId="77777777" w:rsidR="00E463EF" w:rsidRDefault="00E463EF" w:rsidP="00E463EF">
            <w:pPr>
              <w:spacing w:before="100" w:beforeAutospacing="1" w:after="24"/>
              <w:jc w:val="both"/>
              <w:cnfStyle w:val="100000000000" w:firstRow="1" w:lastRow="0" w:firstColumn="0" w:lastColumn="0" w:oddVBand="0" w:evenVBand="0" w:oddHBand="0" w:evenHBand="0" w:firstRowFirstColumn="0" w:firstRowLastColumn="0" w:lastRowFirstColumn="0" w:lastRowLastColumn="0"/>
              <w:rPr>
                <w:rFonts w:ascii="Arial" w:hAnsi="Arial" w:cs="Arial"/>
                <w:color w:val="222222"/>
                <w:sz w:val="21"/>
                <w:szCs w:val="21"/>
              </w:rPr>
            </w:pPr>
            <w:r>
              <w:rPr>
                <w:rFonts w:ascii="Arial" w:hAnsi="Arial" w:cs="Arial"/>
                <w:color w:val="222222"/>
                <w:sz w:val="21"/>
                <w:szCs w:val="21"/>
              </w:rPr>
              <w:t>SERVER SIDE</w:t>
            </w:r>
          </w:p>
        </w:tc>
        <w:tc>
          <w:tcPr>
            <w:tcW w:w="2303" w:type="dxa"/>
            <w:gridSpan w:val="2"/>
          </w:tcPr>
          <w:p w14:paraId="2DFD87F0" w14:textId="77777777" w:rsidR="00E463EF" w:rsidRDefault="00E463EF" w:rsidP="00E463EF">
            <w:pPr>
              <w:spacing w:before="100" w:beforeAutospacing="1" w:after="24"/>
              <w:jc w:val="both"/>
              <w:cnfStyle w:val="100000000000" w:firstRow="1" w:lastRow="0" w:firstColumn="0" w:lastColumn="0" w:oddVBand="0" w:evenVBand="0" w:oddHBand="0" w:evenHBand="0" w:firstRowFirstColumn="0" w:firstRowLastColumn="0" w:lastRowFirstColumn="0" w:lastRowLastColumn="0"/>
              <w:rPr>
                <w:rFonts w:ascii="Arial" w:hAnsi="Arial" w:cs="Arial"/>
                <w:color w:val="222222"/>
                <w:sz w:val="21"/>
                <w:szCs w:val="21"/>
              </w:rPr>
            </w:pPr>
          </w:p>
        </w:tc>
      </w:tr>
      <w:tr w:rsidR="00E463EF" w14:paraId="5C2B0C15" w14:textId="77777777" w:rsidTr="00E46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Pr>
          <w:p w14:paraId="3A50A3D2" w14:textId="77777777" w:rsidR="00E463EF" w:rsidRDefault="00E463EF" w:rsidP="00E463EF">
            <w:pPr>
              <w:spacing w:before="100" w:beforeAutospacing="1" w:after="24"/>
              <w:jc w:val="both"/>
              <w:rPr>
                <w:rFonts w:ascii="Arial" w:hAnsi="Arial" w:cs="Arial"/>
                <w:color w:val="222222"/>
                <w:sz w:val="21"/>
                <w:szCs w:val="21"/>
              </w:rPr>
            </w:pPr>
          </w:p>
        </w:tc>
        <w:tc>
          <w:tcPr>
            <w:tcW w:w="2764" w:type="dxa"/>
            <w:gridSpan w:val="2"/>
          </w:tcPr>
          <w:p w14:paraId="42A99305" w14:textId="77777777" w:rsidR="00E463EF" w:rsidRDefault="00E463EF" w:rsidP="00E463EF">
            <w:pPr>
              <w:spacing w:before="100" w:beforeAutospacing="1" w:after="24"/>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rPr>
            </w:pPr>
            <w:r>
              <w:rPr>
                <w:rFonts w:ascii="Arial" w:hAnsi="Arial" w:cs="Arial"/>
                <w:color w:val="222222"/>
                <w:sz w:val="21"/>
                <w:szCs w:val="21"/>
              </w:rPr>
              <w:t xml:space="preserve">Monitor     Processor    RAM   </w:t>
            </w:r>
          </w:p>
        </w:tc>
        <w:tc>
          <w:tcPr>
            <w:tcW w:w="2303" w:type="dxa"/>
            <w:gridSpan w:val="2"/>
          </w:tcPr>
          <w:p w14:paraId="7E79F796" w14:textId="77777777" w:rsidR="00E463EF" w:rsidRDefault="00E463EF" w:rsidP="00E463EF">
            <w:pPr>
              <w:spacing w:before="100" w:beforeAutospacing="1" w:after="24"/>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rPr>
            </w:pPr>
            <w:r>
              <w:rPr>
                <w:rFonts w:ascii="Arial" w:hAnsi="Arial" w:cs="Arial"/>
                <w:color w:val="222222"/>
                <w:sz w:val="21"/>
                <w:szCs w:val="21"/>
              </w:rPr>
              <w:t>Disk Space</w:t>
            </w:r>
          </w:p>
        </w:tc>
        <w:tc>
          <w:tcPr>
            <w:tcW w:w="2303" w:type="dxa"/>
          </w:tcPr>
          <w:p w14:paraId="281C2E5A" w14:textId="77777777" w:rsidR="00E463EF" w:rsidRDefault="00E463EF" w:rsidP="00E463EF">
            <w:pPr>
              <w:spacing w:before="100" w:beforeAutospacing="1" w:after="24"/>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rPr>
            </w:pPr>
          </w:p>
        </w:tc>
      </w:tr>
      <w:tr w:rsidR="00E463EF" w14:paraId="586CE43C" w14:textId="77777777" w:rsidTr="00E463EF">
        <w:tc>
          <w:tcPr>
            <w:cnfStyle w:val="001000000000" w:firstRow="0" w:lastRow="0" w:firstColumn="1" w:lastColumn="0" w:oddVBand="0" w:evenVBand="0" w:oddHBand="0" w:evenHBand="0" w:firstRowFirstColumn="0" w:firstRowLastColumn="0" w:lastRowFirstColumn="0" w:lastRowLastColumn="0"/>
            <w:tcW w:w="1839" w:type="dxa"/>
          </w:tcPr>
          <w:p w14:paraId="7A7B7637" w14:textId="77777777" w:rsidR="00E463EF" w:rsidRDefault="00E463EF" w:rsidP="00E463EF">
            <w:pPr>
              <w:spacing w:before="100" w:beforeAutospacing="1" w:after="24"/>
              <w:jc w:val="both"/>
              <w:rPr>
                <w:rFonts w:ascii="Arial" w:hAnsi="Arial" w:cs="Arial"/>
                <w:color w:val="222222"/>
                <w:sz w:val="21"/>
                <w:szCs w:val="21"/>
              </w:rPr>
            </w:pPr>
          </w:p>
        </w:tc>
        <w:tc>
          <w:tcPr>
            <w:tcW w:w="2764" w:type="dxa"/>
            <w:gridSpan w:val="2"/>
          </w:tcPr>
          <w:p w14:paraId="6D730E18" w14:textId="77777777" w:rsidR="00E463EF" w:rsidRDefault="00E463EF" w:rsidP="00E463EF">
            <w:pPr>
              <w:spacing w:before="100" w:beforeAutospacing="1" w:after="24"/>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r>
              <w:rPr>
                <w:rFonts w:ascii="Arial" w:hAnsi="Arial" w:cs="Arial"/>
                <w:color w:val="222222"/>
                <w:sz w:val="21"/>
                <w:szCs w:val="21"/>
              </w:rPr>
              <w:t>Resolution  Intel core    4GB</w:t>
            </w:r>
          </w:p>
        </w:tc>
        <w:tc>
          <w:tcPr>
            <w:tcW w:w="2303" w:type="dxa"/>
            <w:gridSpan w:val="2"/>
          </w:tcPr>
          <w:p w14:paraId="71F0A122" w14:textId="77777777" w:rsidR="00E463EF" w:rsidRDefault="00E463EF" w:rsidP="00E463EF">
            <w:pPr>
              <w:spacing w:before="100" w:beforeAutospacing="1" w:after="24"/>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r>
              <w:rPr>
                <w:rFonts w:ascii="Arial" w:hAnsi="Arial" w:cs="Arial"/>
                <w:color w:val="222222"/>
                <w:sz w:val="21"/>
                <w:szCs w:val="21"/>
              </w:rPr>
              <w:t xml:space="preserve"> 1 TB</w:t>
            </w:r>
          </w:p>
        </w:tc>
        <w:tc>
          <w:tcPr>
            <w:tcW w:w="2303" w:type="dxa"/>
          </w:tcPr>
          <w:p w14:paraId="37627D47" w14:textId="77777777" w:rsidR="00E463EF" w:rsidRDefault="00E463EF" w:rsidP="00E463EF">
            <w:pPr>
              <w:spacing w:before="100" w:beforeAutospacing="1" w:after="24"/>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p>
        </w:tc>
      </w:tr>
      <w:tr w:rsidR="00E463EF" w14:paraId="0AE013FB" w14:textId="77777777" w:rsidTr="00E46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Pr>
          <w:p w14:paraId="647CAAA9" w14:textId="77777777" w:rsidR="00E463EF" w:rsidRDefault="00E463EF" w:rsidP="00E463EF">
            <w:pPr>
              <w:spacing w:before="100" w:beforeAutospacing="1" w:after="24"/>
              <w:jc w:val="both"/>
              <w:rPr>
                <w:rFonts w:ascii="Arial" w:hAnsi="Arial" w:cs="Arial"/>
                <w:color w:val="222222"/>
                <w:sz w:val="21"/>
                <w:szCs w:val="21"/>
              </w:rPr>
            </w:pPr>
          </w:p>
        </w:tc>
        <w:tc>
          <w:tcPr>
            <w:tcW w:w="2764" w:type="dxa"/>
            <w:gridSpan w:val="2"/>
          </w:tcPr>
          <w:p w14:paraId="1DABFF92" w14:textId="77777777" w:rsidR="00E463EF" w:rsidRDefault="00E463EF" w:rsidP="00E463EF">
            <w:pPr>
              <w:spacing w:before="100" w:beforeAutospacing="1" w:after="24"/>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rPr>
            </w:pPr>
            <w:r>
              <w:rPr>
                <w:rFonts w:ascii="Arial" w:hAnsi="Arial" w:cs="Arial"/>
                <w:color w:val="222222"/>
                <w:sz w:val="21"/>
                <w:szCs w:val="21"/>
              </w:rPr>
              <w:t xml:space="preserve">1024 x 768   </w:t>
            </w:r>
          </w:p>
        </w:tc>
        <w:tc>
          <w:tcPr>
            <w:tcW w:w="2303" w:type="dxa"/>
            <w:gridSpan w:val="2"/>
          </w:tcPr>
          <w:p w14:paraId="6A784646" w14:textId="77777777" w:rsidR="00E463EF" w:rsidRDefault="00E463EF" w:rsidP="00E463EF">
            <w:pPr>
              <w:spacing w:before="100" w:beforeAutospacing="1" w:after="24"/>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rPr>
            </w:pPr>
          </w:p>
        </w:tc>
        <w:tc>
          <w:tcPr>
            <w:tcW w:w="2303" w:type="dxa"/>
          </w:tcPr>
          <w:p w14:paraId="232CDB26" w14:textId="77777777" w:rsidR="00E463EF" w:rsidRDefault="00E463EF" w:rsidP="00E463EF">
            <w:pPr>
              <w:spacing w:before="100" w:beforeAutospacing="1" w:after="24"/>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rPr>
            </w:pPr>
          </w:p>
        </w:tc>
      </w:tr>
      <w:tr w:rsidR="00E463EF" w14:paraId="57FE8916" w14:textId="77777777" w:rsidTr="00E463EF">
        <w:tc>
          <w:tcPr>
            <w:cnfStyle w:val="001000000000" w:firstRow="0" w:lastRow="0" w:firstColumn="1" w:lastColumn="0" w:oddVBand="0" w:evenVBand="0" w:oddHBand="0" w:evenHBand="0" w:firstRowFirstColumn="0" w:firstRowLastColumn="0" w:lastRowFirstColumn="0" w:lastRowLastColumn="0"/>
            <w:tcW w:w="1839" w:type="dxa"/>
          </w:tcPr>
          <w:p w14:paraId="516B291F" w14:textId="77777777" w:rsidR="00E463EF" w:rsidRDefault="00E463EF" w:rsidP="00E463EF">
            <w:pPr>
              <w:spacing w:before="100" w:beforeAutospacing="1" w:after="24"/>
              <w:jc w:val="both"/>
              <w:rPr>
                <w:rFonts w:ascii="Arial" w:hAnsi="Arial" w:cs="Arial"/>
                <w:color w:val="222222"/>
                <w:sz w:val="21"/>
                <w:szCs w:val="21"/>
              </w:rPr>
            </w:pPr>
          </w:p>
        </w:tc>
        <w:tc>
          <w:tcPr>
            <w:tcW w:w="2764" w:type="dxa"/>
            <w:gridSpan w:val="2"/>
          </w:tcPr>
          <w:p w14:paraId="17157929" w14:textId="77777777" w:rsidR="00E463EF" w:rsidRDefault="00E463EF" w:rsidP="00E463EF">
            <w:pPr>
              <w:spacing w:before="100" w:beforeAutospacing="1" w:after="24"/>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p>
        </w:tc>
        <w:tc>
          <w:tcPr>
            <w:tcW w:w="2303" w:type="dxa"/>
            <w:gridSpan w:val="2"/>
          </w:tcPr>
          <w:p w14:paraId="2DD5C6C7" w14:textId="77777777" w:rsidR="00E463EF" w:rsidRDefault="00E463EF" w:rsidP="00E463EF">
            <w:pPr>
              <w:spacing w:before="100" w:beforeAutospacing="1" w:after="24"/>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p>
        </w:tc>
        <w:tc>
          <w:tcPr>
            <w:tcW w:w="2303" w:type="dxa"/>
          </w:tcPr>
          <w:p w14:paraId="7D379290" w14:textId="77777777" w:rsidR="00E463EF" w:rsidRDefault="00E463EF" w:rsidP="00E463EF">
            <w:pPr>
              <w:spacing w:before="100" w:beforeAutospacing="1" w:after="24"/>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p>
        </w:tc>
      </w:tr>
      <w:tr w:rsidR="00E463EF" w14:paraId="3697BD56" w14:textId="77777777" w:rsidTr="00E46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Pr>
          <w:p w14:paraId="5ADDE4B0" w14:textId="77777777" w:rsidR="00E463EF" w:rsidRDefault="00E463EF" w:rsidP="00E463EF">
            <w:pPr>
              <w:spacing w:before="100" w:beforeAutospacing="1" w:after="24"/>
              <w:jc w:val="both"/>
              <w:rPr>
                <w:rFonts w:ascii="Arial" w:hAnsi="Arial" w:cs="Arial"/>
                <w:color w:val="222222"/>
                <w:sz w:val="21"/>
                <w:szCs w:val="21"/>
              </w:rPr>
            </w:pPr>
          </w:p>
        </w:tc>
        <w:tc>
          <w:tcPr>
            <w:tcW w:w="2764" w:type="dxa"/>
            <w:gridSpan w:val="2"/>
          </w:tcPr>
          <w:p w14:paraId="0D9B09A9" w14:textId="77777777" w:rsidR="00E463EF" w:rsidRDefault="00E463EF" w:rsidP="00E463EF">
            <w:pPr>
              <w:spacing w:before="100" w:beforeAutospacing="1" w:after="24"/>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rPr>
            </w:pPr>
          </w:p>
        </w:tc>
        <w:tc>
          <w:tcPr>
            <w:tcW w:w="2303" w:type="dxa"/>
            <w:gridSpan w:val="2"/>
          </w:tcPr>
          <w:p w14:paraId="0FCE4415" w14:textId="77777777" w:rsidR="00E463EF" w:rsidRDefault="00E463EF" w:rsidP="00E463EF">
            <w:pPr>
              <w:spacing w:before="100" w:beforeAutospacing="1" w:after="24"/>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rPr>
            </w:pPr>
          </w:p>
        </w:tc>
        <w:tc>
          <w:tcPr>
            <w:tcW w:w="2303" w:type="dxa"/>
          </w:tcPr>
          <w:p w14:paraId="77168921" w14:textId="77777777" w:rsidR="00E463EF" w:rsidRDefault="00E463EF" w:rsidP="00E463EF">
            <w:pPr>
              <w:spacing w:before="100" w:beforeAutospacing="1" w:after="24"/>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rPr>
            </w:pPr>
          </w:p>
        </w:tc>
      </w:tr>
      <w:tr w:rsidR="00E463EF" w14:paraId="7E08CF10" w14:textId="77777777" w:rsidTr="00E463EF">
        <w:tc>
          <w:tcPr>
            <w:cnfStyle w:val="001000000000" w:firstRow="0" w:lastRow="0" w:firstColumn="1" w:lastColumn="0" w:oddVBand="0" w:evenVBand="0" w:oddHBand="0" w:evenHBand="0" w:firstRowFirstColumn="0" w:firstRowLastColumn="0" w:lastRowFirstColumn="0" w:lastRowLastColumn="0"/>
            <w:tcW w:w="1839" w:type="dxa"/>
          </w:tcPr>
          <w:p w14:paraId="764759F1" w14:textId="77777777" w:rsidR="00E463EF" w:rsidRDefault="00E463EF" w:rsidP="00E463EF">
            <w:pPr>
              <w:spacing w:before="100" w:beforeAutospacing="1" w:after="24"/>
              <w:jc w:val="both"/>
              <w:rPr>
                <w:rFonts w:ascii="Arial" w:hAnsi="Arial" w:cs="Arial"/>
                <w:color w:val="222222"/>
                <w:sz w:val="21"/>
                <w:szCs w:val="21"/>
              </w:rPr>
            </w:pPr>
          </w:p>
        </w:tc>
        <w:tc>
          <w:tcPr>
            <w:tcW w:w="2764" w:type="dxa"/>
            <w:gridSpan w:val="2"/>
          </w:tcPr>
          <w:p w14:paraId="2A525A41" w14:textId="77777777" w:rsidR="00E463EF" w:rsidRDefault="00E463EF" w:rsidP="00E463EF">
            <w:pPr>
              <w:spacing w:before="100" w:beforeAutospacing="1" w:after="24"/>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p>
        </w:tc>
        <w:tc>
          <w:tcPr>
            <w:tcW w:w="2303" w:type="dxa"/>
            <w:gridSpan w:val="2"/>
          </w:tcPr>
          <w:p w14:paraId="345D3213" w14:textId="77777777" w:rsidR="00E463EF" w:rsidRDefault="00E463EF" w:rsidP="00E463EF">
            <w:pPr>
              <w:spacing w:before="100" w:beforeAutospacing="1" w:after="24"/>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p>
        </w:tc>
        <w:tc>
          <w:tcPr>
            <w:tcW w:w="2303" w:type="dxa"/>
          </w:tcPr>
          <w:p w14:paraId="7656E129" w14:textId="77777777" w:rsidR="00E463EF" w:rsidRDefault="00E463EF" w:rsidP="00E463EF">
            <w:pPr>
              <w:spacing w:before="100" w:beforeAutospacing="1" w:after="24"/>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p>
        </w:tc>
      </w:tr>
    </w:tbl>
    <w:p w14:paraId="32FC8BAE" w14:textId="77777777" w:rsidR="00E463EF" w:rsidRPr="00E463EF" w:rsidRDefault="00E463EF" w:rsidP="00E463EF">
      <w:pPr>
        <w:shd w:val="clear" w:color="auto" w:fill="FFFFFF"/>
        <w:spacing w:before="100" w:beforeAutospacing="1" w:after="24"/>
        <w:ind w:left="141"/>
        <w:jc w:val="both"/>
        <w:rPr>
          <w:rFonts w:ascii="Arial" w:hAnsi="Arial" w:cs="Arial"/>
          <w:color w:val="222222"/>
          <w:sz w:val="21"/>
          <w:szCs w:val="21"/>
        </w:rPr>
      </w:pPr>
      <w:r>
        <w:rPr>
          <w:rFonts w:ascii="Arial" w:hAnsi="Arial" w:cs="Arial"/>
          <w:color w:val="222222"/>
          <w:sz w:val="21"/>
          <w:szCs w:val="21"/>
        </w:rPr>
        <w:t xml:space="preserve"> </w:t>
      </w:r>
    </w:p>
    <w:tbl>
      <w:tblPr>
        <w:tblStyle w:val="PlainTable5"/>
        <w:tblW w:w="0" w:type="auto"/>
        <w:tblLook w:val="04A0" w:firstRow="1" w:lastRow="0" w:firstColumn="1" w:lastColumn="0" w:noHBand="0" w:noVBand="1"/>
      </w:tblPr>
      <w:tblGrid>
        <w:gridCol w:w="1839"/>
        <w:gridCol w:w="2303"/>
        <w:gridCol w:w="461"/>
        <w:gridCol w:w="1842"/>
        <w:gridCol w:w="461"/>
        <w:gridCol w:w="2303"/>
      </w:tblGrid>
      <w:tr w:rsidR="00E463EF" w14:paraId="4C14678F" w14:textId="77777777" w:rsidTr="00066215">
        <w:trPr>
          <w:gridAfter w:val="2"/>
          <w:cnfStyle w:val="100000000000" w:firstRow="1" w:lastRow="0" w:firstColumn="0" w:lastColumn="0" w:oddVBand="0" w:evenVBand="0" w:oddHBand="0" w:evenHBand="0" w:firstRowFirstColumn="0" w:firstRowLastColumn="0" w:lastRowFirstColumn="0" w:lastRowLastColumn="0"/>
          <w:wAfter w:w="2764" w:type="dxa"/>
        </w:trPr>
        <w:tc>
          <w:tcPr>
            <w:cnfStyle w:val="001000000100" w:firstRow="0" w:lastRow="0" w:firstColumn="1" w:lastColumn="0" w:oddVBand="0" w:evenVBand="0" w:oddHBand="0" w:evenHBand="0" w:firstRowFirstColumn="1" w:firstRowLastColumn="0" w:lastRowFirstColumn="0" w:lastRowLastColumn="0"/>
            <w:tcW w:w="1839" w:type="dxa"/>
          </w:tcPr>
          <w:p w14:paraId="1D875739" w14:textId="77777777" w:rsidR="00E463EF" w:rsidRDefault="00E463EF" w:rsidP="00066215">
            <w:pPr>
              <w:spacing w:before="100" w:beforeAutospacing="1" w:after="24"/>
              <w:jc w:val="both"/>
              <w:rPr>
                <w:rFonts w:ascii="Arial" w:hAnsi="Arial" w:cs="Arial"/>
                <w:color w:val="222222"/>
                <w:sz w:val="21"/>
                <w:szCs w:val="21"/>
              </w:rPr>
            </w:pPr>
          </w:p>
        </w:tc>
        <w:tc>
          <w:tcPr>
            <w:tcW w:w="2303" w:type="dxa"/>
          </w:tcPr>
          <w:p w14:paraId="6C29E458" w14:textId="77777777" w:rsidR="00E463EF" w:rsidRPr="00E463EF" w:rsidRDefault="00E463EF" w:rsidP="00066215">
            <w:pPr>
              <w:spacing w:before="100" w:beforeAutospacing="1" w:after="24"/>
              <w:jc w:val="both"/>
              <w:cnfStyle w:val="100000000000" w:firstRow="1" w:lastRow="0" w:firstColumn="0" w:lastColumn="0" w:oddVBand="0" w:evenVBand="0" w:oddHBand="0" w:evenHBand="0" w:firstRowFirstColumn="0" w:firstRowLastColumn="0" w:lastRowFirstColumn="0" w:lastRowLastColumn="0"/>
              <w:rPr>
                <w:rFonts w:ascii="Arial" w:hAnsi="Arial" w:cs="Arial"/>
                <w:color w:val="222222"/>
                <w:sz w:val="21"/>
                <w:szCs w:val="21"/>
              </w:rPr>
            </w:pPr>
            <w:r w:rsidRPr="00E463EF">
              <w:rPr>
                <w:rFonts w:ascii="Arial" w:hAnsi="Arial" w:cs="Arial"/>
                <w:color w:val="222222"/>
                <w:sz w:val="21"/>
                <w:szCs w:val="21"/>
              </w:rPr>
              <w:t>CLIENT SIDE</w:t>
            </w:r>
          </w:p>
        </w:tc>
        <w:tc>
          <w:tcPr>
            <w:tcW w:w="2303" w:type="dxa"/>
            <w:gridSpan w:val="2"/>
          </w:tcPr>
          <w:p w14:paraId="1E29FE7B" w14:textId="77777777" w:rsidR="00E463EF" w:rsidRDefault="00E463EF" w:rsidP="00066215">
            <w:pPr>
              <w:spacing w:before="100" w:beforeAutospacing="1" w:after="24"/>
              <w:jc w:val="both"/>
              <w:cnfStyle w:val="100000000000" w:firstRow="1" w:lastRow="0" w:firstColumn="0" w:lastColumn="0" w:oddVBand="0" w:evenVBand="0" w:oddHBand="0" w:evenHBand="0" w:firstRowFirstColumn="0" w:firstRowLastColumn="0" w:lastRowFirstColumn="0" w:lastRowLastColumn="0"/>
              <w:rPr>
                <w:rFonts w:ascii="Arial" w:hAnsi="Arial" w:cs="Arial"/>
                <w:color w:val="222222"/>
                <w:sz w:val="21"/>
                <w:szCs w:val="21"/>
              </w:rPr>
            </w:pPr>
          </w:p>
        </w:tc>
      </w:tr>
      <w:tr w:rsidR="00E463EF" w14:paraId="3A6A67C9" w14:textId="77777777" w:rsidTr="0006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Pr>
          <w:p w14:paraId="45D5BF9A" w14:textId="77777777" w:rsidR="00E463EF" w:rsidRDefault="00E463EF" w:rsidP="00066215">
            <w:pPr>
              <w:spacing w:before="100" w:beforeAutospacing="1" w:after="24"/>
              <w:jc w:val="both"/>
              <w:rPr>
                <w:rFonts w:ascii="Arial" w:hAnsi="Arial" w:cs="Arial"/>
                <w:color w:val="222222"/>
                <w:sz w:val="21"/>
                <w:szCs w:val="21"/>
              </w:rPr>
            </w:pPr>
          </w:p>
        </w:tc>
        <w:tc>
          <w:tcPr>
            <w:tcW w:w="2764" w:type="dxa"/>
            <w:gridSpan w:val="2"/>
          </w:tcPr>
          <w:p w14:paraId="34244AF1" w14:textId="77777777" w:rsidR="00E463EF" w:rsidRDefault="00E463EF" w:rsidP="00066215">
            <w:pPr>
              <w:spacing w:before="100" w:beforeAutospacing="1" w:after="24"/>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rPr>
            </w:pPr>
            <w:r>
              <w:rPr>
                <w:rFonts w:ascii="Arial" w:hAnsi="Arial" w:cs="Arial"/>
                <w:color w:val="222222"/>
                <w:sz w:val="21"/>
                <w:szCs w:val="21"/>
              </w:rPr>
              <w:t xml:space="preserve">Monitor     Processor    RAM   </w:t>
            </w:r>
          </w:p>
        </w:tc>
        <w:tc>
          <w:tcPr>
            <w:tcW w:w="2303" w:type="dxa"/>
            <w:gridSpan w:val="2"/>
          </w:tcPr>
          <w:p w14:paraId="6F5BCAC7" w14:textId="77777777" w:rsidR="00E463EF" w:rsidRDefault="00E463EF" w:rsidP="00066215">
            <w:pPr>
              <w:spacing w:before="100" w:beforeAutospacing="1" w:after="24"/>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rPr>
            </w:pPr>
            <w:r>
              <w:rPr>
                <w:rFonts w:ascii="Arial" w:hAnsi="Arial" w:cs="Arial"/>
                <w:color w:val="222222"/>
                <w:sz w:val="21"/>
                <w:szCs w:val="21"/>
              </w:rPr>
              <w:t>Disk Space</w:t>
            </w:r>
          </w:p>
        </w:tc>
        <w:tc>
          <w:tcPr>
            <w:tcW w:w="2303" w:type="dxa"/>
          </w:tcPr>
          <w:p w14:paraId="2F7F1C38" w14:textId="77777777" w:rsidR="00E463EF" w:rsidRDefault="00E463EF" w:rsidP="00066215">
            <w:pPr>
              <w:spacing w:before="100" w:beforeAutospacing="1" w:after="24"/>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rPr>
            </w:pPr>
          </w:p>
        </w:tc>
      </w:tr>
      <w:tr w:rsidR="00E463EF" w14:paraId="26046996" w14:textId="77777777" w:rsidTr="00066215">
        <w:tc>
          <w:tcPr>
            <w:cnfStyle w:val="001000000000" w:firstRow="0" w:lastRow="0" w:firstColumn="1" w:lastColumn="0" w:oddVBand="0" w:evenVBand="0" w:oddHBand="0" w:evenHBand="0" w:firstRowFirstColumn="0" w:firstRowLastColumn="0" w:lastRowFirstColumn="0" w:lastRowLastColumn="0"/>
            <w:tcW w:w="1839" w:type="dxa"/>
          </w:tcPr>
          <w:p w14:paraId="1F1C62E3" w14:textId="77777777" w:rsidR="00E463EF" w:rsidRDefault="00E463EF" w:rsidP="00066215">
            <w:pPr>
              <w:spacing w:before="100" w:beforeAutospacing="1" w:after="24"/>
              <w:jc w:val="both"/>
              <w:rPr>
                <w:rFonts w:ascii="Arial" w:hAnsi="Arial" w:cs="Arial"/>
                <w:color w:val="222222"/>
                <w:sz w:val="21"/>
                <w:szCs w:val="21"/>
              </w:rPr>
            </w:pPr>
          </w:p>
        </w:tc>
        <w:tc>
          <w:tcPr>
            <w:tcW w:w="2764" w:type="dxa"/>
            <w:gridSpan w:val="2"/>
          </w:tcPr>
          <w:p w14:paraId="1F0A6247" w14:textId="77777777" w:rsidR="00E463EF" w:rsidRDefault="00E463EF" w:rsidP="00066215">
            <w:pPr>
              <w:spacing w:before="100" w:beforeAutospacing="1" w:after="24"/>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r>
              <w:rPr>
                <w:rFonts w:ascii="Arial" w:hAnsi="Arial" w:cs="Arial"/>
                <w:color w:val="222222"/>
                <w:sz w:val="21"/>
                <w:szCs w:val="21"/>
              </w:rPr>
              <w:t>Resolution  Intel core    4GB</w:t>
            </w:r>
          </w:p>
        </w:tc>
        <w:tc>
          <w:tcPr>
            <w:tcW w:w="2303" w:type="dxa"/>
            <w:gridSpan w:val="2"/>
          </w:tcPr>
          <w:p w14:paraId="6C690007" w14:textId="77777777" w:rsidR="00E463EF" w:rsidRDefault="00E463EF" w:rsidP="00066215">
            <w:pPr>
              <w:spacing w:before="100" w:beforeAutospacing="1" w:after="24"/>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r>
              <w:rPr>
                <w:rFonts w:ascii="Arial" w:hAnsi="Arial" w:cs="Arial"/>
                <w:color w:val="222222"/>
                <w:sz w:val="21"/>
                <w:szCs w:val="21"/>
              </w:rPr>
              <w:t xml:space="preserve"> 10 GB</w:t>
            </w:r>
          </w:p>
        </w:tc>
        <w:tc>
          <w:tcPr>
            <w:tcW w:w="2303" w:type="dxa"/>
          </w:tcPr>
          <w:p w14:paraId="1332FC44" w14:textId="77777777" w:rsidR="00E463EF" w:rsidRDefault="00E463EF" w:rsidP="00066215">
            <w:pPr>
              <w:spacing w:before="100" w:beforeAutospacing="1" w:after="24"/>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p>
        </w:tc>
      </w:tr>
      <w:tr w:rsidR="00E463EF" w14:paraId="5BF697D3" w14:textId="77777777" w:rsidTr="0006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Pr>
          <w:p w14:paraId="125371C4" w14:textId="77777777" w:rsidR="00E463EF" w:rsidRDefault="00E463EF" w:rsidP="00066215">
            <w:pPr>
              <w:spacing w:before="100" w:beforeAutospacing="1" w:after="24"/>
              <w:jc w:val="both"/>
              <w:rPr>
                <w:rFonts w:ascii="Arial" w:hAnsi="Arial" w:cs="Arial"/>
                <w:color w:val="222222"/>
                <w:sz w:val="21"/>
                <w:szCs w:val="21"/>
              </w:rPr>
            </w:pPr>
          </w:p>
        </w:tc>
        <w:tc>
          <w:tcPr>
            <w:tcW w:w="2764" w:type="dxa"/>
            <w:gridSpan w:val="2"/>
          </w:tcPr>
          <w:p w14:paraId="2640309D" w14:textId="77777777" w:rsidR="00E463EF" w:rsidRDefault="00E463EF" w:rsidP="00066215">
            <w:pPr>
              <w:spacing w:before="100" w:beforeAutospacing="1" w:after="24"/>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rPr>
            </w:pPr>
            <w:r>
              <w:rPr>
                <w:rFonts w:ascii="Arial" w:hAnsi="Arial" w:cs="Arial"/>
                <w:color w:val="222222"/>
                <w:sz w:val="21"/>
                <w:szCs w:val="21"/>
              </w:rPr>
              <w:t xml:space="preserve">1024 x 768   </w:t>
            </w:r>
          </w:p>
        </w:tc>
        <w:tc>
          <w:tcPr>
            <w:tcW w:w="2303" w:type="dxa"/>
            <w:gridSpan w:val="2"/>
          </w:tcPr>
          <w:p w14:paraId="0795CAA9" w14:textId="77777777" w:rsidR="00E463EF" w:rsidRDefault="00E463EF" w:rsidP="00066215">
            <w:pPr>
              <w:spacing w:before="100" w:beforeAutospacing="1" w:after="24"/>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rPr>
            </w:pPr>
          </w:p>
        </w:tc>
        <w:tc>
          <w:tcPr>
            <w:tcW w:w="2303" w:type="dxa"/>
          </w:tcPr>
          <w:p w14:paraId="188C5DC9" w14:textId="77777777" w:rsidR="00E463EF" w:rsidRDefault="00E463EF" w:rsidP="00066215">
            <w:pPr>
              <w:spacing w:before="100" w:beforeAutospacing="1" w:after="24"/>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rPr>
            </w:pPr>
          </w:p>
        </w:tc>
      </w:tr>
      <w:tr w:rsidR="00E463EF" w14:paraId="2E9D3F09" w14:textId="77777777" w:rsidTr="00066215">
        <w:tc>
          <w:tcPr>
            <w:cnfStyle w:val="001000000000" w:firstRow="0" w:lastRow="0" w:firstColumn="1" w:lastColumn="0" w:oddVBand="0" w:evenVBand="0" w:oddHBand="0" w:evenHBand="0" w:firstRowFirstColumn="0" w:firstRowLastColumn="0" w:lastRowFirstColumn="0" w:lastRowLastColumn="0"/>
            <w:tcW w:w="1839" w:type="dxa"/>
          </w:tcPr>
          <w:p w14:paraId="1E2B4F26" w14:textId="77777777" w:rsidR="00E463EF" w:rsidRDefault="00E463EF" w:rsidP="00066215">
            <w:pPr>
              <w:spacing w:before="100" w:beforeAutospacing="1" w:after="24"/>
              <w:jc w:val="both"/>
              <w:rPr>
                <w:rFonts w:ascii="Arial" w:hAnsi="Arial" w:cs="Arial"/>
                <w:color w:val="222222"/>
                <w:sz w:val="21"/>
                <w:szCs w:val="21"/>
              </w:rPr>
            </w:pPr>
          </w:p>
        </w:tc>
        <w:tc>
          <w:tcPr>
            <w:tcW w:w="2764" w:type="dxa"/>
            <w:gridSpan w:val="2"/>
          </w:tcPr>
          <w:p w14:paraId="7E8821F1" w14:textId="77777777" w:rsidR="00E463EF" w:rsidRDefault="00E463EF" w:rsidP="00066215">
            <w:pPr>
              <w:spacing w:before="100" w:beforeAutospacing="1" w:after="24"/>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p>
        </w:tc>
        <w:tc>
          <w:tcPr>
            <w:tcW w:w="2303" w:type="dxa"/>
            <w:gridSpan w:val="2"/>
          </w:tcPr>
          <w:p w14:paraId="478B2325" w14:textId="77777777" w:rsidR="00E463EF" w:rsidRDefault="00E463EF" w:rsidP="00066215">
            <w:pPr>
              <w:spacing w:before="100" w:beforeAutospacing="1" w:after="24"/>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p>
        </w:tc>
        <w:tc>
          <w:tcPr>
            <w:tcW w:w="2303" w:type="dxa"/>
          </w:tcPr>
          <w:p w14:paraId="3FD02160" w14:textId="77777777" w:rsidR="00E463EF" w:rsidRDefault="00E463EF" w:rsidP="00066215">
            <w:pPr>
              <w:spacing w:before="100" w:beforeAutospacing="1" w:after="24"/>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p>
        </w:tc>
      </w:tr>
      <w:tr w:rsidR="00E463EF" w14:paraId="410B55C8" w14:textId="77777777" w:rsidTr="0006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Pr>
          <w:p w14:paraId="618809F8" w14:textId="77777777" w:rsidR="00E463EF" w:rsidRDefault="00E463EF" w:rsidP="00066215">
            <w:pPr>
              <w:spacing w:before="100" w:beforeAutospacing="1" w:after="24"/>
              <w:jc w:val="both"/>
              <w:rPr>
                <w:rFonts w:ascii="Arial" w:hAnsi="Arial" w:cs="Arial"/>
                <w:color w:val="222222"/>
                <w:sz w:val="21"/>
                <w:szCs w:val="21"/>
              </w:rPr>
            </w:pPr>
          </w:p>
        </w:tc>
        <w:tc>
          <w:tcPr>
            <w:tcW w:w="2764" w:type="dxa"/>
            <w:gridSpan w:val="2"/>
          </w:tcPr>
          <w:p w14:paraId="3AF356CC" w14:textId="77777777" w:rsidR="00E463EF" w:rsidRDefault="00E463EF" w:rsidP="00066215">
            <w:pPr>
              <w:spacing w:before="100" w:beforeAutospacing="1" w:after="24"/>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rPr>
            </w:pPr>
          </w:p>
        </w:tc>
        <w:tc>
          <w:tcPr>
            <w:tcW w:w="2303" w:type="dxa"/>
            <w:gridSpan w:val="2"/>
          </w:tcPr>
          <w:p w14:paraId="24559293" w14:textId="77777777" w:rsidR="00E463EF" w:rsidRDefault="00E463EF" w:rsidP="00066215">
            <w:pPr>
              <w:spacing w:before="100" w:beforeAutospacing="1" w:after="24"/>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rPr>
            </w:pPr>
          </w:p>
        </w:tc>
        <w:tc>
          <w:tcPr>
            <w:tcW w:w="2303" w:type="dxa"/>
          </w:tcPr>
          <w:p w14:paraId="01E4C94E" w14:textId="77777777" w:rsidR="00E463EF" w:rsidRDefault="00E463EF" w:rsidP="00066215">
            <w:pPr>
              <w:spacing w:before="100" w:beforeAutospacing="1" w:after="24"/>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rPr>
            </w:pPr>
          </w:p>
        </w:tc>
      </w:tr>
      <w:tr w:rsidR="00E463EF" w14:paraId="7EDF5D5C" w14:textId="77777777" w:rsidTr="00066215">
        <w:tc>
          <w:tcPr>
            <w:cnfStyle w:val="001000000000" w:firstRow="0" w:lastRow="0" w:firstColumn="1" w:lastColumn="0" w:oddVBand="0" w:evenVBand="0" w:oddHBand="0" w:evenHBand="0" w:firstRowFirstColumn="0" w:firstRowLastColumn="0" w:lastRowFirstColumn="0" w:lastRowLastColumn="0"/>
            <w:tcW w:w="1839" w:type="dxa"/>
          </w:tcPr>
          <w:p w14:paraId="6AE6A615" w14:textId="77777777" w:rsidR="00E463EF" w:rsidRDefault="00E463EF" w:rsidP="00066215">
            <w:pPr>
              <w:spacing w:before="100" w:beforeAutospacing="1" w:after="24"/>
              <w:jc w:val="both"/>
              <w:rPr>
                <w:rFonts w:ascii="Arial" w:hAnsi="Arial" w:cs="Arial"/>
                <w:color w:val="222222"/>
                <w:sz w:val="21"/>
                <w:szCs w:val="21"/>
              </w:rPr>
            </w:pPr>
          </w:p>
        </w:tc>
        <w:tc>
          <w:tcPr>
            <w:tcW w:w="2764" w:type="dxa"/>
            <w:gridSpan w:val="2"/>
          </w:tcPr>
          <w:p w14:paraId="2D7E6EF6" w14:textId="77777777" w:rsidR="00E463EF" w:rsidRDefault="00E463EF" w:rsidP="00066215">
            <w:pPr>
              <w:spacing w:before="100" w:beforeAutospacing="1" w:after="24"/>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p>
        </w:tc>
        <w:tc>
          <w:tcPr>
            <w:tcW w:w="2303" w:type="dxa"/>
            <w:gridSpan w:val="2"/>
          </w:tcPr>
          <w:p w14:paraId="6673AC9B" w14:textId="77777777" w:rsidR="00E463EF" w:rsidRDefault="00E463EF" w:rsidP="00066215">
            <w:pPr>
              <w:spacing w:before="100" w:beforeAutospacing="1" w:after="24"/>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p>
        </w:tc>
        <w:tc>
          <w:tcPr>
            <w:tcW w:w="2303" w:type="dxa"/>
          </w:tcPr>
          <w:p w14:paraId="7EB19CF5" w14:textId="77777777" w:rsidR="00E463EF" w:rsidRDefault="00E463EF" w:rsidP="00066215">
            <w:pPr>
              <w:spacing w:before="100" w:beforeAutospacing="1" w:after="24"/>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p>
        </w:tc>
      </w:tr>
    </w:tbl>
    <w:p w14:paraId="5A0D8416" w14:textId="77777777" w:rsidR="00B90672" w:rsidRDefault="00B90672"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53912EF6" w14:textId="77777777" w:rsidR="00E03511" w:rsidRDefault="00E03511"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03C36D96" w14:textId="77777777" w:rsidR="00E03511" w:rsidRDefault="00E03511"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7B4FBB47" w14:textId="77777777" w:rsidR="00E03511" w:rsidRDefault="00993B83"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THE END</w:t>
      </w:r>
    </w:p>
    <w:p w14:paraId="3CD07DF1" w14:textId="77777777" w:rsidR="00EA2C5B" w:rsidRDefault="00EA2C5B"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257C56CD" w14:textId="77777777" w:rsidR="00EA2C5B" w:rsidRDefault="00EA2C5B"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2E1ABE8E" w14:textId="77777777" w:rsidR="00EA2C5B" w:rsidRDefault="00EA2C5B"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530D1D62" w14:textId="77777777" w:rsidR="00EA2C5B" w:rsidRDefault="00EA2C5B"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392D239A" w14:textId="77777777" w:rsidR="00EA2C5B" w:rsidRDefault="00EA2C5B"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13BB8D1C" w14:textId="77777777" w:rsidR="00EA2C5B" w:rsidRDefault="00EA2C5B"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1D212D90" w14:textId="77777777" w:rsidR="00EA2C5B" w:rsidRDefault="00EA2C5B"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1CDD9E3E" w14:textId="77777777" w:rsidR="00EA2C5B" w:rsidRDefault="00EA2C5B"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7D0C7B73" w14:textId="77777777" w:rsidR="00EA2C5B" w:rsidRDefault="00EA2C5B"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62E8DD31" w14:textId="77777777" w:rsidR="00DA2159" w:rsidRDefault="00993B83" w:rsidP="00EA2C5B">
      <w:pPr>
        <w:pStyle w:val="ListParagraph"/>
        <w:shd w:val="clear" w:color="auto" w:fill="FFFFFF"/>
        <w:spacing w:before="100" w:beforeAutospacing="1" w:after="24"/>
        <w:rPr>
          <w:rFonts w:cstheme="minorHAnsi"/>
          <w:color w:val="1F4E79" w:themeColor="accent1" w:themeShade="80"/>
          <w:sz w:val="36"/>
          <w:szCs w:val="36"/>
          <w:shd w:val="clear" w:color="auto" w:fill="FFFFFF"/>
        </w:rPr>
      </w:pPr>
      <w:r w:rsidRPr="00EA2C5B">
        <w:rPr>
          <w:rFonts w:cstheme="minorHAnsi"/>
          <w:color w:val="1F4E79" w:themeColor="accent1" w:themeShade="80"/>
          <w:sz w:val="36"/>
          <w:szCs w:val="36"/>
          <w:shd w:val="clear" w:color="auto" w:fill="FFFFFF"/>
        </w:rPr>
        <w:t>DIAGRAMATIC REPRESENTATION TO VILLA MANAGEMENT SYSTEM.</w:t>
      </w:r>
    </w:p>
    <w:p w14:paraId="1A7A88BB" w14:textId="77777777" w:rsidR="00EA2C5B" w:rsidRPr="00EA2C5B" w:rsidRDefault="00EA2C5B" w:rsidP="00EA2C5B">
      <w:pPr>
        <w:pStyle w:val="ListParagraph"/>
        <w:shd w:val="clear" w:color="auto" w:fill="FFFFFF"/>
        <w:spacing w:before="100" w:beforeAutospacing="1" w:after="24"/>
        <w:rPr>
          <w:rFonts w:cstheme="minorHAnsi"/>
          <w:color w:val="1F4E79" w:themeColor="accent1" w:themeShade="80"/>
          <w:sz w:val="36"/>
          <w:szCs w:val="36"/>
          <w:shd w:val="clear" w:color="auto" w:fill="FFFFFF"/>
        </w:rPr>
      </w:pPr>
    </w:p>
    <w:p w14:paraId="69DC1EEF" w14:textId="77777777" w:rsidR="00993B83" w:rsidRPr="007A540E" w:rsidRDefault="00993B83" w:rsidP="00B90672">
      <w:pPr>
        <w:pStyle w:val="ListParagraph"/>
        <w:shd w:val="clear" w:color="auto" w:fill="FFFFFF"/>
        <w:spacing w:before="100" w:beforeAutospacing="1" w:after="24"/>
        <w:jc w:val="both"/>
        <w:rPr>
          <w:rFonts w:asciiTheme="majorHAnsi" w:hAnsiTheme="majorHAnsi" w:cstheme="majorHAnsi"/>
          <w:b/>
          <w:color w:val="2E74B5" w:themeColor="accent1" w:themeShade="BF"/>
          <w:sz w:val="36"/>
          <w:szCs w:val="36"/>
          <w:u w:val="single"/>
          <w:shd w:val="clear" w:color="auto" w:fill="FFFFFF"/>
        </w:rPr>
      </w:pPr>
      <w:r w:rsidRPr="007A540E">
        <w:rPr>
          <w:rFonts w:asciiTheme="majorHAnsi" w:hAnsiTheme="majorHAnsi" w:cstheme="majorHAnsi"/>
          <w:b/>
          <w:color w:val="2E74B5" w:themeColor="accent1" w:themeShade="BF"/>
          <w:sz w:val="36"/>
          <w:szCs w:val="36"/>
          <w:u w:val="single"/>
          <w:shd w:val="clear" w:color="auto" w:fill="FFFFFF"/>
        </w:rPr>
        <w:t>UML CLASS DIAGRAM:</w:t>
      </w:r>
    </w:p>
    <w:p w14:paraId="3C9BAF16" w14:textId="77777777" w:rsidR="00993B83" w:rsidRDefault="00993B83"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3B98A6ED" w14:textId="77777777" w:rsidR="00993B83" w:rsidRDefault="00993B83" w:rsidP="00993B83">
      <w:r>
        <w:rPr>
          <w:noProof/>
        </w:rPr>
        <mc:AlternateContent>
          <mc:Choice Requires="wps">
            <w:drawing>
              <wp:anchor distT="45720" distB="45720" distL="114300" distR="114300" simplePos="0" relativeHeight="251664384" behindDoc="1" locked="0" layoutInCell="1" allowOverlap="1" wp14:anchorId="3DCC1C9D" wp14:editId="5A728ED2">
                <wp:simplePos x="0" y="0"/>
                <wp:positionH relativeFrom="margin">
                  <wp:posOffset>-300327</wp:posOffset>
                </wp:positionH>
                <wp:positionV relativeFrom="paragraph">
                  <wp:posOffset>0</wp:posOffset>
                </wp:positionV>
                <wp:extent cx="2171700" cy="2362200"/>
                <wp:effectExtent l="0" t="0" r="19050" b="19050"/>
                <wp:wrapTight wrapText="bothSides">
                  <wp:wrapPolygon edited="0">
                    <wp:start x="0" y="0"/>
                    <wp:lineTo x="0" y="21600"/>
                    <wp:lineTo x="21600" y="21600"/>
                    <wp:lineTo x="21600" y="0"/>
                    <wp:lineTo x="0" y="0"/>
                  </wp:wrapPolygon>
                </wp:wrapTight>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362200"/>
                        </a:xfrm>
                        <a:prstGeom prst="rect">
                          <a:avLst/>
                        </a:prstGeom>
                        <a:solidFill>
                          <a:srgbClr val="FFFFFF"/>
                        </a:solidFill>
                        <a:ln w="9525">
                          <a:solidFill>
                            <a:srgbClr val="000000"/>
                          </a:solidFill>
                          <a:miter lim="800000"/>
                          <a:headEnd/>
                          <a:tailEnd/>
                        </a:ln>
                      </wps:spPr>
                      <wps:txbx>
                        <w:txbxContent>
                          <w:p w14:paraId="268C49D0" w14:textId="77777777" w:rsidR="00993B83" w:rsidRDefault="00993B83" w:rsidP="00993B83">
                            <w:pPr>
                              <w:pBdr>
                                <w:bottom w:val="single" w:sz="4" w:space="1" w:color="auto"/>
                              </w:pBdr>
                              <w:shd w:val="clear" w:color="auto" w:fill="F7CAAC" w:themeFill="accent2" w:themeFillTint="66"/>
                            </w:pPr>
                            <w:r>
                              <w:t>Manager</w:t>
                            </w:r>
                          </w:p>
                          <w:p w14:paraId="6EF88993" w14:textId="77777777" w:rsidR="00993B83" w:rsidRDefault="00993B83" w:rsidP="00993B83">
                            <w:pPr>
                              <w:shd w:val="clear" w:color="auto" w:fill="F7CAAC" w:themeFill="accent2" w:themeFillTint="66"/>
                            </w:pPr>
                            <w:r>
                              <w:t>+Name: string</w:t>
                            </w:r>
                          </w:p>
                          <w:p w14:paraId="4FC2C483" w14:textId="77777777" w:rsidR="00993B83" w:rsidRDefault="00993B83" w:rsidP="00993B83">
                            <w:pPr>
                              <w:shd w:val="clear" w:color="auto" w:fill="F7CAAC" w:themeFill="accent2" w:themeFillTint="66"/>
                            </w:pPr>
                            <w:r>
                              <w:t>+Id: int</w:t>
                            </w:r>
                          </w:p>
                          <w:p w14:paraId="7DF9B605" w14:textId="77777777" w:rsidR="00993B83" w:rsidRDefault="00993B83" w:rsidP="00993B83">
                            <w:pPr>
                              <w:shd w:val="clear" w:color="auto" w:fill="F7CAAC" w:themeFill="accent2" w:themeFillTint="66"/>
                            </w:pPr>
                            <w:r>
                              <w:t>+PhoneNo: int</w:t>
                            </w:r>
                          </w:p>
                          <w:p w14:paraId="6FC8D540" w14:textId="77777777" w:rsidR="00993B83" w:rsidRDefault="00993B83" w:rsidP="00993B83">
                            <w:pPr>
                              <w:pBdr>
                                <w:bottom w:val="single" w:sz="4" w:space="1" w:color="auto"/>
                              </w:pBdr>
                              <w:shd w:val="clear" w:color="auto" w:fill="F7CAAC" w:themeFill="accent2" w:themeFillTint="66"/>
                            </w:pPr>
                            <w:r>
                              <w:t>+Location: string</w:t>
                            </w:r>
                          </w:p>
                          <w:p w14:paraId="06A9E6C6" w14:textId="77777777" w:rsidR="00993B83" w:rsidRDefault="00993B83" w:rsidP="00993B83">
                            <w:pPr>
                              <w:shd w:val="clear" w:color="auto" w:fill="F7CAAC" w:themeFill="accent2" w:themeFillTint="66"/>
                            </w:pPr>
                            <w:r>
                              <w:t>+Purchase Inventory()</w:t>
                            </w:r>
                          </w:p>
                          <w:p w14:paraId="3F06EA69" w14:textId="77777777" w:rsidR="00993B83" w:rsidRDefault="00993B83" w:rsidP="00993B83">
                            <w:pPr>
                              <w:shd w:val="clear" w:color="auto" w:fill="F7CAAC" w:themeFill="accent2" w:themeFillTint="66"/>
                            </w:pPr>
                            <w:r>
                              <w:t>+RecordComplaints()</w:t>
                            </w:r>
                          </w:p>
                          <w:p w14:paraId="075B85A1" w14:textId="77777777" w:rsidR="00993B83" w:rsidRDefault="00993B83" w:rsidP="00993B83">
                            <w:pPr>
                              <w:shd w:val="clear" w:color="auto" w:fill="F7CAAC" w:themeFill="accent2" w:themeFillTint="66"/>
                            </w:pPr>
                            <w:r>
                              <w:t>+ManageStaff()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C1C9D" id="Text Box 33" o:spid="_x0000_s1057" type="#_x0000_t202" style="position:absolute;margin-left:-23.65pt;margin-top:0;width:171pt;height:186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">
                <v:textbox>
                  <w:txbxContent>
                    <w:p w14:paraId="268C49D0" w14:textId="77777777" w:rsidR="00993B83" w:rsidRDefault="00993B83" w:rsidP="00993B83">
                      <w:pPr>
                        <w:pBdr>
                          <w:bottom w:val="single" w:sz="4" w:space="1" w:color="auto"/>
                        </w:pBdr>
                        <w:shd w:val="clear" w:color="auto" w:fill="F7CAAC" w:themeFill="accent2" w:themeFillTint="66"/>
                      </w:pPr>
                      <w:r>
                        <w:t>Manager</w:t>
                      </w:r>
                    </w:p>
                    <w:p w14:paraId="6EF88993" w14:textId="77777777" w:rsidR="00993B83" w:rsidRDefault="00993B83" w:rsidP="00993B83">
                      <w:pPr>
                        <w:shd w:val="clear" w:color="auto" w:fill="F7CAAC" w:themeFill="accent2" w:themeFillTint="66"/>
                      </w:pPr>
                      <w:r>
                        <w:t>+Name: string</w:t>
                      </w:r>
                    </w:p>
                    <w:p w14:paraId="4FC2C483" w14:textId="77777777" w:rsidR="00993B83" w:rsidRDefault="00993B83" w:rsidP="00993B83">
                      <w:pPr>
                        <w:shd w:val="clear" w:color="auto" w:fill="F7CAAC" w:themeFill="accent2" w:themeFillTint="66"/>
                      </w:pPr>
                      <w:r>
                        <w:t>+Id: int</w:t>
                      </w:r>
                    </w:p>
                    <w:p w14:paraId="7DF9B605" w14:textId="77777777" w:rsidR="00993B83" w:rsidRDefault="00993B83" w:rsidP="00993B83">
                      <w:pPr>
                        <w:shd w:val="clear" w:color="auto" w:fill="F7CAAC" w:themeFill="accent2" w:themeFillTint="66"/>
                      </w:pPr>
                      <w:r>
                        <w:t>+PhoneNo: int</w:t>
                      </w:r>
                    </w:p>
                    <w:p w14:paraId="6FC8D540" w14:textId="77777777" w:rsidR="00993B83" w:rsidRDefault="00993B83" w:rsidP="00993B83">
                      <w:pPr>
                        <w:pBdr>
                          <w:bottom w:val="single" w:sz="4" w:space="1" w:color="auto"/>
                        </w:pBdr>
                        <w:shd w:val="clear" w:color="auto" w:fill="F7CAAC" w:themeFill="accent2" w:themeFillTint="66"/>
                      </w:pPr>
                      <w:r>
                        <w:t>+Location: string</w:t>
                      </w:r>
                    </w:p>
                    <w:p w14:paraId="06A9E6C6" w14:textId="77777777" w:rsidR="00993B83" w:rsidRDefault="00993B83" w:rsidP="00993B83">
                      <w:pPr>
                        <w:shd w:val="clear" w:color="auto" w:fill="F7CAAC" w:themeFill="accent2" w:themeFillTint="66"/>
                      </w:pPr>
                      <w:r>
                        <w:t>+Purchase Inventory()</w:t>
                      </w:r>
                    </w:p>
                    <w:p w14:paraId="3F06EA69" w14:textId="77777777" w:rsidR="00993B83" w:rsidRDefault="00993B83" w:rsidP="00993B83">
                      <w:pPr>
                        <w:shd w:val="clear" w:color="auto" w:fill="F7CAAC" w:themeFill="accent2" w:themeFillTint="66"/>
                      </w:pPr>
                      <w:r>
                        <w:t>+RecordComplaints()</w:t>
                      </w:r>
                    </w:p>
                    <w:p w14:paraId="075B85A1" w14:textId="77777777" w:rsidR="00993B83" w:rsidRDefault="00993B83" w:rsidP="00993B83">
                      <w:pPr>
                        <w:shd w:val="clear" w:color="auto" w:fill="F7CAAC" w:themeFill="accent2" w:themeFillTint="66"/>
                      </w:pPr>
                      <w:r>
                        <w:t>+ManageStaff()</w:t>
                      </w:r>
                    </w:p>
                  </w:txbxContent>
                </v:textbox>
                <w10:wrap type="tight" anchorx="margin"/>
              </v:shape>
            </w:pict>
          </mc:Fallback>
        </mc:AlternateContent>
      </w:r>
      <w:r>
        <w:rPr>
          <w:noProof/>
        </w:rPr>
        <mc:AlternateContent>
          <mc:Choice Requires="wps">
            <w:drawing>
              <wp:anchor distT="45720" distB="45720" distL="114300" distR="114300" simplePos="0" relativeHeight="251669504" behindDoc="1" locked="0" layoutInCell="1" allowOverlap="1" wp14:anchorId="77DDFBAE" wp14:editId="1A0D49E9">
                <wp:simplePos x="0" y="0"/>
                <wp:positionH relativeFrom="margin">
                  <wp:posOffset>6486525</wp:posOffset>
                </wp:positionH>
                <wp:positionV relativeFrom="paragraph">
                  <wp:posOffset>9525</wp:posOffset>
                </wp:positionV>
                <wp:extent cx="1924050" cy="2619375"/>
                <wp:effectExtent l="0" t="0" r="19050" b="28575"/>
                <wp:wrapTight wrapText="bothSides">
                  <wp:wrapPolygon edited="0">
                    <wp:start x="0" y="0"/>
                    <wp:lineTo x="0" y="21679"/>
                    <wp:lineTo x="21600" y="21679"/>
                    <wp:lineTo x="21600" y="0"/>
                    <wp:lineTo x="0" y="0"/>
                  </wp:wrapPolygon>
                </wp:wrapTight>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619375"/>
                        </a:xfrm>
                        <a:prstGeom prst="rect">
                          <a:avLst/>
                        </a:prstGeom>
                        <a:solidFill>
                          <a:srgbClr val="FFFFFF"/>
                        </a:solidFill>
                        <a:ln w="9525">
                          <a:solidFill>
                            <a:srgbClr val="000000"/>
                          </a:solidFill>
                          <a:miter lim="800000"/>
                          <a:headEnd/>
                          <a:tailEnd/>
                        </a:ln>
                      </wps:spPr>
                      <wps:txbx>
                        <w:txbxContent>
                          <w:p w14:paraId="03949686" w14:textId="77777777" w:rsidR="00993B83" w:rsidRDefault="00993B83" w:rsidP="00993B83">
                            <w:pPr>
                              <w:pBdr>
                                <w:bottom w:val="single" w:sz="4" w:space="1" w:color="auto"/>
                              </w:pBdr>
                              <w:shd w:val="clear" w:color="auto" w:fill="D9D9D9" w:themeFill="background1" w:themeFillShade="D9"/>
                            </w:pPr>
                            <w:r>
                              <w:t>Receptionist</w:t>
                            </w:r>
                          </w:p>
                          <w:p w14:paraId="765F51D7" w14:textId="77777777" w:rsidR="00993B83" w:rsidRDefault="00993B83" w:rsidP="00993B83">
                            <w:pPr>
                              <w:shd w:val="clear" w:color="auto" w:fill="D9D9D9" w:themeFill="background1" w:themeFillShade="D9"/>
                            </w:pPr>
                            <w:r>
                              <w:t>+Name: string</w:t>
                            </w:r>
                          </w:p>
                          <w:p w14:paraId="41D3AA07" w14:textId="77777777" w:rsidR="00993B83" w:rsidRDefault="00993B83" w:rsidP="00993B83">
                            <w:pPr>
                              <w:shd w:val="clear" w:color="auto" w:fill="D9D9D9" w:themeFill="background1" w:themeFillShade="D9"/>
                            </w:pPr>
                            <w:r>
                              <w:t>+Id: int</w:t>
                            </w:r>
                          </w:p>
                          <w:p w14:paraId="702EB15F" w14:textId="77777777" w:rsidR="00993B83" w:rsidRDefault="00993B83" w:rsidP="00993B83">
                            <w:pPr>
                              <w:shd w:val="clear" w:color="auto" w:fill="D9D9D9" w:themeFill="background1" w:themeFillShade="D9"/>
                            </w:pPr>
                            <w:r>
                              <w:t>+phoneNo: int</w:t>
                            </w:r>
                          </w:p>
                          <w:p w14:paraId="4A5779C1" w14:textId="77777777" w:rsidR="00993B83" w:rsidRDefault="00993B83" w:rsidP="00993B83">
                            <w:pPr>
                              <w:pBdr>
                                <w:bottom w:val="single" w:sz="4" w:space="1" w:color="auto"/>
                              </w:pBdr>
                              <w:shd w:val="clear" w:color="auto" w:fill="D9D9D9" w:themeFill="background1" w:themeFillShade="D9"/>
                            </w:pPr>
                            <w:r>
                              <w:t>+Location: string</w:t>
                            </w:r>
                          </w:p>
                          <w:p w14:paraId="18E6BEDA" w14:textId="77777777" w:rsidR="00993B83" w:rsidRDefault="00993B83" w:rsidP="00993B83">
                            <w:pPr>
                              <w:shd w:val="clear" w:color="auto" w:fill="D9D9D9" w:themeFill="background1" w:themeFillShade="D9"/>
                            </w:pPr>
                            <w:r>
                              <w:t>+CheckRoomAvailability()</w:t>
                            </w:r>
                          </w:p>
                          <w:p w14:paraId="67346D96" w14:textId="77777777" w:rsidR="00993B83" w:rsidRDefault="00993B83" w:rsidP="00993B83">
                            <w:pPr>
                              <w:shd w:val="clear" w:color="auto" w:fill="D9D9D9" w:themeFill="background1" w:themeFillShade="D9"/>
                            </w:pPr>
                            <w:r>
                              <w:t>+BookRoom()</w:t>
                            </w:r>
                          </w:p>
                          <w:p w14:paraId="615CFCC4" w14:textId="77777777" w:rsidR="00993B83" w:rsidRDefault="00993B83" w:rsidP="00993B83">
                            <w:pPr>
                              <w:shd w:val="clear" w:color="auto" w:fill="D9D9D9" w:themeFill="background1" w:themeFillShade="D9"/>
                            </w:pPr>
                            <w:r>
                              <w:t>+GenerateBill()</w:t>
                            </w:r>
                          </w:p>
                          <w:p w14:paraId="4759CCE9" w14:textId="77777777" w:rsidR="00993B83" w:rsidRDefault="00993B83" w:rsidP="00993B83">
                            <w:pPr>
                              <w:shd w:val="clear" w:color="auto" w:fill="D9D9D9" w:themeFill="background1" w:themeFillShade="D9"/>
                            </w:pPr>
                            <w:r>
                              <w:t>+AcceptCustomerFeedback()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DFBAE" id="Text Box 2" o:spid="_x0000_s1058" type="#_x0000_t202" style="position:absolute;margin-left:510.75pt;margin-top:.75pt;width:151.5pt;height:206.2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OCmJwIAAE0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">
                <v:textbox>
                  <w:txbxContent>
                    <w:p w14:paraId="03949686" w14:textId="77777777" w:rsidR="00993B83" w:rsidRDefault="00993B83" w:rsidP="00993B83">
                      <w:pPr>
                        <w:pBdr>
                          <w:bottom w:val="single" w:sz="4" w:space="1" w:color="auto"/>
                        </w:pBdr>
                        <w:shd w:val="clear" w:color="auto" w:fill="D9D9D9" w:themeFill="background1" w:themeFillShade="D9"/>
                      </w:pPr>
                      <w:r>
                        <w:t>Receptionist</w:t>
                      </w:r>
                    </w:p>
                    <w:p w14:paraId="765F51D7" w14:textId="77777777" w:rsidR="00993B83" w:rsidRDefault="00993B83" w:rsidP="00993B83">
                      <w:pPr>
                        <w:shd w:val="clear" w:color="auto" w:fill="D9D9D9" w:themeFill="background1" w:themeFillShade="D9"/>
                      </w:pPr>
                      <w:r>
                        <w:t>+Name: string</w:t>
                      </w:r>
                    </w:p>
                    <w:p w14:paraId="41D3AA07" w14:textId="77777777" w:rsidR="00993B83" w:rsidRDefault="00993B83" w:rsidP="00993B83">
                      <w:pPr>
                        <w:shd w:val="clear" w:color="auto" w:fill="D9D9D9" w:themeFill="background1" w:themeFillShade="D9"/>
                      </w:pPr>
                      <w:r>
                        <w:t>+Id: int</w:t>
                      </w:r>
                    </w:p>
                    <w:p w14:paraId="702EB15F" w14:textId="77777777" w:rsidR="00993B83" w:rsidRDefault="00993B83" w:rsidP="00993B83">
                      <w:pPr>
                        <w:shd w:val="clear" w:color="auto" w:fill="D9D9D9" w:themeFill="background1" w:themeFillShade="D9"/>
                      </w:pPr>
                      <w:r>
                        <w:t>+phoneNo: int</w:t>
                      </w:r>
                    </w:p>
                    <w:p w14:paraId="4A5779C1" w14:textId="77777777" w:rsidR="00993B83" w:rsidRDefault="00993B83" w:rsidP="00993B83">
                      <w:pPr>
                        <w:pBdr>
                          <w:bottom w:val="single" w:sz="4" w:space="1" w:color="auto"/>
                        </w:pBdr>
                        <w:shd w:val="clear" w:color="auto" w:fill="D9D9D9" w:themeFill="background1" w:themeFillShade="D9"/>
                      </w:pPr>
                      <w:r>
                        <w:t>+Location: string</w:t>
                      </w:r>
                    </w:p>
                    <w:p w14:paraId="18E6BEDA" w14:textId="77777777" w:rsidR="00993B83" w:rsidRDefault="00993B83" w:rsidP="00993B83">
                      <w:pPr>
                        <w:shd w:val="clear" w:color="auto" w:fill="D9D9D9" w:themeFill="background1" w:themeFillShade="D9"/>
                      </w:pPr>
                      <w:r>
                        <w:t>+CheckRoomAvailability()</w:t>
                      </w:r>
                    </w:p>
                    <w:p w14:paraId="67346D96" w14:textId="77777777" w:rsidR="00993B83" w:rsidRDefault="00993B83" w:rsidP="00993B83">
                      <w:pPr>
                        <w:shd w:val="clear" w:color="auto" w:fill="D9D9D9" w:themeFill="background1" w:themeFillShade="D9"/>
                      </w:pPr>
                      <w:r>
                        <w:t>+BookRoom()</w:t>
                      </w:r>
                    </w:p>
                    <w:p w14:paraId="615CFCC4" w14:textId="77777777" w:rsidR="00993B83" w:rsidRDefault="00993B83" w:rsidP="00993B83">
                      <w:pPr>
                        <w:shd w:val="clear" w:color="auto" w:fill="D9D9D9" w:themeFill="background1" w:themeFillShade="D9"/>
                      </w:pPr>
                      <w:r>
                        <w:t>+GenerateBill()</w:t>
                      </w:r>
                    </w:p>
                    <w:p w14:paraId="4759CCE9" w14:textId="77777777" w:rsidR="00993B83" w:rsidRDefault="00993B83" w:rsidP="00993B83">
                      <w:pPr>
                        <w:shd w:val="clear" w:color="auto" w:fill="D9D9D9" w:themeFill="background1" w:themeFillShade="D9"/>
                      </w:pPr>
                      <w:r>
                        <w:t>+AcceptCustomerFeedback()</w:t>
                      </w:r>
                    </w:p>
                  </w:txbxContent>
                </v:textbox>
                <w10:wrap type="tight" anchorx="margin"/>
              </v:shape>
            </w:pict>
          </mc:Fallback>
        </mc:AlternateContent>
      </w:r>
      <w:r>
        <w:rPr>
          <w:noProof/>
        </w:rPr>
        <mc:AlternateContent>
          <mc:Choice Requires="wps">
            <w:drawing>
              <wp:anchor distT="45720" distB="45720" distL="114300" distR="114300" simplePos="0" relativeHeight="251663360" behindDoc="1" locked="0" layoutInCell="1" allowOverlap="1" wp14:anchorId="0AD92153" wp14:editId="46E0310A">
                <wp:simplePos x="0" y="0"/>
                <wp:positionH relativeFrom="margin">
                  <wp:posOffset>3295650</wp:posOffset>
                </wp:positionH>
                <wp:positionV relativeFrom="paragraph">
                  <wp:posOffset>0</wp:posOffset>
                </wp:positionV>
                <wp:extent cx="1343025" cy="1404620"/>
                <wp:effectExtent l="0" t="0" r="28575" b="27305"/>
                <wp:wrapTight wrapText="bothSides">
                  <wp:wrapPolygon edited="0">
                    <wp:start x="0" y="0"/>
                    <wp:lineTo x="0" y="21785"/>
                    <wp:lineTo x="21753" y="21785"/>
                    <wp:lineTo x="2175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404620"/>
                        </a:xfrm>
                        <a:prstGeom prst="rect">
                          <a:avLst/>
                        </a:prstGeom>
                        <a:solidFill>
                          <a:srgbClr val="FFFFFF"/>
                        </a:solidFill>
                        <a:ln w="9525">
                          <a:solidFill>
                            <a:srgbClr val="000000"/>
                          </a:solidFill>
                          <a:miter lim="800000"/>
                          <a:headEnd/>
                          <a:tailEnd/>
                        </a:ln>
                      </wps:spPr>
                      <wps:txbx>
                        <w:txbxContent>
                          <w:p w14:paraId="16DFD008" w14:textId="77777777" w:rsidR="00993B83" w:rsidRDefault="00993B83" w:rsidP="00993B83">
                            <w:pPr>
                              <w:pBdr>
                                <w:bottom w:val="single" w:sz="4" w:space="1" w:color="auto"/>
                              </w:pBdr>
                              <w:shd w:val="clear" w:color="auto" w:fill="FFD966" w:themeFill="accent4" w:themeFillTint="99"/>
                            </w:pPr>
                            <w:r>
                              <w:t>Inventory</w:t>
                            </w:r>
                          </w:p>
                          <w:p w14:paraId="233C921C" w14:textId="77777777" w:rsidR="00993B83" w:rsidRDefault="00993B83" w:rsidP="00993B83">
                            <w:pPr>
                              <w:shd w:val="clear" w:color="auto" w:fill="FFD966" w:themeFill="accent4" w:themeFillTint="99"/>
                            </w:pPr>
                            <w:r>
                              <w:t>+Type: string</w:t>
                            </w:r>
                          </w:p>
                          <w:p w14:paraId="65BDEF6C" w14:textId="77777777" w:rsidR="00993B83" w:rsidRDefault="00993B83" w:rsidP="00993B83">
                            <w:pPr>
                              <w:pBdr>
                                <w:bottom w:val="single" w:sz="4" w:space="1" w:color="auto"/>
                              </w:pBdr>
                              <w:shd w:val="clear" w:color="auto" w:fill="FFD966" w:themeFill="accent4" w:themeFillTint="99"/>
                            </w:pPr>
                            <w:r>
                              <w:t>+Status: 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D92153" id="_x0000_s1059" type="#_x0000_t202" style="position:absolute;margin-left:259.5pt;margin-top:0;width:105.75pt;height:110.6pt;z-index:-251653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">
                <v:textbox style="mso-fit-shape-to-text:t">
                  <w:txbxContent>
                    <w:p w14:paraId="16DFD008" w14:textId="77777777" w:rsidR="00993B83" w:rsidRDefault="00993B83" w:rsidP="00993B83">
                      <w:pPr>
                        <w:pBdr>
                          <w:bottom w:val="single" w:sz="4" w:space="1" w:color="auto"/>
                        </w:pBdr>
                        <w:shd w:val="clear" w:color="auto" w:fill="FFD966" w:themeFill="accent4" w:themeFillTint="99"/>
                      </w:pPr>
                      <w:r>
                        <w:t>Inventory</w:t>
                      </w:r>
                    </w:p>
                    <w:p w14:paraId="233C921C" w14:textId="77777777" w:rsidR="00993B83" w:rsidRDefault="00993B83" w:rsidP="00993B83">
                      <w:pPr>
                        <w:shd w:val="clear" w:color="auto" w:fill="FFD966" w:themeFill="accent4" w:themeFillTint="99"/>
                      </w:pPr>
                      <w:r>
                        <w:t>+Type: string</w:t>
                      </w:r>
                    </w:p>
                    <w:p w14:paraId="65BDEF6C" w14:textId="77777777" w:rsidR="00993B83" w:rsidRDefault="00993B83" w:rsidP="00993B83">
                      <w:pPr>
                        <w:pBdr>
                          <w:bottom w:val="single" w:sz="4" w:space="1" w:color="auto"/>
                        </w:pBdr>
                        <w:shd w:val="clear" w:color="auto" w:fill="FFD966" w:themeFill="accent4" w:themeFillTint="99"/>
                      </w:pPr>
                      <w:r>
                        <w:t>+Status: string</w:t>
                      </w:r>
                    </w:p>
                  </w:txbxContent>
                </v:textbox>
                <w10:wrap type="tight" anchorx="margin"/>
              </v:shape>
            </w:pict>
          </mc:Fallback>
        </mc:AlternateContent>
      </w:r>
    </w:p>
    <w:p w14:paraId="6A4893F5" w14:textId="77777777" w:rsidR="00993B83" w:rsidRPr="00990CE1" w:rsidRDefault="00993B83" w:rsidP="00993B83">
      <w:r>
        <w:rPr>
          <w:noProof/>
        </w:rPr>
        <mc:AlternateContent>
          <mc:Choice Requires="wps">
            <w:drawing>
              <wp:anchor distT="0" distB="0" distL="114300" distR="114300" simplePos="0" relativeHeight="251674624" behindDoc="0" locked="0" layoutInCell="1" allowOverlap="1" wp14:anchorId="21C615D7" wp14:editId="47409E57">
                <wp:simplePos x="0" y="0"/>
                <wp:positionH relativeFrom="column">
                  <wp:posOffset>2486024</wp:posOffset>
                </wp:positionH>
                <wp:positionV relativeFrom="paragraph">
                  <wp:posOffset>1049020</wp:posOffset>
                </wp:positionV>
                <wp:extent cx="9525" cy="1409700"/>
                <wp:effectExtent l="0" t="0" r="28575" b="19050"/>
                <wp:wrapNone/>
                <wp:docPr id="35" name="Straight Connector 35"/>
                <wp:cNvGraphicFramePr/>
                <a:graphic xmlns:a="http://schemas.openxmlformats.org/drawingml/2006/main">
                  <a:graphicData uri="http://schemas.microsoft.com/office/word/2010/wordprocessingShape">
                    <wps:wsp>
                      <wps:cNvCnPr/>
                      <wps:spPr>
                        <a:xfrm flipH="1">
                          <a:off x="0" y="0"/>
                          <a:ext cx="9525" cy="140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807BC" id="Straight Connector 35"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75pt,82.6pt" to="196.5pt,1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15074327" wp14:editId="52A7F6F3">
                <wp:simplePos x="0" y="0"/>
                <wp:positionH relativeFrom="column">
                  <wp:posOffset>2486025</wp:posOffset>
                </wp:positionH>
                <wp:positionV relativeFrom="paragraph">
                  <wp:posOffset>2439670</wp:posOffset>
                </wp:positionV>
                <wp:extent cx="47625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476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C1315" id="Straight Connector 3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75pt,192.1pt" to="233.25pt,1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" strokecolor="black [3200]" strokeweight=".5pt">
                <v:stroke joinstyle="miter"/>
              </v:line>
            </w:pict>
          </mc:Fallback>
        </mc:AlternateContent>
      </w:r>
      <w:r>
        <w:rPr>
          <w:noProof/>
        </w:rPr>
        <mc:AlternateContent>
          <mc:Choice Requires="wps">
            <w:drawing>
              <wp:anchor distT="45720" distB="45720" distL="114300" distR="114300" simplePos="0" relativeHeight="251670528" behindDoc="1" locked="0" layoutInCell="1" allowOverlap="1" wp14:anchorId="10B9A292" wp14:editId="3C9E69CB">
                <wp:simplePos x="0" y="0"/>
                <wp:positionH relativeFrom="margin">
                  <wp:posOffset>6715125</wp:posOffset>
                </wp:positionH>
                <wp:positionV relativeFrom="paragraph">
                  <wp:posOffset>4462780</wp:posOffset>
                </wp:positionV>
                <wp:extent cx="1409700" cy="1404620"/>
                <wp:effectExtent l="0" t="0" r="19050" b="27305"/>
                <wp:wrapTight wrapText="bothSides">
                  <wp:wrapPolygon edited="0">
                    <wp:start x="0" y="0"/>
                    <wp:lineTo x="0" y="21785"/>
                    <wp:lineTo x="21600" y="21785"/>
                    <wp:lineTo x="21600" y="0"/>
                    <wp:lineTo x="0" y="0"/>
                  </wp:wrapPolygon>
                </wp:wrapTight>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404620"/>
                        </a:xfrm>
                        <a:prstGeom prst="rect">
                          <a:avLst/>
                        </a:prstGeom>
                        <a:solidFill>
                          <a:srgbClr val="FFFFFF"/>
                        </a:solidFill>
                        <a:ln w="9525">
                          <a:solidFill>
                            <a:srgbClr val="000000"/>
                          </a:solidFill>
                          <a:miter lim="800000"/>
                          <a:headEnd/>
                          <a:tailEnd/>
                        </a:ln>
                      </wps:spPr>
                      <wps:txbx>
                        <w:txbxContent>
                          <w:p w14:paraId="31EA068A" w14:textId="77777777" w:rsidR="00993B83" w:rsidRDefault="00993B83" w:rsidP="00993B83">
                            <w:pPr>
                              <w:pBdr>
                                <w:bottom w:val="single" w:sz="4" w:space="1" w:color="auto"/>
                              </w:pBdr>
                              <w:shd w:val="clear" w:color="auto" w:fill="D9D9D9" w:themeFill="background1" w:themeFillShade="D9"/>
                            </w:pPr>
                            <w:r>
                              <w:t>Bill</w:t>
                            </w:r>
                          </w:p>
                          <w:p w14:paraId="7A09A93B" w14:textId="77777777" w:rsidR="00993B83" w:rsidRDefault="00993B83" w:rsidP="00993B83">
                            <w:pPr>
                              <w:shd w:val="clear" w:color="auto" w:fill="D9D9D9" w:themeFill="background1" w:themeFillShade="D9"/>
                            </w:pPr>
                            <w:r>
                              <w:t>+BillNO: int</w:t>
                            </w:r>
                          </w:p>
                          <w:p w14:paraId="5FAE391D" w14:textId="77777777" w:rsidR="00993B83" w:rsidRDefault="00993B83" w:rsidP="00993B83">
                            <w:pPr>
                              <w:pBdr>
                                <w:bottom w:val="single" w:sz="4" w:space="1" w:color="auto"/>
                              </w:pBdr>
                              <w:shd w:val="clear" w:color="auto" w:fill="D9D9D9" w:themeFill="background1" w:themeFillShade="D9"/>
                            </w:pPr>
                            <w:r>
                              <w:t>+GuestName: 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9A292" id="_x0000_s1060" type="#_x0000_t202" style="position:absolute;margin-left:528.75pt;margin-top:351.4pt;width:111pt;height:110.6pt;z-index:-2516459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">
                <v:textbox style="mso-fit-shape-to-text:t">
                  <w:txbxContent>
                    <w:p w14:paraId="31EA068A" w14:textId="77777777" w:rsidR="00993B83" w:rsidRDefault="00993B83" w:rsidP="00993B83">
                      <w:pPr>
                        <w:pBdr>
                          <w:bottom w:val="single" w:sz="4" w:space="1" w:color="auto"/>
                        </w:pBdr>
                        <w:shd w:val="clear" w:color="auto" w:fill="D9D9D9" w:themeFill="background1" w:themeFillShade="D9"/>
                      </w:pPr>
                      <w:r>
                        <w:t>Bill</w:t>
                      </w:r>
                    </w:p>
                    <w:p w14:paraId="7A09A93B" w14:textId="77777777" w:rsidR="00993B83" w:rsidRDefault="00993B83" w:rsidP="00993B83">
                      <w:pPr>
                        <w:shd w:val="clear" w:color="auto" w:fill="D9D9D9" w:themeFill="background1" w:themeFillShade="D9"/>
                      </w:pPr>
                      <w:r>
                        <w:t>+BillNO: int</w:t>
                      </w:r>
                    </w:p>
                    <w:p w14:paraId="5FAE391D" w14:textId="77777777" w:rsidR="00993B83" w:rsidRDefault="00993B83" w:rsidP="00993B83">
                      <w:pPr>
                        <w:pBdr>
                          <w:bottom w:val="single" w:sz="4" w:space="1" w:color="auto"/>
                        </w:pBdr>
                        <w:shd w:val="clear" w:color="auto" w:fill="D9D9D9" w:themeFill="background1" w:themeFillShade="D9"/>
                      </w:pPr>
                      <w:r>
                        <w:t>+GuestName: string</w:t>
                      </w:r>
                    </w:p>
                  </w:txbxContent>
                </v:textbox>
                <w10:wrap type="tight" anchorx="margin"/>
              </v:shape>
            </w:pict>
          </mc:Fallback>
        </mc:AlternateContent>
      </w:r>
      <w:r>
        <w:rPr>
          <w:noProof/>
        </w:rPr>
        <mc:AlternateContent>
          <mc:Choice Requires="wps">
            <w:drawing>
              <wp:anchor distT="45720" distB="45720" distL="114300" distR="114300" simplePos="0" relativeHeight="251668480" behindDoc="1" locked="0" layoutInCell="1" allowOverlap="1" wp14:anchorId="244D77C6" wp14:editId="4AF8B767">
                <wp:simplePos x="0" y="0"/>
                <wp:positionH relativeFrom="margin">
                  <wp:posOffset>5867400</wp:posOffset>
                </wp:positionH>
                <wp:positionV relativeFrom="paragraph">
                  <wp:posOffset>2525395</wp:posOffset>
                </wp:positionV>
                <wp:extent cx="1466850" cy="1404620"/>
                <wp:effectExtent l="0" t="0" r="19050" b="19050"/>
                <wp:wrapTight wrapText="bothSides">
                  <wp:wrapPolygon edited="0">
                    <wp:start x="0" y="0"/>
                    <wp:lineTo x="0" y="21600"/>
                    <wp:lineTo x="21600" y="21600"/>
                    <wp:lineTo x="21600" y="0"/>
                    <wp:lineTo x="0" y="0"/>
                  </wp:wrapPolygon>
                </wp:wrapTight>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solidFill>
                            <a:srgbClr val="000000"/>
                          </a:solidFill>
                          <a:miter lim="800000"/>
                          <a:headEnd/>
                          <a:tailEnd/>
                        </a:ln>
                      </wps:spPr>
                      <wps:txbx>
                        <w:txbxContent>
                          <w:p w14:paraId="46160EFE" w14:textId="77777777" w:rsidR="00993B83" w:rsidRDefault="00993B83" w:rsidP="00993B83">
                            <w:pPr>
                              <w:pBdr>
                                <w:bottom w:val="single" w:sz="4" w:space="1" w:color="auto"/>
                              </w:pBdr>
                              <w:shd w:val="clear" w:color="auto" w:fill="D9D9D9" w:themeFill="background1" w:themeFillShade="D9"/>
                            </w:pPr>
                            <w:r>
                              <w:t>Rooms</w:t>
                            </w:r>
                          </w:p>
                          <w:p w14:paraId="574A0941" w14:textId="77777777" w:rsidR="00993B83" w:rsidRDefault="00993B83" w:rsidP="00993B83">
                            <w:pPr>
                              <w:shd w:val="clear" w:color="auto" w:fill="D9D9D9" w:themeFill="background1" w:themeFillShade="D9"/>
                            </w:pPr>
                            <w:r>
                              <w:t>+RoomNo: int</w:t>
                            </w:r>
                          </w:p>
                          <w:p w14:paraId="4E51DA6E" w14:textId="77777777" w:rsidR="00993B83" w:rsidRPr="00862B88" w:rsidRDefault="00993B83" w:rsidP="00993B83">
                            <w:pPr>
                              <w:shd w:val="clear" w:color="auto" w:fill="D9D9D9" w:themeFill="background1" w:themeFillShade="D9"/>
                            </w:pPr>
                            <w:r>
                              <w:t xml:space="preserve">+RoomType: string </w:t>
                            </w:r>
                          </w:p>
                          <w:p w14:paraId="3535834E" w14:textId="77777777" w:rsidR="00993B83" w:rsidRDefault="00993B83" w:rsidP="00993B83">
                            <w:pPr>
                              <w:pBdr>
                                <w:bottom w:val="single" w:sz="4" w:space="1" w:color="auto"/>
                              </w:pBdr>
                              <w:shd w:val="clear" w:color="auto" w:fill="D9D9D9" w:themeFill="background1" w:themeFillShade="D9"/>
                            </w:pPr>
                            <w:r>
                              <w:t>+Location: 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4D77C6" id="_x0000_s1061" type="#_x0000_t202" style="position:absolute;margin-left:462pt;margin-top:198.85pt;width:115.5pt;height:110.6pt;z-index:-2516480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">
                <v:textbox style="mso-fit-shape-to-text:t">
                  <w:txbxContent>
                    <w:p w14:paraId="46160EFE" w14:textId="77777777" w:rsidR="00993B83" w:rsidRDefault="00993B83" w:rsidP="00993B83">
                      <w:pPr>
                        <w:pBdr>
                          <w:bottom w:val="single" w:sz="4" w:space="1" w:color="auto"/>
                        </w:pBdr>
                        <w:shd w:val="clear" w:color="auto" w:fill="D9D9D9" w:themeFill="background1" w:themeFillShade="D9"/>
                      </w:pPr>
                      <w:r>
                        <w:t>Rooms</w:t>
                      </w:r>
                    </w:p>
                    <w:p w14:paraId="574A0941" w14:textId="77777777" w:rsidR="00993B83" w:rsidRDefault="00993B83" w:rsidP="00993B83">
                      <w:pPr>
                        <w:shd w:val="clear" w:color="auto" w:fill="D9D9D9" w:themeFill="background1" w:themeFillShade="D9"/>
                      </w:pPr>
                      <w:r>
                        <w:t>+RoomNo: int</w:t>
                      </w:r>
                    </w:p>
                    <w:p w14:paraId="4E51DA6E" w14:textId="77777777" w:rsidR="00993B83" w:rsidRPr="00862B88" w:rsidRDefault="00993B83" w:rsidP="00993B83">
                      <w:pPr>
                        <w:shd w:val="clear" w:color="auto" w:fill="D9D9D9" w:themeFill="background1" w:themeFillShade="D9"/>
                      </w:pPr>
                      <w:r>
                        <w:t xml:space="preserve">+RoomType: string </w:t>
                      </w:r>
                    </w:p>
                    <w:p w14:paraId="3535834E" w14:textId="77777777" w:rsidR="00993B83" w:rsidRDefault="00993B83" w:rsidP="00993B83">
                      <w:pPr>
                        <w:pBdr>
                          <w:bottom w:val="single" w:sz="4" w:space="1" w:color="auto"/>
                        </w:pBdr>
                        <w:shd w:val="clear" w:color="auto" w:fill="D9D9D9" w:themeFill="background1" w:themeFillShade="D9"/>
                      </w:pPr>
                      <w:r>
                        <w:t>+Location: string</w:t>
                      </w:r>
                    </w:p>
                  </w:txbxContent>
                </v:textbox>
                <w10:wrap type="tight" anchorx="margin"/>
              </v:shape>
            </w:pict>
          </mc:Fallback>
        </mc:AlternateContent>
      </w:r>
      <w:r>
        <w:rPr>
          <w:noProof/>
        </w:rPr>
        <mc:AlternateContent>
          <mc:Choice Requires="wps">
            <w:drawing>
              <wp:anchor distT="45720" distB="45720" distL="114300" distR="114300" simplePos="0" relativeHeight="251671552" behindDoc="1" locked="0" layoutInCell="1" allowOverlap="1" wp14:anchorId="42A0C767" wp14:editId="2D0EA438">
                <wp:simplePos x="0" y="0"/>
                <wp:positionH relativeFrom="margin">
                  <wp:posOffset>2990850</wp:posOffset>
                </wp:positionH>
                <wp:positionV relativeFrom="paragraph">
                  <wp:posOffset>1039495</wp:posOffset>
                </wp:positionV>
                <wp:extent cx="1533525" cy="3314700"/>
                <wp:effectExtent l="0" t="0" r="28575" b="19050"/>
                <wp:wrapTight wrapText="bothSides">
                  <wp:wrapPolygon edited="0">
                    <wp:start x="0" y="0"/>
                    <wp:lineTo x="0" y="21600"/>
                    <wp:lineTo x="21734" y="21600"/>
                    <wp:lineTo x="21734" y="0"/>
                    <wp:lineTo x="0" y="0"/>
                  </wp:wrapPolygon>
                </wp:wrapTight>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314700"/>
                        </a:xfrm>
                        <a:prstGeom prst="rect">
                          <a:avLst/>
                        </a:prstGeom>
                        <a:solidFill>
                          <a:srgbClr val="FFFFFF"/>
                        </a:solidFill>
                        <a:ln w="9525">
                          <a:solidFill>
                            <a:srgbClr val="000000"/>
                          </a:solidFill>
                          <a:miter lim="800000"/>
                          <a:headEnd/>
                          <a:tailEnd/>
                        </a:ln>
                      </wps:spPr>
                      <wps:txbx>
                        <w:txbxContent>
                          <w:p w14:paraId="1C90B465" w14:textId="77777777" w:rsidR="00993B83" w:rsidRDefault="00993B83" w:rsidP="00993B83">
                            <w:pPr>
                              <w:pBdr>
                                <w:bottom w:val="single" w:sz="4" w:space="1" w:color="auto"/>
                              </w:pBdr>
                              <w:shd w:val="clear" w:color="auto" w:fill="FFD966" w:themeFill="accent4" w:themeFillTint="99"/>
                            </w:pPr>
                            <w:r>
                              <w:t>Guest</w:t>
                            </w:r>
                          </w:p>
                          <w:p w14:paraId="76653E6F" w14:textId="77777777" w:rsidR="00993B83" w:rsidRDefault="00993B83" w:rsidP="00993B83">
                            <w:pPr>
                              <w:shd w:val="clear" w:color="auto" w:fill="FFD966" w:themeFill="accent4" w:themeFillTint="99"/>
                            </w:pPr>
                            <w:r>
                              <w:t>+Name: string</w:t>
                            </w:r>
                          </w:p>
                          <w:p w14:paraId="25192DEC" w14:textId="77777777" w:rsidR="00993B83" w:rsidRDefault="00993B83" w:rsidP="00993B83">
                            <w:pPr>
                              <w:shd w:val="clear" w:color="auto" w:fill="FFD966" w:themeFill="accent4" w:themeFillTint="99"/>
                            </w:pPr>
                            <w:r>
                              <w:t xml:space="preserve">+Id: int </w:t>
                            </w:r>
                          </w:p>
                          <w:p w14:paraId="52038B7A" w14:textId="77777777" w:rsidR="00993B83" w:rsidRPr="006E5C03" w:rsidRDefault="00993B83" w:rsidP="00993B83">
                            <w:pPr>
                              <w:shd w:val="clear" w:color="auto" w:fill="FFD966" w:themeFill="accent4" w:themeFillTint="99"/>
                            </w:pPr>
                            <w:r>
                              <w:t>+Gender: string</w:t>
                            </w:r>
                          </w:p>
                          <w:p w14:paraId="6D0AB1DE" w14:textId="77777777" w:rsidR="00993B83" w:rsidRDefault="00993B83" w:rsidP="00993B83">
                            <w:pPr>
                              <w:shd w:val="clear" w:color="auto" w:fill="FFD966" w:themeFill="accent4" w:themeFillTint="99"/>
                            </w:pPr>
                            <w:r>
                              <w:t>+PhoneNo: int</w:t>
                            </w:r>
                          </w:p>
                          <w:p w14:paraId="4E5676BA" w14:textId="77777777" w:rsidR="00993B83" w:rsidRDefault="00993B83" w:rsidP="00993B83">
                            <w:pPr>
                              <w:shd w:val="clear" w:color="auto" w:fill="FFD966" w:themeFill="accent4" w:themeFillTint="99"/>
                            </w:pPr>
                            <w:r>
                              <w:t>+Address: string</w:t>
                            </w:r>
                          </w:p>
                          <w:p w14:paraId="661598C2" w14:textId="77777777" w:rsidR="00993B83" w:rsidRDefault="00993B83" w:rsidP="00993B83">
                            <w:pPr>
                              <w:pBdr>
                                <w:bottom w:val="single" w:sz="4" w:space="1" w:color="auto"/>
                              </w:pBdr>
                              <w:shd w:val="clear" w:color="auto" w:fill="FFD966" w:themeFill="accent4" w:themeFillTint="99"/>
                            </w:pPr>
                            <w:r>
                              <w:t>+RoomNo: int</w:t>
                            </w:r>
                          </w:p>
                          <w:p w14:paraId="6592267D" w14:textId="77777777" w:rsidR="00993B83" w:rsidRDefault="00993B83" w:rsidP="00993B83">
                            <w:pPr>
                              <w:shd w:val="clear" w:color="auto" w:fill="FFD966" w:themeFill="accent4" w:themeFillTint="99"/>
                            </w:pPr>
                            <w:r>
                              <w:t>+Check-In()</w:t>
                            </w:r>
                          </w:p>
                          <w:p w14:paraId="32DB6559" w14:textId="77777777" w:rsidR="00993B83" w:rsidRDefault="00993B83" w:rsidP="00993B83">
                            <w:pPr>
                              <w:shd w:val="clear" w:color="auto" w:fill="FFD966" w:themeFill="accent4" w:themeFillTint="99"/>
                            </w:pPr>
                            <w:r>
                              <w:t>+Check-Out()</w:t>
                            </w:r>
                          </w:p>
                          <w:p w14:paraId="25CBDC4D" w14:textId="77777777" w:rsidR="00993B83" w:rsidRDefault="00993B83" w:rsidP="00993B83">
                            <w:pPr>
                              <w:shd w:val="clear" w:color="auto" w:fill="FFD966" w:themeFill="accent4" w:themeFillTint="99"/>
                            </w:pPr>
                            <w:r>
                              <w:t>+PayBill()</w:t>
                            </w:r>
                          </w:p>
                          <w:p w14:paraId="18CF4F11" w14:textId="77777777" w:rsidR="00993B83" w:rsidRDefault="00993B83" w:rsidP="00993B83">
                            <w:pPr>
                              <w:shd w:val="clear" w:color="auto" w:fill="FFD966" w:themeFill="accent4" w:themeFillTint="99"/>
                            </w:pPr>
                            <w:r>
                              <w:t>+OrderFood()</w:t>
                            </w:r>
                          </w:p>
                          <w:p w14:paraId="6418F187" w14:textId="77777777" w:rsidR="00993B83" w:rsidRDefault="00993B83" w:rsidP="00993B83">
                            <w:pPr>
                              <w:shd w:val="clear" w:color="auto" w:fill="FFD966" w:themeFill="accent4" w:themeFillTint="9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0C767" id="_x0000_s1062" type="#_x0000_t202" style="position:absolute;margin-left:235.5pt;margin-top:81.85pt;width:120.75pt;height:261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">
                <v:textbox>
                  <w:txbxContent>
                    <w:p w14:paraId="1C90B465" w14:textId="77777777" w:rsidR="00993B83" w:rsidRDefault="00993B83" w:rsidP="00993B83">
                      <w:pPr>
                        <w:pBdr>
                          <w:bottom w:val="single" w:sz="4" w:space="1" w:color="auto"/>
                        </w:pBdr>
                        <w:shd w:val="clear" w:color="auto" w:fill="FFD966" w:themeFill="accent4" w:themeFillTint="99"/>
                      </w:pPr>
                      <w:r>
                        <w:t>Guest</w:t>
                      </w:r>
                    </w:p>
                    <w:p w14:paraId="76653E6F" w14:textId="77777777" w:rsidR="00993B83" w:rsidRDefault="00993B83" w:rsidP="00993B83">
                      <w:pPr>
                        <w:shd w:val="clear" w:color="auto" w:fill="FFD966" w:themeFill="accent4" w:themeFillTint="99"/>
                      </w:pPr>
                      <w:r>
                        <w:t>+Name: string</w:t>
                      </w:r>
                    </w:p>
                    <w:p w14:paraId="25192DEC" w14:textId="77777777" w:rsidR="00993B83" w:rsidRDefault="00993B83" w:rsidP="00993B83">
                      <w:pPr>
                        <w:shd w:val="clear" w:color="auto" w:fill="FFD966" w:themeFill="accent4" w:themeFillTint="99"/>
                      </w:pPr>
                      <w:r>
                        <w:t xml:space="preserve">+Id: int </w:t>
                      </w:r>
                    </w:p>
                    <w:p w14:paraId="52038B7A" w14:textId="77777777" w:rsidR="00993B83" w:rsidRPr="006E5C03" w:rsidRDefault="00993B83" w:rsidP="00993B83">
                      <w:pPr>
                        <w:shd w:val="clear" w:color="auto" w:fill="FFD966" w:themeFill="accent4" w:themeFillTint="99"/>
                      </w:pPr>
                      <w:r>
                        <w:t>+Gender: string</w:t>
                      </w:r>
                    </w:p>
                    <w:p w14:paraId="6D0AB1DE" w14:textId="77777777" w:rsidR="00993B83" w:rsidRDefault="00993B83" w:rsidP="00993B83">
                      <w:pPr>
                        <w:shd w:val="clear" w:color="auto" w:fill="FFD966" w:themeFill="accent4" w:themeFillTint="99"/>
                      </w:pPr>
                      <w:r>
                        <w:t>+PhoneNo: int</w:t>
                      </w:r>
                    </w:p>
                    <w:p w14:paraId="4E5676BA" w14:textId="77777777" w:rsidR="00993B83" w:rsidRDefault="00993B83" w:rsidP="00993B83">
                      <w:pPr>
                        <w:shd w:val="clear" w:color="auto" w:fill="FFD966" w:themeFill="accent4" w:themeFillTint="99"/>
                      </w:pPr>
                      <w:r>
                        <w:t>+Address: string</w:t>
                      </w:r>
                    </w:p>
                    <w:p w14:paraId="661598C2" w14:textId="77777777" w:rsidR="00993B83" w:rsidRDefault="00993B83" w:rsidP="00993B83">
                      <w:pPr>
                        <w:pBdr>
                          <w:bottom w:val="single" w:sz="4" w:space="1" w:color="auto"/>
                        </w:pBdr>
                        <w:shd w:val="clear" w:color="auto" w:fill="FFD966" w:themeFill="accent4" w:themeFillTint="99"/>
                      </w:pPr>
                      <w:r>
                        <w:t>+RoomNo: int</w:t>
                      </w:r>
                    </w:p>
                    <w:p w14:paraId="6592267D" w14:textId="77777777" w:rsidR="00993B83" w:rsidRDefault="00993B83" w:rsidP="00993B83">
                      <w:pPr>
                        <w:shd w:val="clear" w:color="auto" w:fill="FFD966" w:themeFill="accent4" w:themeFillTint="99"/>
                      </w:pPr>
                      <w:r>
                        <w:t>+Check-In()</w:t>
                      </w:r>
                    </w:p>
                    <w:p w14:paraId="32DB6559" w14:textId="77777777" w:rsidR="00993B83" w:rsidRDefault="00993B83" w:rsidP="00993B83">
                      <w:pPr>
                        <w:shd w:val="clear" w:color="auto" w:fill="FFD966" w:themeFill="accent4" w:themeFillTint="99"/>
                      </w:pPr>
                      <w:r>
                        <w:t>+Check-Out()</w:t>
                      </w:r>
                    </w:p>
                    <w:p w14:paraId="25CBDC4D" w14:textId="77777777" w:rsidR="00993B83" w:rsidRDefault="00993B83" w:rsidP="00993B83">
                      <w:pPr>
                        <w:shd w:val="clear" w:color="auto" w:fill="FFD966" w:themeFill="accent4" w:themeFillTint="99"/>
                      </w:pPr>
                      <w:r>
                        <w:t>+PayBill()</w:t>
                      </w:r>
                    </w:p>
                    <w:p w14:paraId="18CF4F11" w14:textId="77777777" w:rsidR="00993B83" w:rsidRDefault="00993B83" w:rsidP="00993B83">
                      <w:pPr>
                        <w:shd w:val="clear" w:color="auto" w:fill="FFD966" w:themeFill="accent4" w:themeFillTint="99"/>
                      </w:pPr>
                      <w:r>
                        <w:t>+OrderFood()</w:t>
                      </w:r>
                    </w:p>
                    <w:p w14:paraId="6418F187" w14:textId="77777777" w:rsidR="00993B83" w:rsidRDefault="00993B83" w:rsidP="00993B83">
                      <w:pPr>
                        <w:shd w:val="clear" w:color="auto" w:fill="FFD966" w:themeFill="accent4" w:themeFillTint="99"/>
                      </w:pPr>
                    </w:p>
                  </w:txbxContent>
                </v:textbox>
                <w10:wrap type="tight" anchorx="margin"/>
              </v:shape>
            </w:pict>
          </mc:Fallback>
        </mc:AlternateContent>
      </w:r>
      <w:r>
        <w:rPr>
          <w:noProof/>
        </w:rPr>
        <mc:AlternateContent>
          <mc:Choice Requires="wps">
            <w:drawing>
              <wp:anchor distT="45720" distB="45720" distL="114300" distR="114300" simplePos="0" relativeHeight="251666432" behindDoc="1" locked="0" layoutInCell="1" allowOverlap="1" wp14:anchorId="25BEBE1B" wp14:editId="218FC968">
                <wp:simplePos x="0" y="0"/>
                <wp:positionH relativeFrom="margin">
                  <wp:align>left</wp:align>
                </wp:positionH>
                <wp:positionV relativeFrom="paragraph">
                  <wp:posOffset>2220595</wp:posOffset>
                </wp:positionV>
                <wp:extent cx="1466850" cy="1473200"/>
                <wp:effectExtent l="0" t="0" r="19050" b="12700"/>
                <wp:wrapTight wrapText="bothSides">
                  <wp:wrapPolygon edited="0">
                    <wp:start x="0" y="0"/>
                    <wp:lineTo x="0" y="21507"/>
                    <wp:lineTo x="21600" y="21507"/>
                    <wp:lineTo x="21600" y="0"/>
                    <wp:lineTo x="0" y="0"/>
                  </wp:wrapPolygon>
                </wp:wrapTight>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73200"/>
                        </a:xfrm>
                        <a:prstGeom prst="rect">
                          <a:avLst/>
                        </a:prstGeom>
                        <a:solidFill>
                          <a:srgbClr val="FFFFFF"/>
                        </a:solidFill>
                        <a:ln w="9525">
                          <a:solidFill>
                            <a:srgbClr val="000000"/>
                          </a:solidFill>
                          <a:miter lim="800000"/>
                          <a:headEnd/>
                          <a:tailEnd/>
                        </a:ln>
                      </wps:spPr>
                      <wps:txbx>
                        <w:txbxContent>
                          <w:p w14:paraId="300928A3" w14:textId="77777777" w:rsidR="00993B83" w:rsidRDefault="00993B83" w:rsidP="00993B83">
                            <w:pPr>
                              <w:pBdr>
                                <w:bottom w:val="single" w:sz="4" w:space="1" w:color="auto"/>
                              </w:pBdr>
                              <w:shd w:val="clear" w:color="auto" w:fill="F7CAAC" w:themeFill="accent2" w:themeFillTint="66"/>
                            </w:pPr>
                            <w:r>
                              <w:t>Chef</w:t>
                            </w:r>
                          </w:p>
                          <w:p w14:paraId="6A68BDD1" w14:textId="77777777" w:rsidR="00993B83" w:rsidRDefault="00993B83" w:rsidP="00993B83">
                            <w:pPr>
                              <w:shd w:val="clear" w:color="auto" w:fill="F7CAAC" w:themeFill="accent2" w:themeFillTint="66"/>
                            </w:pPr>
                            <w:r>
                              <w:t>+Name: string</w:t>
                            </w:r>
                          </w:p>
                          <w:p w14:paraId="4F46FB81" w14:textId="77777777" w:rsidR="00993B83" w:rsidRDefault="00993B83" w:rsidP="00993B83">
                            <w:pPr>
                              <w:shd w:val="clear" w:color="auto" w:fill="F7CAAC" w:themeFill="accent2" w:themeFillTint="66"/>
                            </w:pPr>
                            <w:r>
                              <w:t>+Id: int</w:t>
                            </w:r>
                          </w:p>
                          <w:p w14:paraId="712B5203" w14:textId="77777777" w:rsidR="00993B83" w:rsidRDefault="00993B83" w:rsidP="00993B83">
                            <w:pPr>
                              <w:pBdr>
                                <w:bottom w:val="single" w:sz="4" w:space="1" w:color="auto"/>
                              </w:pBdr>
                              <w:shd w:val="clear" w:color="auto" w:fill="F7CAAC" w:themeFill="accent2" w:themeFillTint="66"/>
                            </w:pPr>
                            <w:r>
                              <w:t>+Location: string</w:t>
                            </w:r>
                          </w:p>
                          <w:p w14:paraId="25F6283D" w14:textId="77777777" w:rsidR="00993B83" w:rsidRDefault="00993B83" w:rsidP="00993B83">
                            <w:pPr>
                              <w:shd w:val="clear" w:color="auto" w:fill="F7CAAC" w:themeFill="accent2" w:themeFillTint="66"/>
                            </w:pPr>
                            <w:r>
                              <w:t>+TakeOrders()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EBE1B" id="_x0000_s1063" type="#_x0000_t202" style="position:absolute;margin-left:0;margin-top:174.85pt;width:115.5pt;height:116pt;z-index:-2516500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yVDJgIAAE0EAAAOAAAAZHJzL2Uyb0RvYy54bWysVNtu2zAMfR+wfxD0vjjxnDQ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">
                <v:textbox>
                  <w:txbxContent>
                    <w:p w14:paraId="300928A3" w14:textId="77777777" w:rsidR="00993B83" w:rsidRDefault="00993B83" w:rsidP="00993B83">
                      <w:pPr>
                        <w:pBdr>
                          <w:bottom w:val="single" w:sz="4" w:space="1" w:color="auto"/>
                        </w:pBdr>
                        <w:shd w:val="clear" w:color="auto" w:fill="F7CAAC" w:themeFill="accent2" w:themeFillTint="66"/>
                      </w:pPr>
                      <w:r>
                        <w:t>Chef</w:t>
                      </w:r>
                    </w:p>
                    <w:p w14:paraId="6A68BDD1" w14:textId="77777777" w:rsidR="00993B83" w:rsidRDefault="00993B83" w:rsidP="00993B83">
                      <w:pPr>
                        <w:shd w:val="clear" w:color="auto" w:fill="F7CAAC" w:themeFill="accent2" w:themeFillTint="66"/>
                      </w:pPr>
                      <w:r>
                        <w:t>+Name: string</w:t>
                      </w:r>
                    </w:p>
                    <w:p w14:paraId="4F46FB81" w14:textId="77777777" w:rsidR="00993B83" w:rsidRDefault="00993B83" w:rsidP="00993B83">
                      <w:pPr>
                        <w:shd w:val="clear" w:color="auto" w:fill="F7CAAC" w:themeFill="accent2" w:themeFillTint="66"/>
                      </w:pPr>
                      <w:r>
                        <w:t>+Id: int</w:t>
                      </w:r>
                    </w:p>
                    <w:p w14:paraId="712B5203" w14:textId="77777777" w:rsidR="00993B83" w:rsidRDefault="00993B83" w:rsidP="00993B83">
                      <w:pPr>
                        <w:pBdr>
                          <w:bottom w:val="single" w:sz="4" w:space="1" w:color="auto"/>
                        </w:pBdr>
                        <w:shd w:val="clear" w:color="auto" w:fill="F7CAAC" w:themeFill="accent2" w:themeFillTint="66"/>
                      </w:pPr>
                      <w:r>
                        <w:t>+Location: string</w:t>
                      </w:r>
                    </w:p>
                    <w:p w14:paraId="25F6283D" w14:textId="77777777" w:rsidR="00993B83" w:rsidRDefault="00993B83" w:rsidP="00993B83">
                      <w:pPr>
                        <w:shd w:val="clear" w:color="auto" w:fill="F7CAAC" w:themeFill="accent2" w:themeFillTint="66"/>
                      </w:pPr>
                      <w:r>
                        <w:t>+TakeOrders()</w:t>
                      </w:r>
                    </w:p>
                  </w:txbxContent>
                </v:textbox>
                <w10:wrap type="tight" anchorx="margin"/>
              </v:shape>
            </w:pict>
          </mc:Fallback>
        </mc:AlternateContent>
      </w:r>
      <w:r>
        <w:rPr>
          <w:noProof/>
        </w:rPr>
        <w:t xml:space="preserve"> </w:t>
      </w:r>
      <w:r>
        <w:rPr>
          <w:noProof/>
        </w:rPr>
        <w:tab/>
        <w:t xml:space="preserve">     </w:t>
      </w:r>
    </w:p>
    <w:p w14:paraId="7D61113D" w14:textId="77777777" w:rsidR="00993B83" w:rsidRPr="00226AB0" w:rsidRDefault="00916066" w:rsidP="00993B83">
      <w:r>
        <w:rPr>
          <w:noProof/>
        </w:rPr>
        <mc:AlternateContent>
          <mc:Choice Requires="wps">
            <w:drawing>
              <wp:anchor distT="0" distB="0" distL="114300" distR="114300" simplePos="0" relativeHeight="251672576" behindDoc="0" locked="0" layoutInCell="1" allowOverlap="1" wp14:anchorId="242E6C15" wp14:editId="23F5182E">
                <wp:simplePos x="0" y="0"/>
                <wp:positionH relativeFrom="column">
                  <wp:posOffset>1952625</wp:posOffset>
                </wp:positionH>
                <wp:positionV relativeFrom="paragraph">
                  <wp:posOffset>146049</wp:posOffset>
                </wp:positionV>
                <wp:extent cx="1352550" cy="2857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13525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17D37" id="Straight Connector 1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11.5pt" to="260.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" strokecolor="black [3200]" strokeweight=".5pt">
                <v:stroke joinstyle="miter"/>
              </v:line>
            </w:pict>
          </mc:Fallback>
        </mc:AlternateContent>
      </w:r>
    </w:p>
    <w:p w14:paraId="0FDF5F4D" w14:textId="77777777" w:rsidR="00993B83" w:rsidRPr="00226AB0" w:rsidRDefault="00993B83" w:rsidP="00993B83"/>
    <w:p w14:paraId="0757D67B" w14:textId="77777777" w:rsidR="00993B83" w:rsidRPr="00226AB0" w:rsidRDefault="00993B83" w:rsidP="00993B83"/>
    <w:p w14:paraId="4FCBE76D" w14:textId="77777777" w:rsidR="00993B83" w:rsidRPr="00990CE1" w:rsidRDefault="00993B83" w:rsidP="00993B83">
      <w:r>
        <w:t xml:space="preserve"> </w:t>
      </w:r>
    </w:p>
    <w:p w14:paraId="5C7A2A05" w14:textId="77777777" w:rsidR="00993B83" w:rsidRPr="00226AB0" w:rsidRDefault="00993B83" w:rsidP="00993B83"/>
    <w:p w14:paraId="55AAF175" w14:textId="77777777" w:rsidR="00993B83" w:rsidRPr="00226AB0" w:rsidRDefault="00916066" w:rsidP="00993B83">
      <w:r>
        <w:rPr>
          <w:noProof/>
        </w:rPr>
        <mc:AlternateContent>
          <mc:Choice Requires="wps">
            <w:drawing>
              <wp:anchor distT="0" distB="0" distL="114300" distR="114300" simplePos="0" relativeHeight="251673600" behindDoc="0" locked="0" layoutInCell="1" allowOverlap="1" wp14:anchorId="0CAD592E" wp14:editId="71430396">
                <wp:simplePos x="0" y="0"/>
                <wp:positionH relativeFrom="column">
                  <wp:posOffset>1914525</wp:posOffset>
                </wp:positionH>
                <wp:positionV relativeFrom="paragraph">
                  <wp:posOffset>83820</wp:posOffset>
                </wp:positionV>
                <wp:extent cx="5715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571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0937A" id="Straight Connector 37"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6.6pt" to="195.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" strokecolor="black [3200]" strokeweight=".5pt">
                <v:stroke joinstyle="miter"/>
              </v:line>
            </w:pict>
          </mc:Fallback>
        </mc:AlternateContent>
      </w:r>
    </w:p>
    <w:p w14:paraId="19FE0812" w14:textId="77777777" w:rsidR="00993B83" w:rsidRPr="00226AB0" w:rsidRDefault="00993B83" w:rsidP="00993B83"/>
    <w:p w14:paraId="418869F7" w14:textId="77777777" w:rsidR="00993B83" w:rsidRPr="00990CE1" w:rsidRDefault="00993B83" w:rsidP="00993B83">
      <w:r>
        <w:rPr>
          <w:noProof/>
        </w:rPr>
        <mc:AlternateContent>
          <mc:Choice Requires="wps">
            <w:drawing>
              <wp:anchor distT="0" distB="0" distL="114300" distR="114300" simplePos="0" relativeHeight="251686912" behindDoc="0" locked="0" layoutInCell="1" allowOverlap="1" wp14:anchorId="32ED9571" wp14:editId="5F8AE4F1">
                <wp:simplePos x="0" y="0"/>
                <wp:positionH relativeFrom="column">
                  <wp:posOffset>7772400</wp:posOffset>
                </wp:positionH>
                <wp:positionV relativeFrom="paragraph">
                  <wp:posOffset>11429</wp:posOffset>
                </wp:positionV>
                <wp:extent cx="9525" cy="2238375"/>
                <wp:effectExtent l="0" t="0" r="28575" b="28575"/>
                <wp:wrapNone/>
                <wp:docPr id="43" name="Straight Connector 43"/>
                <wp:cNvGraphicFramePr/>
                <a:graphic xmlns:a="http://schemas.openxmlformats.org/drawingml/2006/main">
                  <a:graphicData uri="http://schemas.microsoft.com/office/word/2010/wordprocessingShape">
                    <wps:wsp>
                      <wps:cNvCnPr/>
                      <wps:spPr>
                        <a:xfrm>
                          <a:off x="0" y="0"/>
                          <a:ext cx="9525" cy="2238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C9343" id="Straight Connector 4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9pt" to="612.75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6E7DEA08" wp14:editId="6F88381A">
                <wp:simplePos x="0" y="0"/>
                <wp:positionH relativeFrom="column">
                  <wp:posOffset>6924675</wp:posOffset>
                </wp:positionH>
                <wp:positionV relativeFrom="paragraph">
                  <wp:posOffset>30481</wp:posOffset>
                </wp:positionV>
                <wp:extent cx="0" cy="304800"/>
                <wp:effectExtent l="0" t="0" r="38100" b="19050"/>
                <wp:wrapNone/>
                <wp:docPr id="44" name="Straight Connector 4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D27B5" id="Straight Connector 4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25pt,2.4pt" to="545.2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" strokecolor="black [3200]" strokeweight=".5pt">
                <v:stroke joinstyle="miter"/>
              </v:line>
            </w:pict>
          </mc:Fallback>
        </mc:AlternateContent>
      </w:r>
      <w:r>
        <w:tab/>
      </w:r>
      <w:r>
        <w:tab/>
        <w:t xml:space="preserve">        </w:t>
      </w:r>
      <w:r>
        <w:tab/>
      </w:r>
      <w:r>
        <w:tab/>
      </w:r>
      <w:r>
        <w:tab/>
      </w:r>
      <w:r>
        <w:tab/>
        <w:t xml:space="preserve"> </w:t>
      </w:r>
    </w:p>
    <w:p w14:paraId="2955F0E3" w14:textId="77777777" w:rsidR="00993B83" w:rsidRPr="00822EFE" w:rsidRDefault="00993B83" w:rsidP="00993B83">
      <w:r>
        <w:tab/>
      </w:r>
      <w:r>
        <w:tab/>
      </w:r>
      <w:r>
        <w:tab/>
      </w:r>
      <w:r>
        <w:tab/>
      </w:r>
      <w:r>
        <w:tab/>
      </w:r>
      <w:r>
        <w:tab/>
        <w:t xml:space="preserve">    </w:t>
      </w:r>
    </w:p>
    <w:p w14:paraId="61070B3B" w14:textId="77777777" w:rsidR="00993B83" w:rsidRPr="00226AB0" w:rsidRDefault="00993B83" w:rsidP="00993B83">
      <w:r>
        <w:rPr>
          <w:noProof/>
        </w:rPr>
        <mc:AlternateContent>
          <mc:Choice Requires="wps">
            <w:drawing>
              <wp:anchor distT="0" distB="0" distL="114300" distR="114300" simplePos="0" relativeHeight="251681792" behindDoc="0" locked="0" layoutInCell="1" allowOverlap="1" wp14:anchorId="57DD3FBF" wp14:editId="5DE3576E">
                <wp:simplePos x="0" y="0"/>
                <wp:positionH relativeFrom="column">
                  <wp:posOffset>4524376</wp:posOffset>
                </wp:positionH>
                <wp:positionV relativeFrom="paragraph">
                  <wp:posOffset>53340</wp:posOffset>
                </wp:positionV>
                <wp:extent cx="3810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381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F575C" id="Straight Connector 4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25pt,4.2pt" to="386.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" strokecolor="black [3200]" strokeweight=".5pt">
                <v:stroke joinstyle="miter"/>
              </v:line>
            </w:pict>
          </mc:Fallback>
        </mc:AlternateContent>
      </w:r>
    </w:p>
    <w:p w14:paraId="6646BD4F" w14:textId="77777777" w:rsidR="00993B83" w:rsidRPr="00D320C9" w:rsidRDefault="00993B83" w:rsidP="00993B83">
      <w:r>
        <w:tab/>
      </w:r>
      <w:r>
        <w:tab/>
        <w:t xml:space="preserve"> </w:t>
      </w:r>
    </w:p>
    <w:p w14:paraId="42D96899" w14:textId="77777777" w:rsidR="00993B83" w:rsidRPr="00226AB0" w:rsidRDefault="00993B83" w:rsidP="00993B83">
      <w:r>
        <w:rPr>
          <w:noProof/>
        </w:rPr>
        <mc:AlternateContent>
          <mc:Choice Requires="wps">
            <w:drawing>
              <wp:anchor distT="0" distB="0" distL="114300" distR="114300" simplePos="0" relativeHeight="251682816" behindDoc="0" locked="0" layoutInCell="1" allowOverlap="1" wp14:anchorId="759DF704" wp14:editId="481A4F69">
                <wp:simplePos x="0" y="0"/>
                <wp:positionH relativeFrom="column">
                  <wp:posOffset>4524374</wp:posOffset>
                </wp:positionH>
                <wp:positionV relativeFrom="paragraph">
                  <wp:posOffset>54611</wp:posOffset>
                </wp:positionV>
                <wp:extent cx="885825"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F74F4" id="Straight Connector 4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25pt,4.3pt" to="42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FetwEAALgDAAAOAAAAZHJzL2Uyb0RvYy54bWysU8GOEzEMvSPxD1HudNqKhW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" strokecolor="black [3200]" strokeweight=".5pt">
                <v:stroke joinstyle="miter"/>
              </v:line>
            </w:pict>
          </mc:Fallback>
        </mc:AlternateContent>
      </w:r>
    </w:p>
    <w:p w14:paraId="298E9AD0" w14:textId="77777777" w:rsidR="00993B83" w:rsidRDefault="00993B83" w:rsidP="00993B83"/>
    <w:p w14:paraId="5ED5E03F" w14:textId="77777777" w:rsidR="00993B83" w:rsidRPr="00D320C9" w:rsidRDefault="00993B83" w:rsidP="00993B83">
      <w:pPr>
        <w:tabs>
          <w:tab w:val="left" w:pos="1380"/>
        </w:tabs>
      </w:pPr>
      <w:r>
        <w:tab/>
      </w:r>
      <w:r>
        <w:tab/>
      </w:r>
      <w:r>
        <w:tab/>
        <w:t xml:space="preserve"> </w:t>
      </w:r>
    </w:p>
    <w:p w14:paraId="4E08C40D" w14:textId="77777777" w:rsidR="00993B83" w:rsidRPr="0079134D" w:rsidRDefault="00916066" w:rsidP="00993B83">
      <w:r>
        <w:rPr>
          <w:noProof/>
        </w:rPr>
        <mc:AlternateContent>
          <mc:Choice Requires="wps">
            <w:drawing>
              <wp:anchor distT="0" distB="0" distL="114300" distR="114300" simplePos="0" relativeHeight="251683840" behindDoc="0" locked="0" layoutInCell="1" allowOverlap="1" wp14:anchorId="34654BD5" wp14:editId="2D1AF84E">
                <wp:simplePos x="0" y="0"/>
                <wp:positionH relativeFrom="column">
                  <wp:posOffset>5676900</wp:posOffset>
                </wp:positionH>
                <wp:positionV relativeFrom="paragraph">
                  <wp:posOffset>172086</wp:posOffset>
                </wp:positionV>
                <wp:extent cx="38100" cy="104775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3810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96838" id="Straight Connector 4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13.55pt" to="450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7EB49E93" wp14:editId="72347039">
                <wp:simplePos x="0" y="0"/>
                <wp:positionH relativeFrom="column">
                  <wp:posOffset>1457324</wp:posOffset>
                </wp:positionH>
                <wp:positionV relativeFrom="paragraph">
                  <wp:posOffset>191135</wp:posOffset>
                </wp:positionV>
                <wp:extent cx="1533525" cy="9525"/>
                <wp:effectExtent l="0" t="0" r="28575" b="28575"/>
                <wp:wrapNone/>
                <wp:docPr id="52" name="Straight Connector 52"/>
                <wp:cNvGraphicFramePr/>
                <a:graphic xmlns:a="http://schemas.openxmlformats.org/drawingml/2006/main">
                  <a:graphicData uri="http://schemas.microsoft.com/office/word/2010/wordprocessingShape">
                    <wps:wsp>
                      <wps:cNvCnPr/>
                      <wps:spPr>
                        <a:xfrm flipV="1">
                          <a:off x="0" y="0"/>
                          <a:ext cx="1533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970C1" id="Straight Connector 5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15.05pt" to="23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" strokecolor="black [3200]" strokeweight=".5pt">
                <v:stroke joinstyle="miter"/>
              </v:line>
            </w:pict>
          </mc:Fallback>
        </mc:AlternateContent>
      </w:r>
      <w:r w:rsidR="00993B83">
        <w:tab/>
      </w:r>
      <w:r w:rsidR="00993B83">
        <w:tab/>
      </w:r>
      <w:r w:rsidR="00993B83">
        <w:tab/>
      </w:r>
      <w:r w:rsidR="00993B83">
        <w:tab/>
      </w:r>
      <w:r w:rsidR="00993B83">
        <w:tab/>
      </w:r>
      <w:r w:rsidR="00993B83">
        <w:tab/>
      </w:r>
      <w:r w:rsidR="00993B83">
        <w:tab/>
      </w:r>
      <w:r w:rsidR="00993B83">
        <w:tab/>
      </w:r>
      <w:r w:rsidR="00993B83">
        <w:tab/>
      </w:r>
      <w:r w:rsidR="00993B83">
        <w:tab/>
      </w:r>
      <w:r w:rsidR="00993B83">
        <w:tab/>
      </w:r>
      <w:r w:rsidR="00993B83">
        <w:tab/>
      </w:r>
      <w:r w:rsidR="00993B83">
        <w:tab/>
        <w:t xml:space="preserve">  </w:t>
      </w:r>
    </w:p>
    <w:p w14:paraId="41560788" w14:textId="77777777" w:rsidR="00993B83" w:rsidRPr="008819A4" w:rsidRDefault="00916066" w:rsidP="00993B83">
      <w:r>
        <w:rPr>
          <w:noProof/>
        </w:rPr>
        <mc:AlternateContent>
          <mc:Choice Requires="wps">
            <w:drawing>
              <wp:anchor distT="0" distB="0" distL="114300" distR="114300" simplePos="0" relativeHeight="251676672" behindDoc="0" locked="0" layoutInCell="1" allowOverlap="1" wp14:anchorId="60C2409A" wp14:editId="17354491">
                <wp:simplePos x="0" y="0"/>
                <wp:positionH relativeFrom="column">
                  <wp:posOffset>933450</wp:posOffset>
                </wp:positionH>
                <wp:positionV relativeFrom="paragraph">
                  <wp:posOffset>12065</wp:posOffset>
                </wp:positionV>
                <wp:extent cx="19050" cy="771525"/>
                <wp:effectExtent l="0" t="0" r="19050" b="28575"/>
                <wp:wrapNone/>
                <wp:docPr id="48" name="Straight Connector 48"/>
                <wp:cNvGraphicFramePr/>
                <a:graphic xmlns:a="http://schemas.openxmlformats.org/drawingml/2006/main">
                  <a:graphicData uri="http://schemas.microsoft.com/office/word/2010/wordprocessingShape">
                    <wps:wsp>
                      <wps:cNvCnPr/>
                      <wps:spPr>
                        <a:xfrm>
                          <a:off x="0" y="0"/>
                          <a:ext cx="19050"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213C" id="Straight Connector 4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95pt" to="7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" strokecolor="black [3200]" strokeweight=".5pt">
                <v:stroke joinstyle="miter"/>
              </v:line>
            </w:pict>
          </mc:Fallback>
        </mc:AlternateContent>
      </w:r>
    </w:p>
    <w:p w14:paraId="1C6BB9F6" w14:textId="77777777" w:rsidR="00993B83" w:rsidRPr="00D320C9" w:rsidRDefault="00993B83" w:rsidP="00993B83">
      <w:r>
        <w:t xml:space="preserve"> </w:t>
      </w:r>
      <w:r>
        <w:tab/>
      </w:r>
      <w:r>
        <w:tab/>
      </w:r>
      <w:r>
        <w:tab/>
      </w:r>
      <w:r>
        <w:tab/>
      </w:r>
      <w:r>
        <w:tab/>
        <w:t xml:space="preserve">  </w:t>
      </w:r>
    </w:p>
    <w:p w14:paraId="6BC9C5C4" w14:textId="77777777" w:rsidR="00993B83" w:rsidRPr="008819A4" w:rsidRDefault="00993B83" w:rsidP="00993B83"/>
    <w:p w14:paraId="36B4E145" w14:textId="77777777" w:rsidR="00DA2159" w:rsidRPr="008819A4" w:rsidRDefault="00BA03B1" w:rsidP="00993B83">
      <w:pPr>
        <w:tabs>
          <w:tab w:val="left" w:pos="3375"/>
        </w:tabs>
      </w:pPr>
      <w:r>
        <w:rPr>
          <w:noProof/>
        </w:rPr>
        <w:lastRenderedPageBreak/>
        <mc:AlternateContent>
          <mc:Choice Requires="wps">
            <w:drawing>
              <wp:anchor distT="0" distB="0" distL="114300" distR="114300" simplePos="0" relativeHeight="251678720" behindDoc="0" locked="0" layoutInCell="1" allowOverlap="1" wp14:anchorId="71942260" wp14:editId="5AF7A373">
                <wp:simplePos x="0" y="0"/>
                <wp:positionH relativeFrom="column">
                  <wp:posOffset>1885950</wp:posOffset>
                </wp:positionH>
                <wp:positionV relativeFrom="paragraph">
                  <wp:posOffset>553720</wp:posOffset>
                </wp:positionV>
                <wp:extent cx="895350" cy="40005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89535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18878" id="Straight Connector 5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43.6pt" to="219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6946663D" wp14:editId="4CCD2ED7">
                <wp:simplePos x="0" y="0"/>
                <wp:positionH relativeFrom="column">
                  <wp:posOffset>4371976</wp:posOffset>
                </wp:positionH>
                <wp:positionV relativeFrom="paragraph">
                  <wp:posOffset>582294</wp:posOffset>
                </wp:positionV>
                <wp:extent cx="1066800" cy="342900"/>
                <wp:effectExtent l="0" t="0" r="19050" b="19050"/>
                <wp:wrapNone/>
                <wp:docPr id="51" name="Straight Connector 51"/>
                <wp:cNvGraphicFramePr/>
                <a:graphic xmlns:a="http://schemas.openxmlformats.org/drawingml/2006/main">
                  <a:graphicData uri="http://schemas.microsoft.com/office/word/2010/wordprocessingShape">
                    <wps:wsp>
                      <wps:cNvCnPr/>
                      <wps:spPr>
                        <a:xfrm flipV="1">
                          <a:off x="0" y="0"/>
                          <a:ext cx="10668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DC32B" id="Straight Connector 5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25pt,45.85pt" to="428.2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" strokecolor="black [3200]" strokeweight=".5pt">
                <v:stroke joinstyle="miter"/>
              </v:line>
            </w:pict>
          </mc:Fallback>
        </mc:AlternateContent>
      </w:r>
      <w:r>
        <w:rPr>
          <w:noProof/>
        </w:rPr>
        <mc:AlternateContent>
          <mc:Choice Requires="wps">
            <w:drawing>
              <wp:anchor distT="45720" distB="45720" distL="114300" distR="114300" simplePos="0" relativeHeight="251667456" behindDoc="1" locked="0" layoutInCell="1" allowOverlap="1" wp14:anchorId="768AD188" wp14:editId="46955008">
                <wp:simplePos x="0" y="0"/>
                <wp:positionH relativeFrom="margin">
                  <wp:posOffset>2809875</wp:posOffset>
                </wp:positionH>
                <wp:positionV relativeFrom="paragraph">
                  <wp:posOffset>731520</wp:posOffset>
                </wp:positionV>
                <wp:extent cx="1533525" cy="1514475"/>
                <wp:effectExtent l="0" t="0" r="28575" b="28575"/>
                <wp:wrapTight wrapText="bothSides">
                  <wp:wrapPolygon edited="0">
                    <wp:start x="0" y="0"/>
                    <wp:lineTo x="0" y="21736"/>
                    <wp:lineTo x="21734" y="21736"/>
                    <wp:lineTo x="21734" y="0"/>
                    <wp:lineTo x="0" y="0"/>
                  </wp:wrapPolygon>
                </wp:wrapTight>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514475"/>
                        </a:xfrm>
                        <a:prstGeom prst="rect">
                          <a:avLst/>
                        </a:prstGeom>
                        <a:solidFill>
                          <a:srgbClr val="FFFFFF"/>
                        </a:solidFill>
                        <a:ln w="9525">
                          <a:solidFill>
                            <a:srgbClr val="000000"/>
                          </a:solidFill>
                          <a:miter lim="800000"/>
                          <a:headEnd/>
                          <a:tailEnd/>
                        </a:ln>
                      </wps:spPr>
                      <wps:txbx>
                        <w:txbxContent>
                          <w:p w14:paraId="161B903A" w14:textId="77777777" w:rsidR="00993B83" w:rsidRDefault="00993B83" w:rsidP="00993B83">
                            <w:pPr>
                              <w:pBdr>
                                <w:bottom w:val="single" w:sz="4" w:space="1" w:color="auto"/>
                              </w:pBdr>
                              <w:shd w:val="clear" w:color="auto" w:fill="FFD966" w:themeFill="accent4" w:themeFillTint="99"/>
                            </w:pPr>
                            <w:r>
                              <w:t>Housekeeping</w:t>
                            </w:r>
                          </w:p>
                          <w:p w14:paraId="3A78D105" w14:textId="77777777" w:rsidR="00993B83" w:rsidRDefault="00993B83" w:rsidP="00993B83">
                            <w:pPr>
                              <w:shd w:val="clear" w:color="auto" w:fill="FFD966" w:themeFill="accent4" w:themeFillTint="99"/>
                            </w:pPr>
                            <w:r>
                              <w:t>+Name: string</w:t>
                            </w:r>
                          </w:p>
                          <w:p w14:paraId="47F77F63" w14:textId="77777777" w:rsidR="00993B83" w:rsidRDefault="00993B83" w:rsidP="00993B83">
                            <w:pPr>
                              <w:shd w:val="clear" w:color="auto" w:fill="FFD966" w:themeFill="accent4" w:themeFillTint="99"/>
                            </w:pPr>
                            <w:r>
                              <w:t>+Id: int</w:t>
                            </w:r>
                          </w:p>
                          <w:p w14:paraId="7CDED93F" w14:textId="77777777" w:rsidR="00993B83" w:rsidRDefault="00993B83" w:rsidP="00993B83">
                            <w:pPr>
                              <w:pBdr>
                                <w:bottom w:val="single" w:sz="4" w:space="0" w:color="auto"/>
                              </w:pBdr>
                              <w:shd w:val="clear" w:color="auto" w:fill="FFD966" w:themeFill="accent4" w:themeFillTint="99"/>
                            </w:pPr>
                            <w:r>
                              <w:t>+Location: string</w:t>
                            </w:r>
                          </w:p>
                          <w:p w14:paraId="0C412F64" w14:textId="77777777" w:rsidR="00993B83" w:rsidRDefault="00993B83" w:rsidP="00993B83">
                            <w:pPr>
                              <w:shd w:val="clear" w:color="auto" w:fill="FFD966" w:themeFill="accent4" w:themeFillTint="99"/>
                            </w:pPr>
                            <w:r>
                              <w:t>+CleanRoom()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AD188" id="_x0000_s1064" type="#_x0000_t202" style="position:absolute;margin-left:221.25pt;margin-top:57.6pt;width:120.75pt;height:119.2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">
                <v:textbox>
                  <w:txbxContent>
                    <w:p w14:paraId="161B903A" w14:textId="77777777" w:rsidR="00993B83" w:rsidRDefault="00993B83" w:rsidP="00993B83">
                      <w:pPr>
                        <w:pBdr>
                          <w:bottom w:val="single" w:sz="4" w:space="1" w:color="auto"/>
                        </w:pBdr>
                        <w:shd w:val="clear" w:color="auto" w:fill="FFD966" w:themeFill="accent4" w:themeFillTint="99"/>
                      </w:pPr>
                      <w:r>
                        <w:t>Housekeeping</w:t>
                      </w:r>
                    </w:p>
                    <w:p w14:paraId="3A78D105" w14:textId="77777777" w:rsidR="00993B83" w:rsidRDefault="00993B83" w:rsidP="00993B83">
                      <w:pPr>
                        <w:shd w:val="clear" w:color="auto" w:fill="FFD966" w:themeFill="accent4" w:themeFillTint="99"/>
                      </w:pPr>
                      <w:r>
                        <w:t>+Name: string</w:t>
                      </w:r>
                    </w:p>
                    <w:p w14:paraId="47F77F63" w14:textId="77777777" w:rsidR="00993B83" w:rsidRDefault="00993B83" w:rsidP="00993B83">
                      <w:pPr>
                        <w:shd w:val="clear" w:color="auto" w:fill="FFD966" w:themeFill="accent4" w:themeFillTint="99"/>
                      </w:pPr>
                      <w:r>
                        <w:t>+Id: int</w:t>
                      </w:r>
                    </w:p>
                    <w:p w14:paraId="7CDED93F" w14:textId="77777777" w:rsidR="00993B83" w:rsidRDefault="00993B83" w:rsidP="00993B83">
                      <w:pPr>
                        <w:pBdr>
                          <w:bottom w:val="single" w:sz="4" w:space="0" w:color="auto"/>
                        </w:pBdr>
                        <w:shd w:val="clear" w:color="auto" w:fill="FFD966" w:themeFill="accent4" w:themeFillTint="99"/>
                      </w:pPr>
                      <w:r>
                        <w:t>+Location: string</w:t>
                      </w:r>
                    </w:p>
                    <w:p w14:paraId="0C412F64" w14:textId="77777777" w:rsidR="00993B83" w:rsidRDefault="00993B83" w:rsidP="00993B83">
                      <w:pPr>
                        <w:shd w:val="clear" w:color="auto" w:fill="FFD966" w:themeFill="accent4" w:themeFillTint="99"/>
                      </w:pPr>
                      <w:r>
                        <w:t>+CleanRoom()</w:t>
                      </w:r>
                    </w:p>
                  </w:txbxContent>
                </v:textbox>
                <w10:wrap type="tight" anchorx="margin"/>
              </v:shape>
            </w:pict>
          </mc:Fallback>
        </mc:AlternateContent>
      </w:r>
      <w:r w:rsidR="00916066">
        <w:rPr>
          <w:noProof/>
        </w:rPr>
        <mc:AlternateContent>
          <mc:Choice Requires="wps">
            <w:drawing>
              <wp:anchor distT="45720" distB="45720" distL="114300" distR="114300" simplePos="0" relativeHeight="251665408" behindDoc="1" locked="0" layoutInCell="1" allowOverlap="1" wp14:anchorId="692C2609" wp14:editId="5DBC0D05">
                <wp:simplePos x="0" y="0"/>
                <wp:positionH relativeFrom="margin">
                  <wp:posOffset>285750</wp:posOffset>
                </wp:positionH>
                <wp:positionV relativeFrom="paragraph">
                  <wp:posOffset>124460</wp:posOffset>
                </wp:positionV>
                <wp:extent cx="1581150" cy="1404620"/>
                <wp:effectExtent l="0" t="0" r="19050" b="27305"/>
                <wp:wrapTight wrapText="bothSides">
                  <wp:wrapPolygon edited="0">
                    <wp:start x="0" y="0"/>
                    <wp:lineTo x="0" y="21793"/>
                    <wp:lineTo x="21600" y="21793"/>
                    <wp:lineTo x="21600" y="0"/>
                    <wp:lineTo x="0" y="0"/>
                  </wp:wrapPolygon>
                </wp:wrapTight>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404620"/>
                        </a:xfrm>
                        <a:prstGeom prst="rect">
                          <a:avLst/>
                        </a:prstGeom>
                        <a:solidFill>
                          <a:srgbClr val="FFFFFF"/>
                        </a:solidFill>
                        <a:ln w="9525">
                          <a:solidFill>
                            <a:srgbClr val="000000"/>
                          </a:solidFill>
                          <a:miter lim="800000"/>
                          <a:headEnd/>
                          <a:tailEnd/>
                        </a:ln>
                      </wps:spPr>
                      <wps:txbx>
                        <w:txbxContent>
                          <w:p w14:paraId="5EA53B0F" w14:textId="77777777" w:rsidR="00993B83" w:rsidRDefault="00993B83" w:rsidP="00993B83">
                            <w:pPr>
                              <w:pBdr>
                                <w:bottom w:val="single" w:sz="4" w:space="1" w:color="auto"/>
                              </w:pBdr>
                              <w:shd w:val="clear" w:color="auto" w:fill="F7CAAC" w:themeFill="accent2" w:themeFillTint="66"/>
                            </w:pPr>
                            <w:r>
                              <w:t>Food Items</w:t>
                            </w:r>
                          </w:p>
                          <w:p w14:paraId="03D7A49D" w14:textId="77777777" w:rsidR="00993B83" w:rsidRDefault="00993B83" w:rsidP="00993B83">
                            <w:pPr>
                              <w:shd w:val="clear" w:color="auto" w:fill="F7CAAC" w:themeFill="accent2" w:themeFillTint="66"/>
                            </w:pPr>
                            <w:r>
                              <w:t>+Id: int</w:t>
                            </w:r>
                          </w:p>
                          <w:p w14:paraId="02D2DFAC" w14:textId="77777777" w:rsidR="00993B83" w:rsidRDefault="00993B83" w:rsidP="00993B83">
                            <w:pPr>
                              <w:pBdr>
                                <w:bottom w:val="single" w:sz="4" w:space="1" w:color="auto"/>
                              </w:pBdr>
                              <w:shd w:val="clear" w:color="auto" w:fill="F7CAAC" w:themeFill="accent2" w:themeFillTint="66"/>
                            </w:pPr>
                            <w:r>
                              <w:t>+Name: 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2C2609" id="_x0000_s1065" type="#_x0000_t202" style="position:absolute;margin-left:22.5pt;margin-top:9.8pt;width:124.5pt;height:110.6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">
                <v:textbox style="mso-fit-shape-to-text:t">
                  <w:txbxContent>
                    <w:p w14:paraId="5EA53B0F" w14:textId="77777777" w:rsidR="00993B83" w:rsidRDefault="00993B83" w:rsidP="00993B83">
                      <w:pPr>
                        <w:pBdr>
                          <w:bottom w:val="single" w:sz="4" w:space="1" w:color="auto"/>
                        </w:pBdr>
                        <w:shd w:val="clear" w:color="auto" w:fill="F7CAAC" w:themeFill="accent2" w:themeFillTint="66"/>
                      </w:pPr>
                      <w:r>
                        <w:t>Food Items</w:t>
                      </w:r>
                    </w:p>
                    <w:p w14:paraId="03D7A49D" w14:textId="77777777" w:rsidR="00993B83" w:rsidRDefault="00993B83" w:rsidP="00993B83">
                      <w:pPr>
                        <w:shd w:val="clear" w:color="auto" w:fill="F7CAAC" w:themeFill="accent2" w:themeFillTint="66"/>
                      </w:pPr>
                      <w:r>
                        <w:t>+Id: int</w:t>
                      </w:r>
                    </w:p>
                    <w:p w14:paraId="02D2DFAC" w14:textId="77777777" w:rsidR="00993B83" w:rsidRDefault="00993B83" w:rsidP="00993B83">
                      <w:pPr>
                        <w:pBdr>
                          <w:bottom w:val="single" w:sz="4" w:space="1" w:color="auto"/>
                        </w:pBdr>
                        <w:shd w:val="clear" w:color="auto" w:fill="F7CAAC" w:themeFill="accent2" w:themeFillTint="66"/>
                      </w:pPr>
                      <w:r>
                        <w:t>+Name: string</w:t>
                      </w:r>
                    </w:p>
                  </w:txbxContent>
                </v:textbox>
                <w10:wrap type="tight" anchorx="margin"/>
              </v:shape>
            </w:pict>
          </mc:Fallback>
        </mc:AlternateContent>
      </w:r>
    </w:p>
    <w:p w14:paraId="5432F1A7" w14:textId="77777777" w:rsidR="00BA03B1" w:rsidRDefault="00BA03B1" w:rsidP="00B90672">
      <w:pPr>
        <w:pStyle w:val="ListParagraph"/>
        <w:shd w:val="clear" w:color="auto" w:fill="FFFFFF"/>
        <w:spacing w:before="100" w:beforeAutospacing="1" w:after="24"/>
        <w:jc w:val="both"/>
        <w:rPr>
          <w:noProof/>
        </w:rPr>
      </w:pPr>
    </w:p>
    <w:p w14:paraId="416D687D" w14:textId="77777777" w:rsidR="00993B83" w:rsidRDefault="00993B83"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1D4E4E91" w14:textId="77777777" w:rsidR="00BA03B1" w:rsidRDefault="00BA03B1"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6028CB45" w14:textId="77777777" w:rsidR="00BA03B1" w:rsidRDefault="00BA03B1" w:rsidP="00B90672">
      <w:pPr>
        <w:pStyle w:val="ListParagraph"/>
        <w:shd w:val="clear" w:color="auto" w:fill="FFFFFF"/>
        <w:spacing w:before="100" w:beforeAutospacing="1" w:after="24"/>
        <w:jc w:val="both"/>
        <w:rPr>
          <w:rFonts w:ascii="Arial" w:hAnsi="Arial" w:cs="Arial"/>
          <w:color w:val="222222"/>
          <w:sz w:val="21"/>
          <w:szCs w:val="21"/>
          <w:shd w:val="clear" w:color="auto" w:fill="FFFFFF"/>
        </w:rPr>
      </w:pPr>
    </w:p>
    <w:p w14:paraId="180AF18E" w14:textId="77777777" w:rsidR="00BA03B1" w:rsidRPr="00BA03B1" w:rsidRDefault="00BA03B1" w:rsidP="00B90672">
      <w:pPr>
        <w:pStyle w:val="ListParagraph"/>
        <w:shd w:val="clear" w:color="auto" w:fill="FFFFFF"/>
        <w:spacing w:before="100" w:beforeAutospacing="1" w:after="24"/>
        <w:jc w:val="both"/>
        <w:rPr>
          <w:rFonts w:cstheme="minorHAnsi"/>
          <w:color w:val="1F4E79" w:themeColor="accent1" w:themeShade="80"/>
          <w:sz w:val="32"/>
          <w:szCs w:val="32"/>
          <w:u w:val="single"/>
          <w:shd w:val="clear" w:color="auto" w:fill="FFFFFF"/>
        </w:rPr>
      </w:pPr>
    </w:p>
    <w:p w14:paraId="76E1A61B" w14:textId="77777777" w:rsidR="00BA03B1" w:rsidRDefault="00BA03B1" w:rsidP="00B90672">
      <w:pPr>
        <w:pStyle w:val="ListParagraph"/>
        <w:shd w:val="clear" w:color="auto" w:fill="FFFFFF"/>
        <w:spacing w:before="100" w:beforeAutospacing="1" w:after="24"/>
        <w:jc w:val="both"/>
        <w:rPr>
          <w:rFonts w:cstheme="minorHAnsi"/>
          <w:color w:val="2E74B5" w:themeColor="accent1" w:themeShade="BF"/>
          <w:sz w:val="36"/>
          <w:szCs w:val="36"/>
          <w:u w:val="single"/>
          <w:shd w:val="clear" w:color="auto" w:fill="FFFFFF"/>
        </w:rPr>
      </w:pPr>
    </w:p>
    <w:p w14:paraId="49AE4BA0" w14:textId="77777777" w:rsidR="00BA03B1" w:rsidRDefault="00BA03B1" w:rsidP="00B90672">
      <w:pPr>
        <w:pStyle w:val="ListParagraph"/>
        <w:shd w:val="clear" w:color="auto" w:fill="FFFFFF"/>
        <w:spacing w:before="100" w:beforeAutospacing="1" w:after="24"/>
        <w:jc w:val="both"/>
        <w:rPr>
          <w:rFonts w:cstheme="minorHAnsi"/>
          <w:color w:val="2E74B5" w:themeColor="accent1" w:themeShade="BF"/>
          <w:sz w:val="36"/>
          <w:szCs w:val="36"/>
          <w:u w:val="single"/>
          <w:shd w:val="clear" w:color="auto" w:fill="FFFFFF"/>
        </w:rPr>
      </w:pPr>
    </w:p>
    <w:p w14:paraId="3E980FAB" w14:textId="77777777" w:rsidR="00BA03B1" w:rsidRDefault="00BA03B1" w:rsidP="00B90672">
      <w:pPr>
        <w:pStyle w:val="ListParagraph"/>
        <w:shd w:val="clear" w:color="auto" w:fill="FFFFFF"/>
        <w:spacing w:before="100" w:beforeAutospacing="1" w:after="24"/>
        <w:jc w:val="both"/>
        <w:rPr>
          <w:rFonts w:cstheme="minorHAnsi"/>
          <w:color w:val="2E74B5" w:themeColor="accent1" w:themeShade="BF"/>
          <w:sz w:val="36"/>
          <w:szCs w:val="36"/>
          <w:u w:val="single"/>
          <w:shd w:val="clear" w:color="auto" w:fill="FFFFFF"/>
        </w:rPr>
      </w:pPr>
    </w:p>
    <w:p w14:paraId="6A9DE517" w14:textId="77777777" w:rsidR="00BA03B1" w:rsidRDefault="00BA03B1" w:rsidP="00B90672">
      <w:pPr>
        <w:pStyle w:val="ListParagraph"/>
        <w:shd w:val="clear" w:color="auto" w:fill="FFFFFF"/>
        <w:spacing w:before="100" w:beforeAutospacing="1" w:after="24"/>
        <w:jc w:val="both"/>
        <w:rPr>
          <w:rFonts w:cstheme="minorHAnsi"/>
          <w:color w:val="2E74B5" w:themeColor="accent1" w:themeShade="BF"/>
          <w:sz w:val="36"/>
          <w:szCs w:val="36"/>
          <w:u w:val="single"/>
          <w:shd w:val="clear" w:color="auto" w:fill="FFFFFF"/>
        </w:rPr>
      </w:pPr>
      <w:r w:rsidRPr="007A540E">
        <w:rPr>
          <w:rFonts w:asciiTheme="majorHAnsi" w:hAnsiTheme="majorHAnsi" w:cstheme="majorHAnsi"/>
          <w:b/>
          <w:color w:val="2E74B5" w:themeColor="accent1" w:themeShade="BF"/>
          <w:sz w:val="36"/>
          <w:szCs w:val="36"/>
          <w:u w:val="single"/>
          <w:shd w:val="clear" w:color="auto" w:fill="FFFFFF"/>
        </w:rPr>
        <w:t>Sequence</w:t>
      </w:r>
      <w:r w:rsidRPr="00BA03B1">
        <w:rPr>
          <w:rFonts w:cstheme="minorHAnsi"/>
          <w:color w:val="2E74B5" w:themeColor="accent1" w:themeShade="BF"/>
          <w:sz w:val="36"/>
          <w:szCs w:val="36"/>
          <w:u w:val="single"/>
          <w:shd w:val="clear" w:color="auto" w:fill="FFFFFF"/>
        </w:rPr>
        <w:t xml:space="preserve"> </w:t>
      </w:r>
      <w:r w:rsidRPr="007A540E">
        <w:rPr>
          <w:rFonts w:asciiTheme="majorHAnsi" w:hAnsiTheme="majorHAnsi" w:cstheme="majorHAnsi"/>
          <w:b/>
          <w:color w:val="2E74B5" w:themeColor="accent1" w:themeShade="BF"/>
          <w:sz w:val="36"/>
          <w:szCs w:val="36"/>
          <w:u w:val="single"/>
          <w:shd w:val="clear" w:color="auto" w:fill="FFFFFF"/>
        </w:rPr>
        <w:t>Diagram</w:t>
      </w:r>
      <w:r w:rsidRPr="00BA03B1">
        <w:rPr>
          <w:rFonts w:cstheme="minorHAnsi"/>
          <w:color w:val="2E74B5" w:themeColor="accent1" w:themeShade="BF"/>
          <w:sz w:val="36"/>
          <w:szCs w:val="36"/>
          <w:u w:val="single"/>
          <w:shd w:val="clear" w:color="auto" w:fill="FFFFFF"/>
        </w:rPr>
        <w:t xml:space="preserve"> </w:t>
      </w:r>
    </w:p>
    <w:p w14:paraId="466A989E" w14:textId="77777777" w:rsidR="00BA03B1" w:rsidRDefault="00BA03B1" w:rsidP="00B90672">
      <w:pPr>
        <w:pStyle w:val="ListParagraph"/>
        <w:shd w:val="clear" w:color="auto" w:fill="FFFFFF"/>
        <w:spacing w:before="100" w:beforeAutospacing="1" w:after="24"/>
        <w:jc w:val="both"/>
        <w:rPr>
          <w:rFonts w:cstheme="minorHAnsi"/>
          <w:color w:val="2E74B5" w:themeColor="accent1" w:themeShade="BF"/>
          <w:sz w:val="36"/>
          <w:szCs w:val="36"/>
          <w:u w:val="single"/>
          <w:shd w:val="clear" w:color="auto" w:fill="FFFFFF"/>
        </w:rPr>
      </w:pPr>
    </w:p>
    <w:p w14:paraId="026DC982" w14:textId="77777777" w:rsidR="00BA03B1" w:rsidRDefault="00BA03B1" w:rsidP="00B90672">
      <w:pPr>
        <w:pStyle w:val="ListParagraph"/>
        <w:shd w:val="clear" w:color="auto" w:fill="FFFFFF"/>
        <w:spacing w:before="100" w:beforeAutospacing="1" w:after="24"/>
        <w:jc w:val="both"/>
        <w:rPr>
          <w:rFonts w:cstheme="minorHAnsi"/>
          <w:color w:val="2E74B5" w:themeColor="accent1" w:themeShade="BF"/>
          <w:sz w:val="36"/>
          <w:szCs w:val="36"/>
          <w:u w:val="single"/>
          <w:shd w:val="clear" w:color="auto" w:fill="FFFFFF"/>
        </w:rPr>
      </w:pPr>
      <w:r>
        <w:rPr>
          <w:noProof/>
        </w:rPr>
        <w:lastRenderedPageBreak/>
        <w:drawing>
          <wp:inline distT="0" distB="0" distL="0" distR="0" wp14:anchorId="124C6C49" wp14:editId="18E2DC7A">
            <wp:extent cx="5943600" cy="6055360"/>
            <wp:effectExtent l="0" t="0" r="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42474108_305009633631686_6692644754770886656_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055360"/>
                    </a:xfrm>
                    <a:prstGeom prst="rect">
                      <a:avLst/>
                    </a:prstGeom>
                  </pic:spPr>
                </pic:pic>
              </a:graphicData>
            </a:graphic>
          </wp:inline>
        </w:drawing>
      </w:r>
    </w:p>
    <w:p w14:paraId="48D8271D" w14:textId="77777777" w:rsidR="00642094" w:rsidRDefault="00642094" w:rsidP="00B90672">
      <w:pPr>
        <w:pStyle w:val="ListParagraph"/>
        <w:shd w:val="clear" w:color="auto" w:fill="FFFFFF"/>
        <w:spacing w:before="100" w:beforeAutospacing="1" w:after="24"/>
        <w:jc w:val="both"/>
        <w:rPr>
          <w:rFonts w:cstheme="minorHAnsi"/>
          <w:color w:val="2E74B5" w:themeColor="accent1" w:themeShade="BF"/>
          <w:sz w:val="36"/>
          <w:szCs w:val="36"/>
          <w:u w:val="single"/>
          <w:shd w:val="clear" w:color="auto" w:fill="FFFFFF"/>
        </w:rPr>
      </w:pPr>
    </w:p>
    <w:p w14:paraId="276167CB" w14:textId="77777777" w:rsidR="00642094" w:rsidRDefault="00642094" w:rsidP="00B90672">
      <w:pPr>
        <w:pStyle w:val="ListParagraph"/>
        <w:shd w:val="clear" w:color="auto" w:fill="FFFFFF"/>
        <w:spacing w:before="100" w:beforeAutospacing="1" w:after="24"/>
        <w:jc w:val="both"/>
        <w:rPr>
          <w:rFonts w:cstheme="minorHAnsi"/>
          <w:color w:val="2E74B5" w:themeColor="accent1" w:themeShade="BF"/>
          <w:sz w:val="36"/>
          <w:szCs w:val="36"/>
          <w:u w:val="single"/>
          <w:shd w:val="clear" w:color="auto" w:fill="FFFFFF"/>
        </w:rPr>
      </w:pPr>
    </w:p>
    <w:p w14:paraId="5ED7A292" w14:textId="77777777" w:rsidR="007A540E" w:rsidRDefault="007A540E" w:rsidP="00B90672">
      <w:pPr>
        <w:pStyle w:val="ListParagraph"/>
        <w:shd w:val="clear" w:color="auto" w:fill="FFFFFF"/>
        <w:spacing w:before="100" w:beforeAutospacing="1" w:after="24"/>
        <w:jc w:val="both"/>
        <w:rPr>
          <w:rFonts w:cstheme="minorHAnsi"/>
          <w:color w:val="2E74B5" w:themeColor="accent1" w:themeShade="BF"/>
          <w:sz w:val="36"/>
          <w:szCs w:val="36"/>
          <w:u w:val="single"/>
          <w:shd w:val="clear" w:color="auto" w:fill="FFFFFF"/>
        </w:rPr>
      </w:pPr>
    </w:p>
    <w:p w14:paraId="1184B45A" w14:textId="77777777" w:rsidR="007A540E" w:rsidRDefault="007A540E" w:rsidP="00B90672">
      <w:pPr>
        <w:pStyle w:val="ListParagraph"/>
        <w:shd w:val="clear" w:color="auto" w:fill="FFFFFF"/>
        <w:spacing w:before="100" w:beforeAutospacing="1" w:after="24"/>
        <w:jc w:val="both"/>
        <w:rPr>
          <w:rFonts w:cstheme="minorHAnsi"/>
          <w:color w:val="2E74B5" w:themeColor="accent1" w:themeShade="BF"/>
          <w:sz w:val="36"/>
          <w:szCs w:val="36"/>
          <w:u w:val="single"/>
          <w:shd w:val="clear" w:color="auto" w:fill="FFFFFF"/>
        </w:rPr>
      </w:pPr>
    </w:p>
    <w:p w14:paraId="2B079718" w14:textId="77777777" w:rsidR="007A540E" w:rsidRDefault="007A540E" w:rsidP="00B90672">
      <w:pPr>
        <w:pStyle w:val="ListParagraph"/>
        <w:shd w:val="clear" w:color="auto" w:fill="FFFFFF"/>
        <w:spacing w:before="100" w:beforeAutospacing="1" w:after="24"/>
        <w:jc w:val="both"/>
        <w:rPr>
          <w:rFonts w:cstheme="minorHAnsi"/>
          <w:color w:val="2E74B5" w:themeColor="accent1" w:themeShade="BF"/>
          <w:sz w:val="36"/>
          <w:szCs w:val="36"/>
          <w:u w:val="single"/>
          <w:shd w:val="clear" w:color="auto" w:fill="FFFFFF"/>
        </w:rPr>
      </w:pPr>
    </w:p>
    <w:p w14:paraId="5D3C489C" w14:textId="77777777" w:rsidR="00642094" w:rsidRPr="007A540E" w:rsidRDefault="00642094" w:rsidP="00B90672">
      <w:pPr>
        <w:pStyle w:val="ListParagraph"/>
        <w:shd w:val="clear" w:color="auto" w:fill="FFFFFF"/>
        <w:spacing w:before="100" w:beforeAutospacing="1" w:after="24"/>
        <w:jc w:val="both"/>
        <w:rPr>
          <w:rFonts w:asciiTheme="majorHAnsi" w:hAnsiTheme="majorHAnsi" w:cstheme="majorHAnsi"/>
          <w:b/>
          <w:color w:val="2E74B5" w:themeColor="accent1" w:themeShade="BF"/>
          <w:sz w:val="40"/>
          <w:szCs w:val="40"/>
          <w:u w:val="single"/>
          <w:shd w:val="clear" w:color="auto" w:fill="FFFFFF"/>
        </w:rPr>
      </w:pPr>
      <w:r w:rsidRPr="007A540E">
        <w:rPr>
          <w:rFonts w:asciiTheme="majorHAnsi" w:hAnsiTheme="majorHAnsi" w:cstheme="majorHAnsi"/>
          <w:b/>
          <w:color w:val="2E74B5" w:themeColor="accent1" w:themeShade="BF"/>
          <w:sz w:val="40"/>
          <w:szCs w:val="40"/>
          <w:u w:val="single"/>
          <w:shd w:val="clear" w:color="auto" w:fill="FFFFFF"/>
        </w:rPr>
        <w:t>Used Case Diagram:</w:t>
      </w:r>
    </w:p>
    <w:p w14:paraId="6CBA8127" w14:textId="77777777" w:rsidR="00642094" w:rsidRDefault="00642094" w:rsidP="00B90672">
      <w:pPr>
        <w:pStyle w:val="ListParagraph"/>
        <w:shd w:val="clear" w:color="auto" w:fill="FFFFFF"/>
        <w:spacing w:before="100" w:beforeAutospacing="1" w:after="24"/>
        <w:jc w:val="both"/>
        <w:rPr>
          <w:rFonts w:cstheme="minorHAnsi"/>
          <w:color w:val="2E74B5" w:themeColor="accent1" w:themeShade="BF"/>
          <w:sz w:val="36"/>
          <w:szCs w:val="36"/>
          <w:u w:val="single"/>
          <w:shd w:val="clear" w:color="auto" w:fill="FFFFFF"/>
        </w:rPr>
      </w:pPr>
    </w:p>
    <w:p w14:paraId="49F9B85E" w14:textId="77777777" w:rsidR="007A540E" w:rsidRDefault="007A540E" w:rsidP="00B90672">
      <w:pPr>
        <w:pStyle w:val="ListParagraph"/>
        <w:shd w:val="clear" w:color="auto" w:fill="FFFFFF"/>
        <w:spacing w:before="100" w:beforeAutospacing="1" w:after="24"/>
        <w:jc w:val="both"/>
        <w:rPr>
          <w:rFonts w:cstheme="minorHAnsi"/>
          <w:color w:val="2E74B5" w:themeColor="accent1" w:themeShade="BF"/>
          <w:sz w:val="36"/>
          <w:szCs w:val="36"/>
          <w:u w:val="single"/>
          <w:shd w:val="clear" w:color="auto" w:fill="FFFFFF"/>
        </w:rPr>
      </w:pPr>
    </w:p>
    <w:p w14:paraId="0C22CA17" w14:textId="77777777" w:rsidR="007A540E" w:rsidRDefault="007A540E" w:rsidP="00B90672">
      <w:pPr>
        <w:pStyle w:val="ListParagraph"/>
        <w:shd w:val="clear" w:color="auto" w:fill="FFFFFF"/>
        <w:spacing w:before="100" w:beforeAutospacing="1" w:after="24"/>
        <w:jc w:val="both"/>
        <w:rPr>
          <w:rFonts w:cstheme="minorHAnsi"/>
          <w:color w:val="2E74B5" w:themeColor="accent1" w:themeShade="BF"/>
          <w:sz w:val="36"/>
          <w:szCs w:val="36"/>
          <w:u w:val="single"/>
          <w:shd w:val="clear" w:color="auto" w:fill="FFFFFF"/>
        </w:rPr>
      </w:pPr>
    </w:p>
    <w:p w14:paraId="2DAF82F6" w14:textId="77777777" w:rsidR="004B4F4F" w:rsidRDefault="004B4F4F" w:rsidP="004B4F4F">
      <w:pPr>
        <w:jc w:val="center"/>
      </w:pPr>
    </w:p>
    <w:p w14:paraId="413FF075" w14:textId="77777777" w:rsidR="004B4F4F" w:rsidRDefault="004B4F4F" w:rsidP="004B4F4F">
      <w:r>
        <w:rPr>
          <w:noProof/>
        </w:rPr>
        <mc:AlternateContent>
          <mc:Choice Requires="wps">
            <w:drawing>
              <wp:anchor distT="0" distB="0" distL="114300" distR="114300" simplePos="0" relativeHeight="251732992" behindDoc="0" locked="0" layoutInCell="1" allowOverlap="1" wp14:anchorId="5B522DFC" wp14:editId="7ABAFEA0">
                <wp:simplePos x="0" y="0"/>
                <wp:positionH relativeFrom="column">
                  <wp:posOffset>446033</wp:posOffset>
                </wp:positionH>
                <wp:positionV relativeFrom="paragraph">
                  <wp:posOffset>-285795</wp:posOffset>
                </wp:positionV>
                <wp:extent cx="1366585" cy="2475186"/>
                <wp:effectExtent l="0" t="0" r="24130" b="20955"/>
                <wp:wrapNone/>
                <wp:docPr id="224" name="Straight Connector 224"/>
                <wp:cNvGraphicFramePr/>
                <a:graphic xmlns:a="http://schemas.openxmlformats.org/drawingml/2006/main">
                  <a:graphicData uri="http://schemas.microsoft.com/office/word/2010/wordprocessingShape">
                    <wps:wsp>
                      <wps:cNvCnPr/>
                      <wps:spPr>
                        <a:xfrm flipV="1">
                          <a:off x="0" y="0"/>
                          <a:ext cx="1366585" cy="2475186"/>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91F3A" id="Straight Connector 224"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22.5pt" to="142.7pt,1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" strokecolor="#c00000"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55D1416B" wp14:editId="57C78687">
                <wp:simplePos x="0" y="0"/>
                <wp:positionH relativeFrom="margin">
                  <wp:posOffset>1741761</wp:posOffset>
                </wp:positionH>
                <wp:positionV relativeFrom="paragraph">
                  <wp:posOffset>-441434</wp:posOffset>
                </wp:positionV>
                <wp:extent cx="2714625" cy="523875"/>
                <wp:effectExtent l="0" t="0" r="28575" b="28575"/>
                <wp:wrapNone/>
                <wp:docPr id="223" name="Oval 223"/>
                <wp:cNvGraphicFramePr/>
                <a:graphic xmlns:a="http://schemas.openxmlformats.org/drawingml/2006/main">
                  <a:graphicData uri="http://schemas.microsoft.com/office/word/2010/wordprocessingShape">
                    <wps:wsp>
                      <wps:cNvSpPr/>
                      <wps:spPr>
                        <a:xfrm>
                          <a:off x="0" y="0"/>
                          <a:ext cx="27146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CC44AE" w14:textId="77777777" w:rsidR="004B4F4F" w:rsidRDefault="004B4F4F" w:rsidP="004B4F4F">
                            <w:r>
                              <w:t>Make food/drinks order</w:t>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1416B" id="Oval 223" o:spid="_x0000_s1066" style="position:absolute;margin-left:137.15pt;margin-top:-34.75pt;width:213.75pt;height:41.25pt;z-index:251730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" fillcolor="white [3201]" strokecolor="#70ad47 [3209]" strokeweight="1pt">
                <v:stroke joinstyle="miter"/>
                <v:textbox>
                  <w:txbxContent>
                    <w:p w14:paraId="47CC44AE" w14:textId="77777777" w:rsidR="004B4F4F" w:rsidRDefault="004B4F4F" w:rsidP="004B4F4F">
                      <w:r>
                        <w:t>Make food/drinks order</w:t>
                      </w:r>
                      <w:r>
                        <w:tab/>
                      </w:r>
                      <w:r>
                        <w:tab/>
                      </w:r>
                    </w:p>
                  </w:txbxContent>
                </v:textbox>
                <w10:wrap anchorx="margin"/>
              </v:oval>
            </w:pict>
          </mc:Fallback>
        </mc:AlternateContent>
      </w:r>
      <w:r>
        <w:rPr>
          <w:noProof/>
        </w:rPr>
        <mc:AlternateContent>
          <mc:Choice Requires="wps">
            <w:drawing>
              <wp:anchor distT="0" distB="0" distL="114300" distR="114300" simplePos="0" relativeHeight="251710464" behindDoc="0" locked="0" layoutInCell="1" allowOverlap="1" wp14:anchorId="1C80CF06" wp14:editId="1492D4D3">
                <wp:simplePos x="0" y="0"/>
                <wp:positionH relativeFrom="column">
                  <wp:posOffset>4297681</wp:posOffset>
                </wp:positionH>
                <wp:positionV relativeFrom="paragraph">
                  <wp:posOffset>1798956</wp:posOffset>
                </wp:positionV>
                <wp:extent cx="152400" cy="6096"/>
                <wp:effectExtent l="0" t="0" r="19050" b="32385"/>
                <wp:wrapNone/>
                <wp:docPr id="49" name="Straight Connector 49"/>
                <wp:cNvGraphicFramePr/>
                <a:graphic xmlns:a="http://schemas.openxmlformats.org/drawingml/2006/main">
                  <a:graphicData uri="http://schemas.microsoft.com/office/word/2010/wordprocessingShape">
                    <wps:wsp>
                      <wps:cNvCnPr/>
                      <wps:spPr>
                        <a:xfrm>
                          <a:off x="0" y="0"/>
                          <a:ext cx="152400" cy="6096"/>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AC484" id="Straight Connector 4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4pt,141.65pt" to="350.4pt,1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" strokecolor="#c00000"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056F2CBE" wp14:editId="151436E3">
                <wp:simplePos x="0" y="0"/>
                <wp:positionH relativeFrom="column">
                  <wp:posOffset>5522976</wp:posOffset>
                </wp:positionH>
                <wp:positionV relativeFrom="paragraph">
                  <wp:posOffset>5328539</wp:posOffset>
                </wp:positionV>
                <wp:extent cx="633984" cy="274320"/>
                <wp:effectExtent l="0" t="0" r="13970" b="11430"/>
                <wp:wrapNone/>
                <wp:docPr id="56" name="Text Box 56"/>
                <wp:cNvGraphicFramePr/>
                <a:graphic xmlns:a="http://schemas.openxmlformats.org/drawingml/2006/main">
                  <a:graphicData uri="http://schemas.microsoft.com/office/word/2010/wordprocessingShape">
                    <wps:wsp>
                      <wps:cNvSpPr txBox="1"/>
                      <wps:spPr>
                        <a:xfrm>
                          <a:off x="0" y="0"/>
                          <a:ext cx="633984"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ABB9C65" w14:textId="77777777" w:rsidR="004B4F4F" w:rsidRDefault="004B4F4F" w:rsidP="004B4F4F">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6F2CBE" id="Text Box 56" o:spid="_x0000_s1067" type="#_x0000_t202" style="position:absolute;margin-left:434.9pt;margin-top:419.55pt;width:49.9pt;height:21.6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" fillcolor="white [3201]" strokecolor="#ed7d31 [3205]" strokeweight="1pt">
                <v:textbox>
                  <w:txbxContent>
                    <w:p w14:paraId="0ABB9C65" w14:textId="77777777" w:rsidR="004B4F4F" w:rsidRDefault="004B4F4F" w:rsidP="004B4F4F">
                      <w:r>
                        <w:t>ADMIN</w:t>
                      </w:r>
                    </w:p>
                  </w:txbxContent>
                </v:textbox>
              </v:shape>
            </w:pict>
          </mc:Fallback>
        </mc:AlternateContent>
      </w:r>
      <w:r>
        <w:rPr>
          <w:noProof/>
        </w:rPr>
        <mc:AlternateContent>
          <mc:Choice Requires="wps">
            <w:drawing>
              <wp:anchor distT="45720" distB="45720" distL="114300" distR="114300" simplePos="0" relativeHeight="251726848" behindDoc="0" locked="0" layoutInCell="1" allowOverlap="1" wp14:anchorId="438A6F57" wp14:editId="30DE4462">
                <wp:simplePos x="0" y="0"/>
                <wp:positionH relativeFrom="leftMargin">
                  <wp:posOffset>267970</wp:posOffset>
                </wp:positionH>
                <wp:positionV relativeFrom="paragraph">
                  <wp:posOffset>2499995</wp:posOffset>
                </wp:positionV>
                <wp:extent cx="1249680" cy="249555"/>
                <wp:effectExtent l="0" t="0" r="26670" b="1714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495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7E96EC0" w14:textId="77777777" w:rsidR="004B4F4F" w:rsidRDefault="004B4F4F" w:rsidP="004B4F4F">
                            <w:r>
                              <w:t>USER/CUSTOMER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A6F57" id="_x0000_s1068" type="#_x0000_t202" style="position:absolute;margin-left:21.1pt;margin-top:196.85pt;width:98.4pt;height:19.65pt;z-index:2517268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" fillcolor="white [3201]" strokecolor="#ed7d31 [3205]" strokeweight="1pt">
                <v:textbox>
                  <w:txbxContent>
                    <w:p w14:paraId="67E96EC0" w14:textId="77777777" w:rsidR="004B4F4F" w:rsidRDefault="004B4F4F" w:rsidP="004B4F4F">
                      <w:r>
                        <w:t>USER/CUSTOMER</w:t>
                      </w:r>
                    </w:p>
                  </w:txbxContent>
                </v:textbox>
                <w10:wrap type="square" anchorx="margin"/>
              </v:shape>
            </w:pict>
          </mc:Fallback>
        </mc:AlternateContent>
      </w:r>
      <w:r>
        <w:rPr>
          <w:noProof/>
        </w:rPr>
        <mc:AlternateContent>
          <mc:Choice Requires="wps">
            <w:drawing>
              <wp:anchor distT="0" distB="0" distL="114300" distR="114300" simplePos="0" relativeHeight="251723776" behindDoc="0" locked="0" layoutInCell="1" allowOverlap="1" wp14:anchorId="59F22D08" wp14:editId="3AB6660C">
                <wp:simplePos x="0" y="0"/>
                <wp:positionH relativeFrom="column">
                  <wp:posOffset>4286249</wp:posOffset>
                </wp:positionH>
                <wp:positionV relativeFrom="paragraph">
                  <wp:posOffset>4892675</wp:posOffset>
                </wp:positionV>
                <wp:extent cx="1143000" cy="1628775"/>
                <wp:effectExtent l="0" t="0" r="19050" b="28575"/>
                <wp:wrapNone/>
                <wp:docPr id="60" name="Straight Connector 60"/>
                <wp:cNvGraphicFramePr/>
                <a:graphic xmlns:a="http://schemas.openxmlformats.org/drawingml/2006/main">
                  <a:graphicData uri="http://schemas.microsoft.com/office/word/2010/wordprocessingShape">
                    <wps:wsp>
                      <wps:cNvCnPr/>
                      <wps:spPr>
                        <a:xfrm flipH="1">
                          <a:off x="0" y="0"/>
                          <a:ext cx="1143000" cy="162877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1EB93" id="Straight Connector 60"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385.25pt" to="427.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" strokecolor="#c00000"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0275A18C" wp14:editId="75C31A66">
                <wp:simplePos x="0" y="0"/>
                <wp:positionH relativeFrom="column">
                  <wp:posOffset>4305299</wp:posOffset>
                </wp:positionH>
                <wp:positionV relativeFrom="paragraph">
                  <wp:posOffset>4873625</wp:posOffset>
                </wp:positionV>
                <wp:extent cx="1133475" cy="942975"/>
                <wp:effectExtent l="0" t="0" r="28575" b="28575"/>
                <wp:wrapNone/>
                <wp:docPr id="61" name="Straight Connector 61"/>
                <wp:cNvGraphicFramePr/>
                <a:graphic xmlns:a="http://schemas.openxmlformats.org/drawingml/2006/main">
                  <a:graphicData uri="http://schemas.microsoft.com/office/word/2010/wordprocessingShape">
                    <wps:wsp>
                      <wps:cNvCnPr/>
                      <wps:spPr>
                        <a:xfrm flipH="1">
                          <a:off x="0" y="0"/>
                          <a:ext cx="1133475" cy="94297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21297" id="Straight Connector 61"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383.75pt" to="428.2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" strokecolor="#c00000"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58D8B125" wp14:editId="0C10AD30">
                <wp:simplePos x="0" y="0"/>
                <wp:positionH relativeFrom="column">
                  <wp:posOffset>4305300</wp:posOffset>
                </wp:positionH>
                <wp:positionV relativeFrom="paragraph">
                  <wp:posOffset>4816475</wp:posOffset>
                </wp:positionV>
                <wp:extent cx="1171575" cy="266700"/>
                <wp:effectExtent l="0" t="0" r="28575" b="19050"/>
                <wp:wrapNone/>
                <wp:docPr id="62" name="Straight Connector 62"/>
                <wp:cNvGraphicFramePr/>
                <a:graphic xmlns:a="http://schemas.openxmlformats.org/drawingml/2006/main">
                  <a:graphicData uri="http://schemas.microsoft.com/office/word/2010/wordprocessingShape">
                    <wps:wsp>
                      <wps:cNvCnPr/>
                      <wps:spPr>
                        <a:xfrm flipH="1">
                          <a:off x="0" y="0"/>
                          <a:ext cx="1171575" cy="26670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DB790" id="Straight Connector 62"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379.25pt" to="431.25pt,4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" strokecolor="#c000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76D0CE9F" wp14:editId="43938ED7">
                <wp:simplePos x="0" y="0"/>
                <wp:positionH relativeFrom="margin">
                  <wp:posOffset>219074</wp:posOffset>
                </wp:positionH>
                <wp:positionV relativeFrom="paragraph">
                  <wp:posOffset>6550025</wp:posOffset>
                </wp:positionV>
                <wp:extent cx="1343025" cy="161925"/>
                <wp:effectExtent l="0" t="0" r="28575" b="28575"/>
                <wp:wrapNone/>
                <wp:docPr id="63" name="Straight Connector 63"/>
                <wp:cNvGraphicFramePr/>
                <a:graphic xmlns:a="http://schemas.openxmlformats.org/drawingml/2006/main">
                  <a:graphicData uri="http://schemas.microsoft.com/office/word/2010/wordprocessingShape">
                    <wps:wsp>
                      <wps:cNvCnPr/>
                      <wps:spPr>
                        <a:xfrm flipH="1">
                          <a:off x="0" y="0"/>
                          <a:ext cx="1343025" cy="1619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F6D41" id="Straight Connector 63" o:spid="_x0000_s1026" style="position:absolute;flip:x;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25pt,515.75pt" to="123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" strokecolor="#c00000" strokeweight=".5pt">
                <v:stroke joinstyle="miter"/>
                <w10:wrap anchorx="margin"/>
              </v:line>
            </w:pict>
          </mc:Fallback>
        </mc:AlternateContent>
      </w:r>
      <w:r>
        <w:rPr>
          <w:noProof/>
        </w:rPr>
        <mc:AlternateContent>
          <mc:Choice Requires="wps">
            <w:drawing>
              <wp:anchor distT="0" distB="0" distL="114300" distR="114300" simplePos="0" relativeHeight="251719680" behindDoc="0" locked="0" layoutInCell="1" allowOverlap="1" wp14:anchorId="0EDBA94C" wp14:editId="1BFA7E43">
                <wp:simplePos x="0" y="0"/>
                <wp:positionH relativeFrom="margin">
                  <wp:posOffset>209549</wp:posOffset>
                </wp:positionH>
                <wp:positionV relativeFrom="paragraph">
                  <wp:posOffset>5807075</wp:posOffset>
                </wp:positionV>
                <wp:extent cx="1381125" cy="904875"/>
                <wp:effectExtent l="0" t="0" r="28575" b="28575"/>
                <wp:wrapNone/>
                <wp:docPr id="192" name="Straight Connector 192"/>
                <wp:cNvGraphicFramePr/>
                <a:graphic xmlns:a="http://schemas.openxmlformats.org/drawingml/2006/main">
                  <a:graphicData uri="http://schemas.microsoft.com/office/word/2010/wordprocessingShape">
                    <wps:wsp>
                      <wps:cNvCnPr/>
                      <wps:spPr>
                        <a:xfrm flipH="1">
                          <a:off x="0" y="0"/>
                          <a:ext cx="1381125" cy="90487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2F272" id="Straight Connector 192" o:spid="_x0000_s1026" style="position:absolute;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457.25pt" to="125.2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" strokecolor="#c00000" strokeweight=".5pt">
                <v:stroke joinstyle="miter"/>
                <w10:wrap anchorx="margin"/>
              </v:line>
            </w:pict>
          </mc:Fallback>
        </mc:AlternateContent>
      </w:r>
      <w:r>
        <w:rPr>
          <w:noProof/>
        </w:rPr>
        <mc:AlternateContent>
          <mc:Choice Requires="wps">
            <w:drawing>
              <wp:anchor distT="0" distB="0" distL="114300" distR="114300" simplePos="0" relativeHeight="251718656" behindDoc="0" locked="0" layoutInCell="1" allowOverlap="1" wp14:anchorId="73CA85E9" wp14:editId="3B8036FA">
                <wp:simplePos x="0" y="0"/>
                <wp:positionH relativeFrom="margin">
                  <wp:posOffset>219074</wp:posOffset>
                </wp:positionH>
                <wp:positionV relativeFrom="paragraph">
                  <wp:posOffset>5092700</wp:posOffset>
                </wp:positionV>
                <wp:extent cx="1390650" cy="1600200"/>
                <wp:effectExtent l="0" t="0" r="19050" b="19050"/>
                <wp:wrapNone/>
                <wp:docPr id="193" name="Straight Connector 193"/>
                <wp:cNvGraphicFramePr/>
                <a:graphic xmlns:a="http://schemas.openxmlformats.org/drawingml/2006/main">
                  <a:graphicData uri="http://schemas.microsoft.com/office/word/2010/wordprocessingShape">
                    <wps:wsp>
                      <wps:cNvCnPr/>
                      <wps:spPr>
                        <a:xfrm flipH="1">
                          <a:off x="0" y="0"/>
                          <a:ext cx="1390650" cy="160020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EA067" id="Straight Connector 193" o:spid="_x0000_s1026" style="position:absolute;flip:x;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25pt,401pt" to="126.7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" strokecolor="#c00000" strokeweight=".5pt">
                <v:stroke joinstyle="miter"/>
                <w10:wrap anchorx="margin"/>
              </v:line>
            </w:pict>
          </mc:Fallback>
        </mc:AlternateContent>
      </w:r>
      <w:r>
        <w:rPr>
          <w:noProof/>
        </w:rPr>
        <mc:AlternateContent>
          <mc:Choice Requires="wps">
            <w:drawing>
              <wp:anchor distT="0" distB="0" distL="114300" distR="114300" simplePos="0" relativeHeight="251716608" behindDoc="0" locked="0" layoutInCell="1" allowOverlap="1" wp14:anchorId="40C9EE0F" wp14:editId="1DBE9C1A">
                <wp:simplePos x="0" y="0"/>
                <wp:positionH relativeFrom="margin">
                  <wp:posOffset>200024</wp:posOffset>
                </wp:positionH>
                <wp:positionV relativeFrom="paragraph">
                  <wp:posOffset>4406900</wp:posOffset>
                </wp:positionV>
                <wp:extent cx="1419225" cy="2305050"/>
                <wp:effectExtent l="0" t="0" r="28575" b="19050"/>
                <wp:wrapNone/>
                <wp:docPr id="194" name="Straight Connector 194"/>
                <wp:cNvGraphicFramePr/>
                <a:graphic xmlns:a="http://schemas.openxmlformats.org/drawingml/2006/main">
                  <a:graphicData uri="http://schemas.microsoft.com/office/word/2010/wordprocessingShape">
                    <wps:wsp>
                      <wps:cNvCnPr/>
                      <wps:spPr>
                        <a:xfrm flipH="1">
                          <a:off x="0" y="0"/>
                          <a:ext cx="1419225" cy="23050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B21B3" id="Straight Connector 194" o:spid="_x0000_s1026" style="position:absolute;flip:x;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5pt,347pt" to="127.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" strokecolor="#c00000" strokeweight=".5pt">
                <v:stroke joinstyle="miter"/>
                <w10:wrap anchorx="margin"/>
              </v:line>
            </w:pict>
          </mc:Fallback>
        </mc:AlternateContent>
      </w:r>
      <w:r>
        <w:rPr>
          <w:noProof/>
        </w:rPr>
        <mc:AlternateContent>
          <mc:Choice Requires="wps">
            <w:drawing>
              <wp:anchor distT="0" distB="0" distL="114300" distR="114300" simplePos="0" relativeHeight="251709440" behindDoc="0" locked="0" layoutInCell="1" allowOverlap="1" wp14:anchorId="34776571" wp14:editId="637B6B47">
                <wp:simplePos x="0" y="0"/>
                <wp:positionH relativeFrom="column">
                  <wp:posOffset>390526</wp:posOffset>
                </wp:positionH>
                <wp:positionV relativeFrom="paragraph">
                  <wp:posOffset>2197100</wp:posOffset>
                </wp:positionV>
                <wp:extent cx="1238250" cy="1362075"/>
                <wp:effectExtent l="0" t="0" r="19050" b="28575"/>
                <wp:wrapNone/>
                <wp:docPr id="195" name="Straight Connector 195"/>
                <wp:cNvGraphicFramePr/>
                <a:graphic xmlns:a="http://schemas.openxmlformats.org/drawingml/2006/main">
                  <a:graphicData uri="http://schemas.microsoft.com/office/word/2010/wordprocessingShape">
                    <wps:wsp>
                      <wps:cNvCnPr/>
                      <wps:spPr>
                        <a:xfrm>
                          <a:off x="0" y="0"/>
                          <a:ext cx="1238250" cy="136207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5F4A0" id="Straight Connector 195"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73pt" to="128.25pt,2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" strokecolor="#c00000"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10CF6AB9" wp14:editId="003DEC37">
                <wp:simplePos x="0" y="0"/>
                <wp:positionH relativeFrom="column">
                  <wp:posOffset>400051</wp:posOffset>
                </wp:positionH>
                <wp:positionV relativeFrom="paragraph">
                  <wp:posOffset>2225675</wp:posOffset>
                </wp:positionV>
                <wp:extent cx="1219200" cy="704850"/>
                <wp:effectExtent l="0" t="0" r="19050" b="19050"/>
                <wp:wrapNone/>
                <wp:docPr id="196" name="Straight Connector 196"/>
                <wp:cNvGraphicFramePr/>
                <a:graphic xmlns:a="http://schemas.openxmlformats.org/drawingml/2006/main">
                  <a:graphicData uri="http://schemas.microsoft.com/office/word/2010/wordprocessingShape">
                    <wps:wsp>
                      <wps:cNvCnPr/>
                      <wps:spPr>
                        <a:xfrm>
                          <a:off x="0" y="0"/>
                          <a:ext cx="1219200" cy="7048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89C71" id="Straight Connector 19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75.25pt" to="127.5pt,2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" strokecolor="#c000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629BA583" wp14:editId="082980E4">
                <wp:simplePos x="0" y="0"/>
                <wp:positionH relativeFrom="column">
                  <wp:posOffset>409574</wp:posOffset>
                </wp:positionH>
                <wp:positionV relativeFrom="paragraph">
                  <wp:posOffset>2197101</wp:posOffset>
                </wp:positionV>
                <wp:extent cx="1209675" cy="152400"/>
                <wp:effectExtent l="0" t="0" r="28575" b="19050"/>
                <wp:wrapNone/>
                <wp:docPr id="197" name="Straight Connector 197"/>
                <wp:cNvGraphicFramePr/>
                <a:graphic xmlns:a="http://schemas.openxmlformats.org/drawingml/2006/main">
                  <a:graphicData uri="http://schemas.microsoft.com/office/word/2010/wordprocessingShape">
                    <wps:wsp>
                      <wps:cNvCnPr/>
                      <wps:spPr>
                        <a:xfrm>
                          <a:off x="0" y="0"/>
                          <a:ext cx="1209675" cy="15240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D09FD" id="Straight Connector 197"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173pt" to="12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" strokecolor="#c00000"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3B4254B7" wp14:editId="7AB8B88F">
                <wp:simplePos x="0" y="0"/>
                <wp:positionH relativeFrom="column">
                  <wp:posOffset>400050</wp:posOffset>
                </wp:positionH>
                <wp:positionV relativeFrom="paragraph">
                  <wp:posOffset>1749425</wp:posOffset>
                </wp:positionV>
                <wp:extent cx="1209675" cy="438150"/>
                <wp:effectExtent l="0" t="0" r="28575" b="19050"/>
                <wp:wrapNone/>
                <wp:docPr id="198" name="Straight Connector 198"/>
                <wp:cNvGraphicFramePr/>
                <a:graphic xmlns:a="http://schemas.openxmlformats.org/drawingml/2006/main">
                  <a:graphicData uri="http://schemas.microsoft.com/office/word/2010/wordprocessingShape">
                    <wps:wsp>
                      <wps:cNvCnPr/>
                      <wps:spPr>
                        <a:xfrm flipV="1">
                          <a:off x="0" y="0"/>
                          <a:ext cx="1209675" cy="4381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AFC87" id="Straight Connector 198"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37.75pt" to="126.75pt,1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" strokecolor="#c000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1B8D3C1D" wp14:editId="1447E93F">
                <wp:simplePos x="0" y="0"/>
                <wp:positionH relativeFrom="column">
                  <wp:posOffset>438150</wp:posOffset>
                </wp:positionH>
                <wp:positionV relativeFrom="paragraph">
                  <wp:posOffset>1130300</wp:posOffset>
                </wp:positionV>
                <wp:extent cx="1152525" cy="1066800"/>
                <wp:effectExtent l="0" t="0" r="28575" b="19050"/>
                <wp:wrapNone/>
                <wp:docPr id="199" name="Straight Connector 199"/>
                <wp:cNvGraphicFramePr/>
                <a:graphic xmlns:a="http://schemas.openxmlformats.org/drawingml/2006/main">
                  <a:graphicData uri="http://schemas.microsoft.com/office/word/2010/wordprocessingShape">
                    <wps:wsp>
                      <wps:cNvCnPr/>
                      <wps:spPr>
                        <a:xfrm flipV="1">
                          <a:off x="0" y="0"/>
                          <a:ext cx="1152525" cy="106680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725B3" id="Straight Connector 199"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89pt" to="125.2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" strokecolor="#c00000"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25CBDF05" wp14:editId="19378116">
                <wp:simplePos x="0" y="0"/>
                <wp:positionH relativeFrom="column">
                  <wp:posOffset>390525</wp:posOffset>
                </wp:positionH>
                <wp:positionV relativeFrom="paragraph">
                  <wp:posOffset>530225</wp:posOffset>
                </wp:positionV>
                <wp:extent cx="1209675" cy="1657350"/>
                <wp:effectExtent l="0" t="0" r="28575" b="19050"/>
                <wp:wrapNone/>
                <wp:docPr id="200" name="Straight Connector 200"/>
                <wp:cNvGraphicFramePr/>
                <a:graphic xmlns:a="http://schemas.openxmlformats.org/drawingml/2006/main">
                  <a:graphicData uri="http://schemas.microsoft.com/office/word/2010/wordprocessingShape">
                    <wps:wsp>
                      <wps:cNvCnPr/>
                      <wps:spPr>
                        <a:xfrm flipV="1">
                          <a:off x="0" y="0"/>
                          <a:ext cx="1209675" cy="16573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57FD7" id="Straight Connector 200"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41.75pt" to="126pt,1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" strokecolor="#c000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015FDA4D" wp14:editId="55465D04">
                <wp:simplePos x="0" y="0"/>
                <wp:positionH relativeFrom="margin">
                  <wp:align>center</wp:align>
                </wp:positionH>
                <wp:positionV relativeFrom="paragraph">
                  <wp:posOffset>4847590</wp:posOffset>
                </wp:positionV>
                <wp:extent cx="2714625" cy="523875"/>
                <wp:effectExtent l="0" t="0" r="28575" b="28575"/>
                <wp:wrapNone/>
                <wp:docPr id="201" name="Oval 201"/>
                <wp:cNvGraphicFramePr/>
                <a:graphic xmlns:a="http://schemas.openxmlformats.org/drawingml/2006/main">
                  <a:graphicData uri="http://schemas.microsoft.com/office/word/2010/wordprocessingShape">
                    <wps:wsp>
                      <wps:cNvSpPr/>
                      <wps:spPr>
                        <a:xfrm>
                          <a:off x="0" y="0"/>
                          <a:ext cx="271462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2B1311" w14:textId="77777777" w:rsidR="004B4F4F" w:rsidRDefault="004B4F4F" w:rsidP="004B4F4F">
                            <w:pPr>
                              <w:jc w:val="center"/>
                            </w:pPr>
                            <w:r>
                              <w:t>Check food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FDA4D" id="Oval 201" o:spid="_x0000_s1069" style="position:absolute;margin-left:0;margin-top:381.7pt;width:213.75pt;height:41.25pt;z-index:2517176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" fillcolor="#5b9bd5 [3204]" strokecolor="#1f4d78 [1604]" strokeweight="1pt">
                <v:stroke joinstyle="miter"/>
                <v:textbox>
                  <w:txbxContent>
                    <w:p w14:paraId="282B1311" w14:textId="77777777" w:rsidR="004B4F4F" w:rsidRDefault="004B4F4F" w:rsidP="004B4F4F">
                      <w:pPr>
                        <w:jc w:val="center"/>
                      </w:pPr>
                      <w:r>
                        <w:t>Check food order</w:t>
                      </w:r>
                    </w:p>
                  </w:txbxContent>
                </v:textbox>
                <w10:wrap anchorx="margin"/>
              </v:oval>
            </w:pict>
          </mc:Fallback>
        </mc:AlternateContent>
      </w:r>
      <w:r>
        <w:rPr>
          <w:noProof/>
        </w:rPr>
        <mc:AlternateContent>
          <mc:Choice Requires="wps">
            <w:drawing>
              <wp:anchor distT="0" distB="0" distL="114300" distR="114300" simplePos="0" relativeHeight="251694080" behindDoc="0" locked="0" layoutInCell="1" allowOverlap="1" wp14:anchorId="076B4045" wp14:editId="388D3F87">
                <wp:simplePos x="0" y="0"/>
                <wp:positionH relativeFrom="margin">
                  <wp:align>center</wp:align>
                </wp:positionH>
                <wp:positionV relativeFrom="paragraph">
                  <wp:posOffset>4048125</wp:posOffset>
                </wp:positionV>
                <wp:extent cx="2714625" cy="666750"/>
                <wp:effectExtent l="0" t="0" r="28575" b="19050"/>
                <wp:wrapNone/>
                <wp:docPr id="202" name="Oval 202"/>
                <wp:cNvGraphicFramePr/>
                <a:graphic xmlns:a="http://schemas.openxmlformats.org/drawingml/2006/main">
                  <a:graphicData uri="http://schemas.microsoft.com/office/word/2010/wordprocessingShape">
                    <wps:wsp>
                      <wps:cNvSpPr/>
                      <wps:spPr>
                        <a:xfrm>
                          <a:off x="0" y="0"/>
                          <a:ext cx="27146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C7CDF2" w14:textId="77777777" w:rsidR="004B4F4F" w:rsidRDefault="004B4F4F" w:rsidP="004B4F4F">
                            <w:pPr>
                              <w:jc w:val="center"/>
                            </w:pPr>
                            <w:r>
                              <w:t>Ask for room/no of reservations/check 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6B4045" id="Oval 202" o:spid="_x0000_s1070" style="position:absolute;margin-left:0;margin-top:318.75pt;width:213.75pt;height:52.5pt;z-index:2516940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" fillcolor="#5b9bd5 [3204]" strokecolor="#1f4d78 [1604]" strokeweight="1pt">
                <v:stroke joinstyle="miter"/>
                <v:textbox>
                  <w:txbxContent>
                    <w:p w14:paraId="3CC7CDF2" w14:textId="77777777" w:rsidR="004B4F4F" w:rsidRDefault="004B4F4F" w:rsidP="004B4F4F">
                      <w:pPr>
                        <w:jc w:val="center"/>
                      </w:pPr>
                      <w:r>
                        <w:t>Ask for room/no of reservations/check bookings</w:t>
                      </w:r>
                    </w:p>
                  </w:txbxContent>
                </v:textbox>
                <w10:wrap anchorx="margin"/>
              </v:oval>
            </w:pict>
          </mc:Fallback>
        </mc:AlternateContent>
      </w:r>
      <w:r>
        <w:rPr>
          <w:noProof/>
        </w:rPr>
        <mc:AlternateContent>
          <mc:Choice Requires="wps">
            <w:drawing>
              <wp:anchor distT="0" distB="0" distL="114300" distR="114300" simplePos="0" relativeHeight="251693056" behindDoc="0" locked="0" layoutInCell="1" allowOverlap="1" wp14:anchorId="1DCAFB2E" wp14:editId="0F12E516">
                <wp:simplePos x="0" y="0"/>
                <wp:positionH relativeFrom="margin">
                  <wp:align>center</wp:align>
                </wp:positionH>
                <wp:positionV relativeFrom="paragraph">
                  <wp:posOffset>3419475</wp:posOffset>
                </wp:positionV>
                <wp:extent cx="2714625" cy="523875"/>
                <wp:effectExtent l="0" t="0" r="28575" b="28575"/>
                <wp:wrapNone/>
                <wp:docPr id="203" name="Oval 203"/>
                <wp:cNvGraphicFramePr/>
                <a:graphic xmlns:a="http://schemas.openxmlformats.org/drawingml/2006/main">
                  <a:graphicData uri="http://schemas.microsoft.com/office/word/2010/wordprocessingShape">
                    <wps:wsp>
                      <wps:cNvSpPr/>
                      <wps:spPr>
                        <a:xfrm>
                          <a:off x="0" y="0"/>
                          <a:ext cx="27146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616D7E" w14:textId="77777777" w:rsidR="004B4F4F" w:rsidRDefault="004B4F4F" w:rsidP="004B4F4F">
                            <w:pPr>
                              <w:jc w:val="center"/>
                            </w:pPr>
                            <w:r>
                              <w:t>Cancel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CAFB2E" id="Oval 203" o:spid="_x0000_s1071" style="position:absolute;margin-left:0;margin-top:269.25pt;width:213.75pt;height:41.25pt;z-index:2516930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" fillcolor="white [3201]" strokecolor="#70ad47 [3209]" strokeweight="1pt">
                <v:stroke joinstyle="miter"/>
                <v:textbox>
                  <w:txbxContent>
                    <w:p w14:paraId="74616D7E" w14:textId="77777777" w:rsidR="004B4F4F" w:rsidRDefault="004B4F4F" w:rsidP="004B4F4F">
                      <w:pPr>
                        <w:jc w:val="center"/>
                      </w:pPr>
                      <w:r>
                        <w:t>Cancel booking</w:t>
                      </w:r>
                    </w:p>
                  </w:txbxContent>
                </v:textbox>
                <w10:wrap anchorx="margin"/>
              </v:oval>
            </w:pict>
          </mc:Fallback>
        </mc:AlternateContent>
      </w:r>
      <w:r>
        <w:rPr>
          <w:noProof/>
        </w:rPr>
        <mc:AlternateContent>
          <mc:Choice Requires="wps">
            <w:drawing>
              <wp:anchor distT="0" distB="0" distL="114300" distR="114300" simplePos="0" relativeHeight="251691008" behindDoc="0" locked="0" layoutInCell="1" allowOverlap="1" wp14:anchorId="62EB3A82" wp14:editId="75306BEF">
                <wp:simplePos x="0" y="0"/>
                <wp:positionH relativeFrom="margin">
                  <wp:align>center</wp:align>
                </wp:positionH>
                <wp:positionV relativeFrom="paragraph">
                  <wp:posOffset>2771775</wp:posOffset>
                </wp:positionV>
                <wp:extent cx="2714625" cy="523875"/>
                <wp:effectExtent l="0" t="0" r="28575" b="28575"/>
                <wp:wrapNone/>
                <wp:docPr id="204" name="Oval 204"/>
                <wp:cNvGraphicFramePr/>
                <a:graphic xmlns:a="http://schemas.openxmlformats.org/drawingml/2006/main">
                  <a:graphicData uri="http://schemas.microsoft.com/office/word/2010/wordprocessingShape">
                    <wps:wsp>
                      <wps:cNvSpPr/>
                      <wps:spPr>
                        <a:xfrm>
                          <a:off x="0" y="0"/>
                          <a:ext cx="27146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6485C3" w14:textId="77777777" w:rsidR="004B4F4F" w:rsidRDefault="004B4F4F" w:rsidP="004B4F4F">
                            <w:pPr>
                              <w:jc w:val="center"/>
                            </w:pPr>
                            <w:r>
                              <w:t>Make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EB3A82" id="Oval 204" o:spid="_x0000_s1072" style="position:absolute;margin-left:0;margin-top:218.25pt;width:213.75pt;height:41.25pt;z-index:2516910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" fillcolor="white [3201]" strokecolor="#70ad47 [3209]" strokeweight="1pt">
                <v:stroke joinstyle="miter"/>
                <v:textbox>
                  <w:txbxContent>
                    <w:p w14:paraId="4E6485C3" w14:textId="77777777" w:rsidR="004B4F4F" w:rsidRDefault="004B4F4F" w:rsidP="004B4F4F">
                      <w:pPr>
                        <w:jc w:val="center"/>
                      </w:pPr>
                      <w:r>
                        <w:t>Make payments</w:t>
                      </w:r>
                    </w:p>
                  </w:txbxContent>
                </v:textbox>
                <w10:wrap anchorx="margin"/>
              </v:oval>
            </w:pict>
          </mc:Fallback>
        </mc:AlternateContent>
      </w:r>
      <w:r>
        <w:rPr>
          <w:noProof/>
        </w:rPr>
        <mc:AlternateContent>
          <mc:Choice Requires="wps">
            <w:drawing>
              <wp:anchor distT="0" distB="0" distL="114300" distR="114300" simplePos="0" relativeHeight="251689984" behindDoc="0" locked="0" layoutInCell="1" allowOverlap="1" wp14:anchorId="5DA9A071" wp14:editId="4F7CE930">
                <wp:simplePos x="0" y="0"/>
                <wp:positionH relativeFrom="margin">
                  <wp:align>center</wp:align>
                </wp:positionH>
                <wp:positionV relativeFrom="paragraph">
                  <wp:posOffset>2131695</wp:posOffset>
                </wp:positionV>
                <wp:extent cx="2714625" cy="523875"/>
                <wp:effectExtent l="0" t="0" r="28575" b="28575"/>
                <wp:wrapNone/>
                <wp:docPr id="205" name="Oval 205"/>
                <wp:cNvGraphicFramePr/>
                <a:graphic xmlns:a="http://schemas.openxmlformats.org/drawingml/2006/main">
                  <a:graphicData uri="http://schemas.microsoft.com/office/word/2010/wordprocessingShape">
                    <wps:wsp>
                      <wps:cNvSpPr/>
                      <wps:spPr>
                        <a:xfrm>
                          <a:off x="0" y="0"/>
                          <a:ext cx="27146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80B8A7" w14:textId="77777777" w:rsidR="004B4F4F" w:rsidRDefault="004B4F4F" w:rsidP="004B4F4F">
                            <w:pPr>
                              <w:jc w:val="center"/>
                            </w:pPr>
                            <w:r>
                              <w:t>Make 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A9A071" id="Oval 205" o:spid="_x0000_s1073" style="position:absolute;margin-left:0;margin-top:167.85pt;width:213.75pt;height:41.25pt;z-index:2516899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" fillcolor="white [3201]" strokecolor="#70ad47 [3209]" strokeweight="1pt">
                <v:stroke joinstyle="miter"/>
                <v:textbox>
                  <w:txbxContent>
                    <w:p w14:paraId="3680B8A7" w14:textId="77777777" w:rsidR="004B4F4F" w:rsidRDefault="004B4F4F" w:rsidP="004B4F4F">
                      <w:pPr>
                        <w:jc w:val="center"/>
                      </w:pPr>
                      <w:r>
                        <w:t>Make bookings</w:t>
                      </w:r>
                    </w:p>
                  </w:txbxContent>
                </v:textbox>
                <w10:wrap anchorx="margin"/>
              </v:oval>
            </w:pict>
          </mc:Fallback>
        </mc:AlternateContent>
      </w:r>
      <w:r>
        <w:rPr>
          <w:noProof/>
        </w:rPr>
        <mc:AlternateContent>
          <mc:Choice Requires="wps">
            <w:drawing>
              <wp:anchor distT="0" distB="0" distL="114300" distR="114300" simplePos="0" relativeHeight="251696128" behindDoc="0" locked="0" layoutInCell="1" allowOverlap="1" wp14:anchorId="060AC3FD" wp14:editId="660D6373">
                <wp:simplePos x="0" y="0"/>
                <wp:positionH relativeFrom="margin">
                  <wp:align>center</wp:align>
                </wp:positionH>
                <wp:positionV relativeFrom="paragraph">
                  <wp:posOffset>1495425</wp:posOffset>
                </wp:positionV>
                <wp:extent cx="2714625" cy="523875"/>
                <wp:effectExtent l="0" t="0" r="28575" b="28575"/>
                <wp:wrapNone/>
                <wp:docPr id="206" name="Oval 206"/>
                <wp:cNvGraphicFramePr/>
                <a:graphic xmlns:a="http://schemas.openxmlformats.org/drawingml/2006/main">
                  <a:graphicData uri="http://schemas.microsoft.com/office/word/2010/wordprocessingShape">
                    <wps:wsp>
                      <wps:cNvSpPr/>
                      <wps:spPr>
                        <a:xfrm>
                          <a:off x="0" y="0"/>
                          <a:ext cx="27146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08FE88" w14:textId="77777777" w:rsidR="004B4F4F" w:rsidRDefault="004B4F4F" w:rsidP="004B4F4F">
                            <w:pPr>
                              <w:jc w:val="center"/>
                            </w:pPr>
                            <w:r>
                              <w:t>Select no of reservations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AC3FD" id="Oval 206" o:spid="_x0000_s1074" style="position:absolute;margin-left:0;margin-top:117.75pt;width:213.75pt;height:41.25pt;z-index:2516961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" fillcolor="white [3201]" strokecolor="#70ad47 [3209]" strokeweight="1pt">
                <v:stroke joinstyle="miter"/>
                <v:textbox>
                  <w:txbxContent>
                    <w:p w14:paraId="2E08FE88" w14:textId="77777777" w:rsidR="004B4F4F" w:rsidRDefault="004B4F4F" w:rsidP="004B4F4F">
                      <w:pPr>
                        <w:jc w:val="center"/>
                      </w:pPr>
                      <w:r>
                        <w:t>Select no of reservations</w:t>
                      </w:r>
                    </w:p>
                  </w:txbxContent>
                </v:textbox>
                <w10:wrap anchorx="margin"/>
              </v:oval>
            </w:pict>
          </mc:Fallback>
        </mc:AlternateContent>
      </w:r>
      <w:r>
        <w:rPr>
          <w:noProof/>
        </w:rPr>
        <mc:AlternateContent>
          <mc:Choice Requires="wps">
            <w:drawing>
              <wp:anchor distT="0" distB="0" distL="114300" distR="114300" simplePos="0" relativeHeight="251695104" behindDoc="0" locked="0" layoutInCell="1" allowOverlap="1" wp14:anchorId="2AAD28DE" wp14:editId="50058A50">
                <wp:simplePos x="0" y="0"/>
                <wp:positionH relativeFrom="margin">
                  <wp:align>center</wp:align>
                </wp:positionH>
                <wp:positionV relativeFrom="paragraph">
                  <wp:posOffset>857250</wp:posOffset>
                </wp:positionV>
                <wp:extent cx="2714625" cy="523875"/>
                <wp:effectExtent l="0" t="0" r="28575" b="28575"/>
                <wp:wrapNone/>
                <wp:docPr id="207" name="Oval 207"/>
                <wp:cNvGraphicFramePr/>
                <a:graphic xmlns:a="http://schemas.openxmlformats.org/drawingml/2006/main">
                  <a:graphicData uri="http://schemas.microsoft.com/office/word/2010/wordprocessingShape">
                    <wps:wsp>
                      <wps:cNvSpPr/>
                      <wps:spPr>
                        <a:xfrm>
                          <a:off x="0" y="0"/>
                          <a:ext cx="27146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3DEE07" w14:textId="77777777" w:rsidR="004B4F4F" w:rsidRDefault="004B4F4F" w:rsidP="004B4F4F">
                            <w:pPr>
                              <w:jc w:val="center"/>
                            </w:pPr>
                            <w:r>
                              <w:t>Check room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AD28DE" id="Oval 207" o:spid="_x0000_s1075" style="position:absolute;margin-left:0;margin-top:67.5pt;width:213.75pt;height:41.25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" fillcolor="white [3201]" strokecolor="#70ad47 [3209]" strokeweight="1pt">
                <v:stroke joinstyle="miter"/>
                <v:textbox>
                  <w:txbxContent>
                    <w:p w14:paraId="303DEE07" w14:textId="77777777" w:rsidR="004B4F4F" w:rsidRDefault="004B4F4F" w:rsidP="004B4F4F">
                      <w:pPr>
                        <w:jc w:val="center"/>
                      </w:pPr>
                      <w:r>
                        <w:t>Check room type</w:t>
                      </w:r>
                    </w:p>
                  </w:txbxContent>
                </v:textbox>
                <w10:wrap anchorx="margin"/>
              </v:oval>
            </w:pict>
          </mc:Fallback>
        </mc:AlternateContent>
      </w:r>
      <w:r>
        <w:rPr>
          <w:noProof/>
        </w:rPr>
        <mc:AlternateContent>
          <mc:Choice Requires="wps">
            <w:drawing>
              <wp:anchor distT="0" distB="0" distL="114300" distR="114300" simplePos="0" relativeHeight="251688960" behindDoc="0" locked="0" layoutInCell="1" allowOverlap="1" wp14:anchorId="7F980BB4" wp14:editId="07060722">
                <wp:simplePos x="0" y="0"/>
                <wp:positionH relativeFrom="margin">
                  <wp:align>center</wp:align>
                </wp:positionH>
                <wp:positionV relativeFrom="paragraph">
                  <wp:posOffset>237490</wp:posOffset>
                </wp:positionV>
                <wp:extent cx="2714625" cy="523875"/>
                <wp:effectExtent l="0" t="0" r="28575" b="28575"/>
                <wp:wrapNone/>
                <wp:docPr id="208" name="Oval 208"/>
                <wp:cNvGraphicFramePr/>
                <a:graphic xmlns:a="http://schemas.openxmlformats.org/drawingml/2006/main">
                  <a:graphicData uri="http://schemas.microsoft.com/office/word/2010/wordprocessingShape">
                    <wps:wsp>
                      <wps:cNvSpPr/>
                      <wps:spPr>
                        <a:xfrm>
                          <a:off x="0" y="0"/>
                          <a:ext cx="27146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B0A3A6" w14:textId="77777777" w:rsidR="004B4F4F" w:rsidRDefault="004B4F4F" w:rsidP="004B4F4F">
                            <w:pPr>
                              <w:jc w:val="center"/>
                            </w:pPr>
                            <w:r>
                              <w:t>View profile &amp; gallery</w:t>
                            </w:r>
                          </w:p>
                          <w:p w14:paraId="1B82E0BD" w14:textId="77777777" w:rsidR="004B4F4F" w:rsidRDefault="004B4F4F" w:rsidP="004B4F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980BB4" id="Oval 208" o:spid="_x0000_s1076" style="position:absolute;margin-left:0;margin-top:18.7pt;width:213.75pt;height:41.25pt;z-index:251688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" fillcolor="white [3201]" strokecolor="#70ad47 [3209]" strokeweight="1pt">
                <v:stroke joinstyle="miter"/>
                <v:textbox>
                  <w:txbxContent>
                    <w:p w14:paraId="28B0A3A6" w14:textId="77777777" w:rsidR="004B4F4F" w:rsidRDefault="004B4F4F" w:rsidP="004B4F4F">
                      <w:pPr>
                        <w:jc w:val="center"/>
                      </w:pPr>
                      <w:r>
                        <w:t>View profile &amp; gallery</w:t>
                      </w:r>
                    </w:p>
                    <w:p w14:paraId="1B82E0BD" w14:textId="77777777" w:rsidR="004B4F4F" w:rsidRDefault="004B4F4F" w:rsidP="004B4F4F">
                      <w:pPr>
                        <w:jc w:val="center"/>
                      </w:pPr>
                    </w:p>
                  </w:txbxContent>
                </v:textbox>
                <w10:wrap anchorx="margin"/>
              </v:oval>
            </w:pict>
          </mc:Fallback>
        </mc:AlternateContent>
      </w:r>
      <w:r>
        <w:rPr>
          <w:noProof/>
        </w:rPr>
        <mc:AlternateContent>
          <mc:Choice Requires="wps">
            <w:drawing>
              <wp:anchor distT="0" distB="0" distL="114300" distR="114300" simplePos="0" relativeHeight="251715584" behindDoc="0" locked="0" layoutInCell="1" allowOverlap="1" wp14:anchorId="0D4C57E1" wp14:editId="44D412E0">
                <wp:simplePos x="0" y="0"/>
                <wp:positionH relativeFrom="column">
                  <wp:posOffset>4324349</wp:posOffset>
                </wp:positionH>
                <wp:positionV relativeFrom="paragraph">
                  <wp:posOffset>4435475</wp:posOffset>
                </wp:positionV>
                <wp:extent cx="1152525" cy="323850"/>
                <wp:effectExtent l="0" t="0" r="28575" b="19050"/>
                <wp:wrapNone/>
                <wp:docPr id="209" name="Straight Connector 209"/>
                <wp:cNvGraphicFramePr/>
                <a:graphic xmlns:a="http://schemas.openxmlformats.org/drawingml/2006/main">
                  <a:graphicData uri="http://schemas.microsoft.com/office/word/2010/wordprocessingShape">
                    <wps:wsp>
                      <wps:cNvCnPr/>
                      <wps:spPr>
                        <a:xfrm flipH="1" flipV="1">
                          <a:off x="0" y="0"/>
                          <a:ext cx="1152525" cy="3238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75089" id="Straight Connector 209"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349.25pt" to="431.25pt,3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" strokecolor="#c00000"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16E507CD" wp14:editId="6B68F094">
                <wp:simplePos x="0" y="0"/>
                <wp:positionH relativeFrom="column">
                  <wp:posOffset>4314825</wp:posOffset>
                </wp:positionH>
                <wp:positionV relativeFrom="paragraph">
                  <wp:posOffset>3702049</wp:posOffset>
                </wp:positionV>
                <wp:extent cx="1162050" cy="1076325"/>
                <wp:effectExtent l="0" t="0" r="19050" b="28575"/>
                <wp:wrapNone/>
                <wp:docPr id="210" name="Straight Connector 210"/>
                <wp:cNvGraphicFramePr/>
                <a:graphic xmlns:a="http://schemas.openxmlformats.org/drawingml/2006/main">
                  <a:graphicData uri="http://schemas.microsoft.com/office/word/2010/wordprocessingShape">
                    <wps:wsp>
                      <wps:cNvCnPr/>
                      <wps:spPr>
                        <a:xfrm flipH="1" flipV="1">
                          <a:off x="0" y="0"/>
                          <a:ext cx="1162050" cy="10763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73E0B" id="Straight Connector 210"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75pt,291.5pt" to="431.25pt,3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" strokecolor="#c000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33E244F1" wp14:editId="0A7BB00A">
                <wp:simplePos x="0" y="0"/>
                <wp:positionH relativeFrom="column">
                  <wp:posOffset>4314824</wp:posOffset>
                </wp:positionH>
                <wp:positionV relativeFrom="paragraph">
                  <wp:posOffset>3092449</wp:posOffset>
                </wp:positionV>
                <wp:extent cx="1152525" cy="1685925"/>
                <wp:effectExtent l="0" t="0" r="28575" b="28575"/>
                <wp:wrapNone/>
                <wp:docPr id="211" name="Straight Connector 211"/>
                <wp:cNvGraphicFramePr/>
                <a:graphic xmlns:a="http://schemas.openxmlformats.org/drawingml/2006/main">
                  <a:graphicData uri="http://schemas.microsoft.com/office/word/2010/wordprocessingShape">
                    <wps:wsp>
                      <wps:cNvCnPr/>
                      <wps:spPr>
                        <a:xfrm flipH="1" flipV="1">
                          <a:off x="0" y="0"/>
                          <a:ext cx="1152525" cy="16859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00AA6" id="Straight Connector 211" o:spid="_x0000_s1026" style="position:absolute;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75pt,243.5pt" to="430.5pt,3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" strokecolor="#c00000"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461D24FB" wp14:editId="6720979C">
                <wp:simplePos x="0" y="0"/>
                <wp:positionH relativeFrom="column">
                  <wp:posOffset>4324350</wp:posOffset>
                </wp:positionH>
                <wp:positionV relativeFrom="paragraph">
                  <wp:posOffset>2387600</wp:posOffset>
                </wp:positionV>
                <wp:extent cx="1143000" cy="2409825"/>
                <wp:effectExtent l="0" t="0" r="19050" b="28575"/>
                <wp:wrapNone/>
                <wp:docPr id="212" name="Straight Connector 212"/>
                <wp:cNvGraphicFramePr/>
                <a:graphic xmlns:a="http://schemas.openxmlformats.org/drawingml/2006/main">
                  <a:graphicData uri="http://schemas.microsoft.com/office/word/2010/wordprocessingShape">
                    <wps:wsp>
                      <wps:cNvCnPr/>
                      <wps:spPr>
                        <a:xfrm flipH="1" flipV="1">
                          <a:off x="0" y="0"/>
                          <a:ext cx="1143000" cy="24098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22BF5" id="Straight Connector 212"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188pt" to="430.5pt,3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" strokecolor="#c00000"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6865211F" wp14:editId="0AB4A038">
                <wp:simplePos x="0" y="0"/>
                <wp:positionH relativeFrom="column">
                  <wp:posOffset>5219700</wp:posOffset>
                </wp:positionH>
                <wp:positionV relativeFrom="paragraph">
                  <wp:posOffset>2120900</wp:posOffset>
                </wp:positionV>
                <wp:extent cx="266700" cy="2667000"/>
                <wp:effectExtent l="0" t="0" r="19050" b="19050"/>
                <wp:wrapNone/>
                <wp:docPr id="213" name="Straight Connector 213"/>
                <wp:cNvGraphicFramePr/>
                <a:graphic xmlns:a="http://schemas.openxmlformats.org/drawingml/2006/main">
                  <a:graphicData uri="http://schemas.microsoft.com/office/word/2010/wordprocessingShape">
                    <wps:wsp>
                      <wps:cNvCnPr/>
                      <wps:spPr>
                        <a:xfrm flipH="1" flipV="1">
                          <a:off x="0" y="0"/>
                          <a:ext cx="266700" cy="266700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866B3" id="Straight Connector 213"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167pt" to="6in,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" strokecolor="#c00000"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4E7344C8" wp14:editId="37228E97">
                <wp:simplePos x="0" y="0"/>
                <wp:positionH relativeFrom="margin">
                  <wp:align>right</wp:align>
                </wp:positionH>
                <wp:positionV relativeFrom="paragraph">
                  <wp:posOffset>1447800</wp:posOffset>
                </wp:positionV>
                <wp:extent cx="1447800" cy="657225"/>
                <wp:effectExtent l="0" t="0" r="19050" b="28575"/>
                <wp:wrapNone/>
                <wp:docPr id="214" name="Oval 214"/>
                <wp:cNvGraphicFramePr/>
                <a:graphic xmlns:a="http://schemas.openxmlformats.org/drawingml/2006/main">
                  <a:graphicData uri="http://schemas.microsoft.com/office/word/2010/wordprocessingShape">
                    <wps:wsp>
                      <wps:cNvSpPr/>
                      <wps:spPr>
                        <a:xfrm>
                          <a:off x="0" y="0"/>
                          <a:ext cx="1447800" cy="6572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0A9DDE" w14:textId="77777777" w:rsidR="004B4F4F" w:rsidRDefault="004B4F4F" w:rsidP="004B4F4F">
                            <w:pPr>
                              <w:jc w:val="center"/>
                            </w:pPr>
                            <w:r>
                              <w:t>Check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7344C8" id="Oval 214" o:spid="_x0000_s1077" style="position:absolute;margin-left:62.8pt;margin-top:114pt;width:114pt;height:51.7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" fillcolor="white [3201]" strokecolor="#70ad47 [3209]" strokeweight="1pt">
                <v:stroke joinstyle="miter"/>
                <v:textbox>
                  <w:txbxContent>
                    <w:p w14:paraId="690A9DDE" w14:textId="77777777" w:rsidR="004B4F4F" w:rsidRDefault="004B4F4F" w:rsidP="004B4F4F">
                      <w:pPr>
                        <w:jc w:val="center"/>
                      </w:pPr>
                      <w:r>
                        <w:t>Check availability</w:t>
                      </w:r>
                    </w:p>
                  </w:txbxContent>
                </v:textbox>
                <w10:wrap anchorx="margin"/>
              </v:oval>
            </w:pict>
          </mc:Fallback>
        </mc:AlternateContent>
      </w:r>
      <w:r>
        <w:rPr>
          <w:noProof/>
        </w:rPr>
        <mc:AlternateContent>
          <mc:Choice Requires="wps">
            <w:drawing>
              <wp:anchor distT="0" distB="0" distL="114300" distR="114300" simplePos="0" relativeHeight="251692032" behindDoc="0" locked="0" layoutInCell="1" allowOverlap="1" wp14:anchorId="43C4F9D7" wp14:editId="76B195C7">
                <wp:simplePos x="0" y="0"/>
                <wp:positionH relativeFrom="margin">
                  <wp:align>center</wp:align>
                </wp:positionH>
                <wp:positionV relativeFrom="paragraph">
                  <wp:posOffset>5563235</wp:posOffset>
                </wp:positionV>
                <wp:extent cx="2714625" cy="523875"/>
                <wp:effectExtent l="0" t="0" r="28575" b="28575"/>
                <wp:wrapNone/>
                <wp:docPr id="219" name="Oval 219"/>
                <wp:cNvGraphicFramePr/>
                <a:graphic xmlns:a="http://schemas.openxmlformats.org/drawingml/2006/main">
                  <a:graphicData uri="http://schemas.microsoft.com/office/word/2010/wordprocessingShape">
                    <wps:wsp>
                      <wps:cNvSpPr/>
                      <wps:spPr>
                        <a:xfrm>
                          <a:off x="0" y="0"/>
                          <a:ext cx="271462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492DAC" w14:textId="77777777" w:rsidR="004B4F4F" w:rsidRDefault="004B4F4F" w:rsidP="004B4F4F">
                            <w:pPr>
                              <w:jc w:val="center"/>
                            </w:pPr>
                            <w:r>
                              <w:t xml:space="preserve">Check-in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C4F9D7" id="Oval 219" o:spid="_x0000_s1078" style="position:absolute;margin-left:0;margin-top:438.05pt;width:213.75pt;height:41.25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" fillcolor="#5b9bd5 [3204]" strokecolor="#1f4d78 [1604]" strokeweight="1pt">
                <v:stroke joinstyle="miter"/>
                <v:textbox>
                  <w:txbxContent>
                    <w:p w14:paraId="08492DAC" w14:textId="77777777" w:rsidR="004B4F4F" w:rsidRDefault="004B4F4F" w:rsidP="004B4F4F">
                      <w:pPr>
                        <w:jc w:val="center"/>
                      </w:pPr>
                      <w:r>
                        <w:t xml:space="preserve">Check-in time </w:t>
                      </w:r>
                    </w:p>
                  </w:txbxContent>
                </v:textbox>
                <w10:wrap anchorx="margin"/>
              </v:oval>
            </w:pict>
          </mc:Fallback>
        </mc:AlternateContent>
      </w:r>
      <w:r>
        <w:softHyphen/>
      </w:r>
      <w:r>
        <w:softHyphen/>
      </w:r>
    </w:p>
    <w:p w14:paraId="4CF89138" w14:textId="77777777" w:rsidR="00642094" w:rsidRDefault="00642094" w:rsidP="00B90672">
      <w:pPr>
        <w:pStyle w:val="ListParagraph"/>
        <w:shd w:val="clear" w:color="auto" w:fill="FFFFFF"/>
        <w:spacing w:before="100" w:beforeAutospacing="1" w:after="24"/>
        <w:jc w:val="both"/>
        <w:rPr>
          <w:rFonts w:cstheme="minorHAnsi"/>
          <w:color w:val="2E74B5" w:themeColor="accent1" w:themeShade="BF"/>
          <w:sz w:val="36"/>
          <w:szCs w:val="36"/>
          <w:u w:val="single"/>
          <w:shd w:val="clear" w:color="auto" w:fill="FFFFFF"/>
        </w:rPr>
      </w:pPr>
    </w:p>
    <w:p w14:paraId="76E7ED94" w14:textId="77777777" w:rsidR="00642094" w:rsidRPr="00BA03B1" w:rsidRDefault="000C5220" w:rsidP="00B90672">
      <w:pPr>
        <w:pStyle w:val="ListParagraph"/>
        <w:shd w:val="clear" w:color="auto" w:fill="FFFFFF"/>
        <w:spacing w:before="100" w:beforeAutospacing="1" w:after="24"/>
        <w:jc w:val="both"/>
        <w:rPr>
          <w:rFonts w:cstheme="minorHAnsi"/>
          <w:color w:val="2E74B5" w:themeColor="accent1" w:themeShade="BF"/>
          <w:sz w:val="36"/>
          <w:szCs w:val="36"/>
          <w:u w:val="single"/>
          <w:shd w:val="clear" w:color="auto" w:fill="FFFFFF"/>
        </w:rPr>
      </w:pPr>
      <w:r>
        <w:rPr>
          <w:noProof/>
        </w:rPr>
        <mc:AlternateContent>
          <mc:Choice Requires="wps">
            <w:drawing>
              <wp:anchor distT="0" distB="0" distL="114300" distR="114300" simplePos="0" relativeHeight="251701248" behindDoc="0" locked="0" layoutInCell="1" allowOverlap="1" wp14:anchorId="5D534A4D" wp14:editId="5F565ACA">
                <wp:simplePos x="0" y="0"/>
                <wp:positionH relativeFrom="margin">
                  <wp:posOffset>1565275</wp:posOffset>
                </wp:positionH>
                <wp:positionV relativeFrom="paragraph">
                  <wp:posOffset>6092825</wp:posOffset>
                </wp:positionV>
                <wp:extent cx="2714625" cy="523875"/>
                <wp:effectExtent l="0" t="0" r="28575" b="28575"/>
                <wp:wrapNone/>
                <wp:docPr id="216" name="Oval 216"/>
                <wp:cNvGraphicFramePr/>
                <a:graphic xmlns:a="http://schemas.openxmlformats.org/drawingml/2006/main">
                  <a:graphicData uri="http://schemas.microsoft.com/office/word/2010/wordprocessingShape">
                    <wps:wsp>
                      <wps:cNvSpPr/>
                      <wps:spPr>
                        <a:xfrm>
                          <a:off x="0" y="0"/>
                          <a:ext cx="271462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034309" w14:textId="77777777" w:rsidR="004B4F4F" w:rsidRDefault="004B4F4F" w:rsidP="004B4F4F">
                            <w:pPr>
                              <w:jc w:val="center"/>
                            </w:pPr>
                            <w: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534A4D" id="Oval 216" o:spid="_x0000_s1079" style="position:absolute;left:0;text-align:left;margin-left:123.25pt;margin-top:479.75pt;width:213.75pt;height:41.25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" fillcolor="#5b9bd5 [3204]" strokecolor="#1f4d78 [1604]" strokeweight="1pt">
                <v:stroke joinstyle="miter"/>
                <v:textbox>
                  <w:txbxContent>
                    <w:p w14:paraId="39034309" w14:textId="77777777" w:rsidR="004B4F4F" w:rsidRDefault="004B4F4F" w:rsidP="004B4F4F">
                      <w:pPr>
                        <w:jc w:val="center"/>
                      </w:pPr>
                      <w:r>
                        <w:t>Admin Login</w:t>
                      </w:r>
                    </w:p>
                  </w:txbxContent>
                </v:textbox>
                <w10:wrap anchorx="margin"/>
              </v:oval>
            </w:pict>
          </mc:Fallback>
        </mc:AlternateContent>
      </w:r>
      <w:r>
        <w:rPr>
          <w:noProof/>
        </w:rPr>
        <mc:AlternateContent>
          <mc:Choice Requires="wps">
            <w:drawing>
              <wp:anchor distT="0" distB="0" distL="114300" distR="114300" simplePos="0" relativeHeight="251728896" behindDoc="0" locked="0" layoutInCell="1" allowOverlap="1" wp14:anchorId="098754D7" wp14:editId="27CE6997">
                <wp:simplePos x="0" y="0"/>
                <wp:positionH relativeFrom="column">
                  <wp:posOffset>-346841</wp:posOffset>
                </wp:positionH>
                <wp:positionV relativeFrom="paragraph">
                  <wp:posOffset>6519589</wp:posOffset>
                </wp:positionV>
                <wp:extent cx="1166648" cy="394138"/>
                <wp:effectExtent l="0" t="0" r="14605" b="25400"/>
                <wp:wrapNone/>
                <wp:docPr id="53" name="Text Box 53"/>
                <wp:cNvGraphicFramePr/>
                <a:graphic xmlns:a="http://schemas.openxmlformats.org/drawingml/2006/main">
                  <a:graphicData uri="http://schemas.microsoft.com/office/word/2010/wordprocessingShape">
                    <wps:wsp>
                      <wps:cNvSpPr txBox="1"/>
                      <wps:spPr>
                        <a:xfrm>
                          <a:off x="0" y="0"/>
                          <a:ext cx="1166648" cy="39413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78921B1" w14:textId="77777777" w:rsidR="004B4F4F" w:rsidRDefault="004B4F4F" w:rsidP="004B4F4F">
                            <w: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754D7" id="Text Box 53" o:spid="_x0000_s1080" type="#_x0000_t202" style="position:absolute;left:0;text-align:left;margin-left:-27.3pt;margin-top:513.35pt;width:91.85pt;height:31.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" fillcolor="white [3201]" strokecolor="#ed7d31 [3205]" strokeweight="1pt">
                <v:textbox>
                  <w:txbxContent>
                    <w:p w14:paraId="778921B1" w14:textId="77777777" w:rsidR="004B4F4F" w:rsidRDefault="004B4F4F" w:rsidP="004B4F4F">
                      <w:r>
                        <w:t>RECEPTIONIST</w:t>
                      </w:r>
                    </w:p>
                  </w:txbxContent>
                </v:textbox>
              </v:shape>
            </w:pict>
          </mc:Fallback>
        </mc:AlternateContent>
      </w:r>
      <w:r>
        <w:rPr>
          <w:noProof/>
        </w:rPr>
        <w:drawing>
          <wp:anchor distT="0" distB="0" distL="114300" distR="114300" simplePos="0" relativeHeight="251698176" behindDoc="1" locked="0" layoutInCell="1" allowOverlap="1" wp14:anchorId="34B58326" wp14:editId="3275129C">
            <wp:simplePos x="0" y="0"/>
            <wp:positionH relativeFrom="margin">
              <wp:posOffset>-42505</wp:posOffset>
            </wp:positionH>
            <wp:positionV relativeFrom="paragraph">
              <wp:posOffset>5778609</wp:posOffset>
            </wp:positionV>
            <wp:extent cx="252055" cy="467448"/>
            <wp:effectExtent l="0" t="0" r="0" b="0"/>
            <wp:wrapTight wrapText="bothSides">
              <wp:wrapPolygon edited="0">
                <wp:start x="0" y="0"/>
                <wp:lineTo x="0" y="20250"/>
                <wp:lineTo x="19636" y="20250"/>
                <wp:lineTo x="19636" y="0"/>
                <wp:lineTo x="0" y="0"/>
              </wp:wrapPolygon>
            </wp:wrapTight>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tchstick.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055" cy="46744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1" locked="0" layoutInCell="1" allowOverlap="1" wp14:anchorId="5057C14A" wp14:editId="519F0CD2">
            <wp:simplePos x="0" y="0"/>
            <wp:positionH relativeFrom="margin">
              <wp:posOffset>125730</wp:posOffset>
            </wp:positionH>
            <wp:positionV relativeFrom="paragraph">
              <wp:posOffset>1190625</wp:posOffset>
            </wp:positionV>
            <wp:extent cx="319405" cy="593090"/>
            <wp:effectExtent l="0" t="0" r="4445" b="0"/>
            <wp:wrapTight wrapText="bothSides">
              <wp:wrapPolygon edited="0">
                <wp:start x="0" y="0"/>
                <wp:lineTo x="0" y="20814"/>
                <wp:lineTo x="20612" y="20814"/>
                <wp:lineTo x="20612" y="0"/>
                <wp:lineTo x="0" y="0"/>
              </wp:wrapPolygon>
            </wp:wrapTight>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tchstick.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405" cy="5930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1" locked="0" layoutInCell="1" allowOverlap="1" wp14:anchorId="5DBBC56E" wp14:editId="0791F172">
            <wp:simplePos x="0" y="0"/>
            <wp:positionH relativeFrom="margin">
              <wp:align>right</wp:align>
            </wp:positionH>
            <wp:positionV relativeFrom="paragraph">
              <wp:posOffset>3735070</wp:posOffset>
            </wp:positionV>
            <wp:extent cx="359410" cy="668655"/>
            <wp:effectExtent l="0" t="0" r="2540" b="0"/>
            <wp:wrapTight wrapText="bothSides">
              <wp:wrapPolygon edited="0">
                <wp:start x="0" y="0"/>
                <wp:lineTo x="0" y="20923"/>
                <wp:lineTo x="20608" y="20923"/>
                <wp:lineTo x="20608" y="0"/>
                <wp:lineTo x="0" y="0"/>
              </wp:wrapPolygon>
            </wp:wrapTight>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tchstick.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410" cy="6686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5824" behindDoc="0" locked="0" layoutInCell="1" allowOverlap="1" wp14:anchorId="04E845C9" wp14:editId="5DC9D94E">
                <wp:simplePos x="0" y="0"/>
                <wp:positionH relativeFrom="column">
                  <wp:posOffset>4193627</wp:posOffset>
                </wp:positionH>
                <wp:positionV relativeFrom="paragraph">
                  <wp:posOffset>4343947</wp:posOffset>
                </wp:positionV>
                <wp:extent cx="1281933" cy="2538249"/>
                <wp:effectExtent l="0" t="0" r="33020" b="33655"/>
                <wp:wrapNone/>
                <wp:docPr id="58" name="Straight Connector 58"/>
                <wp:cNvGraphicFramePr/>
                <a:graphic xmlns:a="http://schemas.openxmlformats.org/drawingml/2006/main">
                  <a:graphicData uri="http://schemas.microsoft.com/office/word/2010/wordprocessingShape">
                    <wps:wsp>
                      <wps:cNvCnPr/>
                      <wps:spPr>
                        <a:xfrm flipH="1">
                          <a:off x="0" y="0"/>
                          <a:ext cx="1281933" cy="2538249"/>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BEC74" id="Straight Connector 58"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342.05pt" to="431.15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" strokecolor="#c00000"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23A26266" wp14:editId="27A5AD76">
                <wp:simplePos x="0" y="0"/>
                <wp:positionH relativeFrom="column">
                  <wp:posOffset>4193628</wp:posOffset>
                </wp:positionH>
                <wp:positionV relativeFrom="paragraph">
                  <wp:posOffset>4265121</wp:posOffset>
                </wp:positionV>
                <wp:extent cx="1281605" cy="2096814"/>
                <wp:effectExtent l="0" t="0" r="33020" b="36830"/>
                <wp:wrapNone/>
                <wp:docPr id="59" name="Straight Connector 59"/>
                <wp:cNvGraphicFramePr/>
                <a:graphic xmlns:a="http://schemas.openxmlformats.org/drawingml/2006/main">
                  <a:graphicData uri="http://schemas.microsoft.com/office/word/2010/wordprocessingShape">
                    <wps:wsp>
                      <wps:cNvCnPr/>
                      <wps:spPr>
                        <a:xfrm flipH="1">
                          <a:off x="0" y="0"/>
                          <a:ext cx="1281605" cy="2096814"/>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188E1" id="Straight Connector 59"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335.85pt" to="431.1pt,5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" strokecolor="#c000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19FC4982" wp14:editId="7E9CB832">
                <wp:simplePos x="0" y="0"/>
                <wp:positionH relativeFrom="margin">
                  <wp:posOffset>1505366</wp:posOffset>
                </wp:positionH>
                <wp:positionV relativeFrom="paragraph">
                  <wp:posOffset>6601504</wp:posOffset>
                </wp:positionV>
                <wp:extent cx="2714625" cy="523875"/>
                <wp:effectExtent l="0" t="0" r="28575" b="28575"/>
                <wp:wrapNone/>
                <wp:docPr id="218" name="Oval 218"/>
                <wp:cNvGraphicFramePr/>
                <a:graphic xmlns:a="http://schemas.openxmlformats.org/drawingml/2006/main">
                  <a:graphicData uri="http://schemas.microsoft.com/office/word/2010/wordprocessingShape">
                    <wps:wsp>
                      <wps:cNvSpPr/>
                      <wps:spPr>
                        <a:xfrm>
                          <a:off x="0" y="0"/>
                          <a:ext cx="271462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00EF8" w14:textId="77777777" w:rsidR="004B4F4F" w:rsidRDefault="004B4F4F" w:rsidP="004B4F4F">
                            <w:pPr>
                              <w:jc w:val="center"/>
                            </w:pPr>
                            <w:r>
                              <w:t>Manage and 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C4982" id="Oval 218" o:spid="_x0000_s1081" style="position:absolute;left:0;text-align:left;margin-left:118.55pt;margin-top:519.8pt;width:213.75pt;height:41.25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" fillcolor="#5b9bd5 [3204]" strokecolor="#1f4d78 [1604]" strokeweight="1pt">
                <v:stroke joinstyle="miter"/>
                <v:textbox>
                  <w:txbxContent>
                    <w:p w14:paraId="30400EF8" w14:textId="77777777" w:rsidR="004B4F4F" w:rsidRDefault="004B4F4F" w:rsidP="004B4F4F">
                      <w:pPr>
                        <w:jc w:val="center"/>
                      </w:pPr>
                      <w:r>
                        <w:t>Manage and update database</w:t>
                      </w:r>
                    </w:p>
                  </w:txbxContent>
                </v:textbox>
                <w10:wrap anchorx="margin"/>
              </v:oval>
            </w:pict>
          </mc:Fallback>
        </mc:AlternateContent>
      </w:r>
      <w:r>
        <w:rPr>
          <w:noProof/>
        </w:rPr>
        <mc:AlternateContent>
          <mc:Choice Requires="wps">
            <w:drawing>
              <wp:anchor distT="0" distB="0" distL="114300" distR="114300" simplePos="0" relativeHeight="251700224" behindDoc="0" locked="0" layoutInCell="1" allowOverlap="1" wp14:anchorId="5D264E31" wp14:editId="21929654">
                <wp:simplePos x="0" y="0"/>
                <wp:positionH relativeFrom="margin">
                  <wp:align>center</wp:align>
                </wp:positionH>
                <wp:positionV relativeFrom="paragraph">
                  <wp:posOffset>5571490</wp:posOffset>
                </wp:positionV>
                <wp:extent cx="2714625" cy="523875"/>
                <wp:effectExtent l="0" t="0" r="28575" b="28575"/>
                <wp:wrapNone/>
                <wp:docPr id="215" name="Oval 215"/>
                <wp:cNvGraphicFramePr/>
                <a:graphic xmlns:a="http://schemas.openxmlformats.org/drawingml/2006/main">
                  <a:graphicData uri="http://schemas.microsoft.com/office/word/2010/wordprocessingShape">
                    <wps:wsp>
                      <wps:cNvSpPr/>
                      <wps:spPr>
                        <a:xfrm>
                          <a:off x="0" y="0"/>
                          <a:ext cx="271462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C8D318" w14:textId="77777777" w:rsidR="004B4F4F" w:rsidRDefault="004B4F4F" w:rsidP="004B4F4F">
                            <w:pPr>
                              <w:jc w:val="center"/>
                            </w:pPr>
                            <w:r>
                              <w:t xml:space="preserve">Check-out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264E31" id="Oval 215" o:spid="_x0000_s1082" style="position:absolute;left:0;text-align:left;margin-left:0;margin-top:438.7pt;width:213.75pt;height:41.25pt;z-index:2517002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" fillcolor="#5b9bd5 [3204]" strokecolor="#1f4d78 [1604]" strokeweight="1pt">
                <v:stroke joinstyle="miter"/>
                <v:textbox>
                  <w:txbxContent>
                    <w:p w14:paraId="48C8D318" w14:textId="77777777" w:rsidR="004B4F4F" w:rsidRDefault="004B4F4F" w:rsidP="004B4F4F">
                      <w:pPr>
                        <w:jc w:val="center"/>
                      </w:pPr>
                      <w:r>
                        <w:t xml:space="preserve">Check-out time </w:t>
                      </w:r>
                    </w:p>
                  </w:txbxContent>
                </v:textbox>
                <w10:wrap anchorx="margin"/>
              </v:oval>
            </w:pict>
          </mc:Fallback>
        </mc:AlternateContent>
      </w:r>
    </w:p>
    <w:sectPr w:rsidR="00642094" w:rsidRPr="00BA03B1" w:rsidSect="000E23B1">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DE4AD" w14:textId="77777777" w:rsidR="00096524" w:rsidRDefault="00096524" w:rsidP="00775544">
      <w:r>
        <w:separator/>
      </w:r>
    </w:p>
  </w:endnote>
  <w:endnote w:type="continuationSeparator" w:id="0">
    <w:p w14:paraId="4C719393" w14:textId="77777777" w:rsidR="00096524" w:rsidRDefault="00096524" w:rsidP="0077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FBE93" w14:textId="77777777" w:rsidR="00096524" w:rsidRDefault="00096524" w:rsidP="00775544">
      <w:r>
        <w:separator/>
      </w:r>
    </w:p>
  </w:footnote>
  <w:footnote w:type="continuationSeparator" w:id="0">
    <w:p w14:paraId="0DC58CD5" w14:textId="77777777" w:rsidR="00096524" w:rsidRDefault="00096524" w:rsidP="00775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29A2F" w14:textId="77777777" w:rsidR="00775544" w:rsidRPr="00775544" w:rsidRDefault="00A63451" w:rsidP="00567FF8">
    <w:pPr>
      <w:pStyle w:val="Heading5"/>
      <w:tabs>
        <w:tab w:val="left" w:pos="6469"/>
      </w:tabs>
      <w:rPr>
        <w:b/>
        <w:color w:val="002060"/>
        <w:sz w:val="36"/>
        <w:szCs w:val="36"/>
      </w:rPr>
    </w:pPr>
    <w:r>
      <w:rPr>
        <w:b/>
        <w:color w:val="002060"/>
        <w:sz w:val="36"/>
        <w:szCs w:val="36"/>
      </w:rPr>
      <w:t xml:space="preserve"> </w:t>
    </w:r>
  </w:p>
  <w:p w14:paraId="4F11BA24" w14:textId="77777777" w:rsidR="00775544" w:rsidRDefault="007755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43099A"/>
    <w:multiLevelType w:val="multilevel"/>
    <w:tmpl w:val="2FBCA8E6"/>
    <w:lvl w:ilvl="0">
      <w:start w:val="2"/>
      <w:numFmt w:val="decimal"/>
      <w:lvlText w:val="%1"/>
      <w:lvlJc w:val="left"/>
      <w:pPr>
        <w:ind w:left="480" w:hanging="480"/>
      </w:pPr>
      <w:rPr>
        <w:rFonts w:hint="default"/>
      </w:rPr>
    </w:lvl>
    <w:lvl w:ilvl="1">
      <w:start w:val="3"/>
      <w:numFmt w:val="decimal"/>
      <w:lvlText w:val="%1.%2"/>
      <w:lvlJc w:val="left"/>
      <w:pPr>
        <w:ind w:left="816" w:hanging="480"/>
      </w:pPr>
      <w:rPr>
        <w:rFonts w:hint="default"/>
      </w:rPr>
    </w:lvl>
    <w:lvl w:ilvl="2">
      <w:start w:val="6"/>
      <w:numFmt w:val="decimal"/>
      <w:lvlText w:val="%1.%2.%3"/>
      <w:lvlJc w:val="left"/>
      <w:pPr>
        <w:ind w:left="1392" w:hanging="720"/>
      </w:pPr>
      <w:rPr>
        <w:rFonts w:hint="default"/>
      </w:rPr>
    </w:lvl>
    <w:lvl w:ilvl="3">
      <w:start w:val="1"/>
      <w:numFmt w:val="decimal"/>
      <w:lvlText w:val="%1.%2.%3.%4"/>
      <w:lvlJc w:val="left"/>
      <w:pPr>
        <w:ind w:left="1728" w:hanging="720"/>
      </w:pPr>
      <w:rPr>
        <w:rFonts w:hint="default"/>
      </w:rPr>
    </w:lvl>
    <w:lvl w:ilvl="4">
      <w:start w:val="1"/>
      <w:numFmt w:val="decimal"/>
      <w:lvlText w:val="%1.%2.%3.%4.%5"/>
      <w:lvlJc w:val="left"/>
      <w:pPr>
        <w:ind w:left="2424" w:hanging="1080"/>
      </w:pPr>
      <w:rPr>
        <w:rFonts w:hint="default"/>
      </w:rPr>
    </w:lvl>
    <w:lvl w:ilvl="5">
      <w:start w:val="1"/>
      <w:numFmt w:val="decimal"/>
      <w:lvlText w:val="%1.%2.%3.%4.%5.%6"/>
      <w:lvlJc w:val="left"/>
      <w:pPr>
        <w:ind w:left="2760" w:hanging="1080"/>
      </w:pPr>
      <w:rPr>
        <w:rFonts w:hint="default"/>
      </w:rPr>
    </w:lvl>
    <w:lvl w:ilvl="6">
      <w:start w:val="1"/>
      <w:numFmt w:val="decimal"/>
      <w:lvlText w:val="%1.%2.%3.%4.%5.%6.%7"/>
      <w:lvlJc w:val="left"/>
      <w:pPr>
        <w:ind w:left="3456" w:hanging="1440"/>
      </w:pPr>
      <w:rPr>
        <w:rFonts w:hint="default"/>
      </w:rPr>
    </w:lvl>
    <w:lvl w:ilvl="7">
      <w:start w:val="1"/>
      <w:numFmt w:val="decimal"/>
      <w:lvlText w:val="%1.%2.%3.%4.%5.%6.%7.%8"/>
      <w:lvlJc w:val="left"/>
      <w:pPr>
        <w:ind w:left="3792" w:hanging="1440"/>
      </w:pPr>
      <w:rPr>
        <w:rFonts w:hint="default"/>
      </w:rPr>
    </w:lvl>
    <w:lvl w:ilvl="8">
      <w:start w:val="1"/>
      <w:numFmt w:val="decimal"/>
      <w:lvlText w:val="%1.%2.%3.%4.%5.%6.%7.%8.%9"/>
      <w:lvlJc w:val="left"/>
      <w:pPr>
        <w:ind w:left="4488" w:hanging="1800"/>
      </w:pPr>
      <w:rPr>
        <w:rFonts w:hint="default"/>
      </w:rPr>
    </w:lvl>
  </w:abstractNum>
  <w:abstractNum w:abstractNumId="13" w15:restartNumberingAfterBreak="0">
    <w:nsid w:val="09F06057"/>
    <w:multiLevelType w:val="hybridMultilevel"/>
    <w:tmpl w:val="78B07DB0"/>
    <w:lvl w:ilvl="0" w:tplc="04090013">
      <w:start w:val="1"/>
      <w:numFmt w:val="upperRoman"/>
      <w:lvlText w:val="%1."/>
      <w:lvlJc w:val="right"/>
      <w:pPr>
        <w:ind w:left="1104" w:hanging="360"/>
      </w:p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4" w15:restartNumberingAfterBreak="0">
    <w:nsid w:val="0AED6215"/>
    <w:multiLevelType w:val="hybridMultilevel"/>
    <w:tmpl w:val="123843B2"/>
    <w:lvl w:ilvl="0" w:tplc="04090013">
      <w:start w:val="1"/>
      <w:numFmt w:val="upperRoman"/>
      <w:lvlText w:val="%1."/>
      <w:lvlJc w:val="right"/>
      <w:pPr>
        <w:ind w:left="1104" w:hanging="360"/>
      </w:p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8327804"/>
    <w:multiLevelType w:val="multilevel"/>
    <w:tmpl w:val="A96E8992"/>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b w:val="0"/>
        <w:color w:val="1F4E79" w:themeColor="accent1" w:themeShade="8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1AE62783"/>
    <w:multiLevelType w:val="hybridMultilevel"/>
    <w:tmpl w:val="F19A585E"/>
    <w:lvl w:ilvl="0" w:tplc="0409000B">
      <w:start w:val="1"/>
      <w:numFmt w:val="bullet"/>
      <w:lvlText w:val=""/>
      <w:lvlJc w:val="left"/>
      <w:pPr>
        <w:ind w:left="1340" w:hanging="360"/>
      </w:pPr>
      <w:rPr>
        <w:rFonts w:ascii="Wingdings" w:hAnsi="Wingdings"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9" w15:restartNumberingAfterBreak="0">
    <w:nsid w:val="1DE50E84"/>
    <w:multiLevelType w:val="hybridMultilevel"/>
    <w:tmpl w:val="7AF0E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B713FD7"/>
    <w:multiLevelType w:val="multilevel"/>
    <w:tmpl w:val="B6986222"/>
    <w:lvl w:ilvl="0">
      <w:start w:val="2"/>
      <w:numFmt w:val="decimal"/>
      <w:lvlText w:val="%1"/>
      <w:lvlJc w:val="left"/>
      <w:pPr>
        <w:ind w:left="480" w:hanging="480"/>
      </w:pPr>
      <w:rPr>
        <w:rFonts w:hint="default"/>
      </w:rPr>
    </w:lvl>
    <w:lvl w:ilvl="1">
      <w:start w:val="1"/>
      <w:numFmt w:val="decimal"/>
      <w:lvlText w:val="%1.%2"/>
      <w:lvlJc w:val="left"/>
      <w:pPr>
        <w:ind w:left="763" w:hanging="480"/>
      </w:pPr>
      <w:rPr>
        <w:rFonts w:hint="default"/>
      </w:rPr>
    </w:lvl>
    <w:lvl w:ilvl="2">
      <w:start w:val="1"/>
      <w:numFmt w:val="decimal"/>
      <w:lvlText w:val="%1.%2.%3"/>
      <w:lvlJc w:val="left"/>
      <w:pPr>
        <w:ind w:left="1104" w:hanging="720"/>
      </w:pPr>
      <w:rPr>
        <w:rFonts w:hint="default"/>
      </w:rPr>
    </w:lvl>
    <w:lvl w:ilvl="3">
      <w:start w:val="1"/>
      <w:numFmt w:val="decimal"/>
      <w:lvlText w:val="%1.%2.%3.%4"/>
      <w:lvlJc w:val="left"/>
      <w:pPr>
        <w:ind w:left="1296" w:hanging="72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2784" w:hanging="1440"/>
      </w:pPr>
      <w:rPr>
        <w:rFonts w:hint="default"/>
      </w:rPr>
    </w:lvl>
    <w:lvl w:ilvl="8">
      <w:start w:val="1"/>
      <w:numFmt w:val="decimal"/>
      <w:lvlText w:val="%1.%2.%3.%4.%5.%6.%7.%8.%9"/>
      <w:lvlJc w:val="left"/>
      <w:pPr>
        <w:ind w:left="3336" w:hanging="1800"/>
      </w:pPr>
      <w:rPr>
        <w:rFonts w:hint="default"/>
      </w:rPr>
    </w:lvl>
  </w:abstractNum>
  <w:abstractNum w:abstractNumId="22"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8E00A6F"/>
    <w:multiLevelType w:val="multilevel"/>
    <w:tmpl w:val="569066D8"/>
    <w:lvl w:ilvl="0">
      <w:start w:val="1"/>
      <w:numFmt w:val="decimal"/>
      <w:lvlText w:val="%1"/>
      <w:lvlJc w:val="left"/>
      <w:pPr>
        <w:ind w:left="390" w:hanging="390"/>
      </w:pPr>
      <w:rPr>
        <w:rFonts w:hint="default"/>
      </w:rPr>
    </w:lvl>
    <w:lvl w:ilvl="1">
      <w:start w:val="1"/>
      <w:numFmt w:val="bullet"/>
      <w:lvlText w:val=""/>
      <w:lvlJc w:val="left"/>
      <w:pPr>
        <w:ind w:left="1020" w:hanging="390"/>
      </w:pPr>
      <w:rPr>
        <w:rFonts w:ascii="Wingdings" w:hAnsi="Wingdings" w:hint="default"/>
        <w:b/>
        <w:color w:val="222A35" w:themeColor="text2" w:themeShade="80"/>
        <w:sz w:val="24"/>
        <w:szCs w:val="24"/>
        <w:u w:val="dotDotDash"/>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3720" w:hanging="1440"/>
      </w:pPr>
      <w:rPr>
        <w:rFonts w:hint="default"/>
      </w:rPr>
    </w:lvl>
  </w:abstractNum>
  <w:abstractNum w:abstractNumId="27" w15:restartNumberingAfterBreak="0">
    <w:nsid w:val="4E1B23C2"/>
    <w:multiLevelType w:val="multilevel"/>
    <w:tmpl w:val="EA8E1148"/>
    <w:lvl w:ilvl="0">
      <w:start w:val="2"/>
      <w:numFmt w:val="decimal"/>
      <w:lvlText w:val="%1"/>
      <w:lvlJc w:val="left"/>
      <w:pPr>
        <w:ind w:left="360" w:hanging="360"/>
      </w:pPr>
      <w:rPr>
        <w:rFonts w:hint="default"/>
      </w:rPr>
    </w:lvl>
    <w:lvl w:ilvl="1">
      <w:start w:val="1"/>
      <w:numFmt w:val="decimal"/>
      <w:lvlText w:val="%1.%2"/>
      <w:lvlJc w:val="left"/>
      <w:pPr>
        <w:ind w:left="552" w:hanging="360"/>
      </w:pPr>
      <w:rPr>
        <w:rFonts w:hint="default"/>
      </w:rPr>
    </w:lvl>
    <w:lvl w:ilvl="2">
      <w:start w:val="1"/>
      <w:numFmt w:val="decimal"/>
      <w:lvlText w:val="%1.%2.%3"/>
      <w:lvlJc w:val="left"/>
      <w:pPr>
        <w:ind w:left="1104" w:hanging="720"/>
      </w:pPr>
      <w:rPr>
        <w:rFonts w:hint="default"/>
      </w:rPr>
    </w:lvl>
    <w:lvl w:ilvl="3">
      <w:start w:val="1"/>
      <w:numFmt w:val="decimal"/>
      <w:lvlText w:val="%1.%2.%3.%4"/>
      <w:lvlJc w:val="left"/>
      <w:pPr>
        <w:ind w:left="1296" w:hanging="72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2784" w:hanging="1440"/>
      </w:pPr>
      <w:rPr>
        <w:rFonts w:hint="default"/>
      </w:rPr>
    </w:lvl>
    <w:lvl w:ilvl="8">
      <w:start w:val="1"/>
      <w:numFmt w:val="decimal"/>
      <w:lvlText w:val="%1.%2.%3.%4.%5.%6.%7.%8.%9"/>
      <w:lvlJc w:val="left"/>
      <w:pPr>
        <w:ind w:left="3336" w:hanging="1800"/>
      </w:pPr>
      <w:rPr>
        <w:rFonts w:hint="default"/>
      </w:rPr>
    </w:lvl>
  </w:abstractNum>
  <w:abstractNum w:abstractNumId="28" w15:restartNumberingAfterBreak="0">
    <w:nsid w:val="4ED47141"/>
    <w:multiLevelType w:val="multilevel"/>
    <w:tmpl w:val="133C51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32747A4"/>
    <w:multiLevelType w:val="multilevel"/>
    <w:tmpl w:val="1E80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E623209"/>
    <w:multiLevelType w:val="multilevel"/>
    <w:tmpl w:val="783640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04B56A2"/>
    <w:multiLevelType w:val="multilevel"/>
    <w:tmpl w:val="8DB00AF8"/>
    <w:lvl w:ilvl="0">
      <w:start w:val="2"/>
      <w:numFmt w:val="decimal"/>
      <w:lvlText w:val="%1"/>
      <w:lvlJc w:val="left"/>
      <w:pPr>
        <w:ind w:left="360" w:hanging="360"/>
      </w:pPr>
      <w:rPr>
        <w:rFonts w:hint="default"/>
      </w:rPr>
    </w:lvl>
    <w:lvl w:ilvl="1">
      <w:start w:val="2"/>
      <w:numFmt w:val="decimal"/>
      <w:lvlText w:val="%1.%2"/>
      <w:lvlJc w:val="left"/>
      <w:pPr>
        <w:ind w:left="912" w:hanging="360"/>
      </w:pPr>
      <w:rPr>
        <w:rFonts w:hint="default"/>
      </w:rPr>
    </w:lvl>
    <w:lvl w:ilvl="2">
      <w:start w:val="1"/>
      <w:numFmt w:val="decimal"/>
      <w:lvlText w:val="%1.%2.%3"/>
      <w:lvlJc w:val="left"/>
      <w:pPr>
        <w:ind w:left="1824" w:hanging="720"/>
      </w:pPr>
      <w:rPr>
        <w:rFonts w:hint="default"/>
      </w:rPr>
    </w:lvl>
    <w:lvl w:ilvl="3">
      <w:start w:val="1"/>
      <w:numFmt w:val="decimal"/>
      <w:lvlText w:val="%1.%2.%3.%4"/>
      <w:lvlJc w:val="left"/>
      <w:pPr>
        <w:ind w:left="2376" w:hanging="720"/>
      </w:pPr>
      <w:rPr>
        <w:rFonts w:hint="default"/>
      </w:rPr>
    </w:lvl>
    <w:lvl w:ilvl="4">
      <w:start w:val="1"/>
      <w:numFmt w:val="decimal"/>
      <w:lvlText w:val="%1.%2.%3.%4.%5"/>
      <w:lvlJc w:val="left"/>
      <w:pPr>
        <w:ind w:left="3288" w:hanging="1080"/>
      </w:pPr>
      <w:rPr>
        <w:rFonts w:hint="default"/>
      </w:rPr>
    </w:lvl>
    <w:lvl w:ilvl="5">
      <w:start w:val="1"/>
      <w:numFmt w:val="decimal"/>
      <w:lvlText w:val="%1.%2.%3.%4.%5.%6"/>
      <w:lvlJc w:val="left"/>
      <w:pPr>
        <w:ind w:left="3840" w:hanging="1080"/>
      </w:pPr>
      <w:rPr>
        <w:rFonts w:hint="default"/>
      </w:rPr>
    </w:lvl>
    <w:lvl w:ilvl="6">
      <w:start w:val="1"/>
      <w:numFmt w:val="decimal"/>
      <w:lvlText w:val="%1.%2.%3.%4.%5.%6.%7"/>
      <w:lvlJc w:val="left"/>
      <w:pPr>
        <w:ind w:left="4752" w:hanging="1440"/>
      </w:pPr>
      <w:rPr>
        <w:rFonts w:hint="default"/>
      </w:rPr>
    </w:lvl>
    <w:lvl w:ilvl="7">
      <w:start w:val="1"/>
      <w:numFmt w:val="decimal"/>
      <w:lvlText w:val="%1.%2.%3.%4.%5.%6.%7.%8"/>
      <w:lvlJc w:val="left"/>
      <w:pPr>
        <w:ind w:left="5304" w:hanging="1440"/>
      </w:pPr>
      <w:rPr>
        <w:rFonts w:hint="default"/>
      </w:rPr>
    </w:lvl>
    <w:lvl w:ilvl="8">
      <w:start w:val="1"/>
      <w:numFmt w:val="decimal"/>
      <w:lvlText w:val="%1.%2.%3.%4.%5.%6.%7.%8.%9"/>
      <w:lvlJc w:val="left"/>
      <w:pPr>
        <w:ind w:left="6216" w:hanging="1800"/>
      </w:pPr>
      <w:rPr>
        <w:rFonts w:hint="default"/>
      </w:rPr>
    </w:lvl>
  </w:abstractNum>
  <w:abstractNum w:abstractNumId="3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957CC0"/>
    <w:multiLevelType w:val="hybridMultilevel"/>
    <w:tmpl w:val="57D8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0"/>
  </w:num>
  <w:num w:numId="2">
    <w:abstractNumId w:val="15"/>
  </w:num>
  <w:num w:numId="3">
    <w:abstractNumId w:val="10"/>
  </w:num>
  <w:num w:numId="4">
    <w:abstractNumId w:val="34"/>
  </w:num>
  <w:num w:numId="5">
    <w:abstractNumId w:val="16"/>
  </w:num>
  <w:num w:numId="6">
    <w:abstractNumId w:val="23"/>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2"/>
  </w:num>
  <w:num w:numId="20">
    <w:abstractNumId w:val="31"/>
  </w:num>
  <w:num w:numId="21">
    <w:abstractNumId w:val="24"/>
  </w:num>
  <w:num w:numId="22">
    <w:abstractNumId w:val="11"/>
  </w:num>
  <w:num w:numId="23">
    <w:abstractNumId w:val="36"/>
  </w:num>
  <w:num w:numId="24">
    <w:abstractNumId w:val="26"/>
  </w:num>
  <w:num w:numId="25">
    <w:abstractNumId w:val="18"/>
  </w:num>
  <w:num w:numId="26">
    <w:abstractNumId w:val="19"/>
  </w:num>
  <w:num w:numId="27">
    <w:abstractNumId w:val="29"/>
  </w:num>
  <w:num w:numId="28">
    <w:abstractNumId w:val="35"/>
  </w:num>
  <w:num w:numId="29">
    <w:abstractNumId w:val="28"/>
  </w:num>
  <w:num w:numId="30">
    <w:abstractNumId w:val="21"/>
  </w:num>
  <w:num w:numId="31">
    <w:abstractNumId w:val="12"/>
  </w:num>
  <w:num w:numId="32">
    <w:abstractNumId w:val="17"/>
  </w:num>
  <w:num w:numId="33">
    <w:abstractNumId w:val="13"/>
  </w:num>
  <w:num w:numId="34">
    <w:abstractNumId w:val="14"/>
  </w:num>
  <w:num w:numId="35">
    <w:abstractNumId w:val="27"/>
  </w:num>
  <w:num w:numId="36">
    <w:abstractNumId w:val="33"/>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0B8"/>
    <w:rsid w:val="00053C96"/>
    <w:rsid w:val="000735B6"/>
    <w:rsid w:val="00096524"/>
    <w:rsid w:val="000C5220"/>
    <w:rsid w:val="000E23B1"/>
    <w:rsid w:val="001B2B46"/>
    <w:rsid w:val="003E3613"/>
    <w:rsid w:val="0041418E"/>
    <w:rsid w:val="00442722"/>
    <w:rsid w:val="00467308"/>
    <w:rsid w:val="004B4F4F"/>
    <w:rsid w:val="005640B8"/>
    <w:rsid w:val="005647AC"/>
    <w:rsid w:val="00567FF8"/>
    <w:rsid w:val="00642094"/>
    <w:rsid w:val="00645252"/>
    <w:rsid w:val="006D3D74"/>
    <w:rsid w:val="00775544"/>
    <w:rsid w:val="007A540E"/>
    <w:rsid w:val="0083569A"/>
    <w:rsid w:val="00857AF8"/>
    <w:rsid w:val="008E6693"/>
    <w:rsid w:val="00916066"/>
    <w:rsid w:val="00993B83"/>
    <w:rsid w:val="009D13C4"/>
    <w:rsid w:val="00A63451"/>
    <w:rsid w:val="00A9204E"/>
    <w:rsid w:val="00AE2908"/>
    <w:rsid w:val="00B013D8"/>
    <w:rsid w:val="00B823FE"/>
    <w:rsid w:val="00B90672"/>
    <w:rsid w:val="00BA03B1"/>
    <w:rsid w:val="00CD23E1"/>
    <w:rsid w:val="00DA2159"/>
    <w:rsid w:val="00E03511"/>
    <w:rsid w:val="00E32EAA"/>
    <w:rsid w:val="00E463EF"/>
    <w:rsid w:val="00EA2C5B"/>
    <w:rsid w:val="00EC11A8"/>
    <w:rsid w:val="00F10CBE"/>
    <w:rsid w:val="00F84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0F2DCB"/>
  <w15:chartTrackingRefBased/>
  <w15:docId w15:val="{702DBD5A-67A4-40C6-8DB0-9948E87F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640B8"/>
    <w:pPr>
      <w:ind w:left="720"/>
      <w:contextualSpacing/>
    </w:pPr>
  </w:style>
  <w:style w:type="paragraph" w:styleId="NormalWeb">
    <w:name w:val="Normal (Web)"/>
    <w:basedOn w:val="Normal"/>
    <w:uiPriority w:val="99"/>
    <w:semiHidden/>
    <w:unhideWhenUsed/>
    <w:rsid w:val="00B013D8"/>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0E23B1"/>
    <w:rPr>
      <w:rFonts w:eastAsiaTheme="minorEastAsia"/>
    </w:rPr>
  </w:style>
  <w:style w:type="character" w:customStyle="1" w:styleId="NoSpacingChar">
    <w:name w:val="No Spacing Char"/>
    <w:basedOn w:val="DefaultParagraphFont"/>
    <w:link w:val="NoSpacing"/>
    <w:uiPriority w:val="1"/>
    <w:rsid w:val="000E23B1"/>
    <w:rPr>
      <w:rFonts w:eastAsiaTheme="minorEastAsia"/>
    </w:rPr>
  </w:style>
  <w:style w:type="table" w:styleId="TableGrid">
    <w:name w:val="Table Grid"/>
    <w:basedOn w:val="TableNormal"/>
    <w:uiPriority w:val="39"/>
    <w:rsid w:val="00E46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463E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463E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80037">
      <w:bodyDiv w:val="1"/>
      <w:marLeft w:val="0"/>
      <w:marRight w:val="0"/>
      <w:marTop w:val="0"/>
      <w:marBottom w:val="0"/>
      <w:divBdr>
        <w:top w:val="none" w:sz="0" w:space="0" w:color="auto"/>
        <w:left w:val="none" w:sz="0" w:space="0" w:color="auto"/>
        <w:bottom w:val="none" w:sz="0" w:space="0" w:color="auto"/>
        <w:right w:val="none" w:sz="0" w:space="0" w:color="auto"/>
      </w:divBdr>
    </w:div>
    <w:div w:id="583955875">
      <w:bodyDiv w:val="1"/>
      <w:marLeft w:val="0"/>
      <w:marRight w:val="0"/>
      <w:marTop w:val="0"/>
      <w:marBottom w:val="0"/>
      <w:divBdr>
        <w:top w:val="none" w:sz="0" w:space="0" w:color="auto"/>
        <w:left w:val="none" w:sz="0" w:space="0" w:color="auto"/>
        <w:bottom w:val="none" w:sz="0" w:space="0" w:color="auto"/>
        <w:right w:val="none" w:sz="0" w:space="0" w:color="auto"/>
      </w:divBdr>
    </w:div>
    <w:div w:id="772482335">
      <w:bodyDiv w:val="1"/>
      <w:marLeft w:val="0"/>
      <w:marRight w:val="0"/>
      <w:marTop w:val="0"/>
      <w:marBottom w:val="0"/>
      <w:divBdr>
        <w:top w:val="none" w:sz="0" w:space="0" w:color="auto"/>
        <w:left w:val="none" w:sz="0" w:space="0" w:color="auto"/>
        <w:bottom w:val="none" w:sz="0" w:space="0" w:color="auto"/>
        <w:right w:val="none" w:sz="0" w:space="0" w:color="auto"/>
      </w:divBdr>
    </w:div>
    <w:div w:id="19765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en.wikipedia.org/wiki/Functional_requiremen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b%20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2018-09-16T00:00:00</PublishDate>
  <Abstract> </Abstract>
  <CompanyAddress>MUSFIRA ZIA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4873beb7-5857-4685-be1f-d57550cc96cc"/>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EB6B5E-2FD1-42B6-8FEF-85CDC69C4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TotalTime>
  <Pages>10</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Requirement Analysis document</dc:subject>
  <dc:creator>ALIZA ANSARI, SAMAR HAIDER,   ZAINAB AHMED, MUSFIRA ZAINAB, OSAMA ANSARI. </dc:creator>
  <cp:keywords/>
  <dc:description/>
  <cp:lastModifiedBy>Aliza Ansari</cp:lastModifiedBy>
  <cp:revision>2</cp:revision>
  <dcterms:created xsi:type="dcterms:W3CDTF">2018-09-24T17:53:00Z</dcterms:created>
  <dcterms:modified xsi:type="dcterms:W3CDTF">2018-09-24T17:53:00Z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